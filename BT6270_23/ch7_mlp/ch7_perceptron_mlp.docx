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BA2" w:rsidRPr="004903FB" w:rsidRDefault="004903FB">
      <w:pPr>
        <w:pStyle w:val="Heading1"/>
        <w:rPr>
          <w:b/>
          <w:sz w:val="32"/>
          <w:szCs w:val="32"/>
        </w:rPr>
      </w:pPr>
      <w:r w:rsidRPr="004903FB">
        <w:rPr>
          <w:b/>
          <w:sz w:val="32"/>
          <w:szCs w:val="32"/>
        </w:rPr>
        <w:t>6</w:t>
      </w:r>
      <w:r w:rsidRPr="004903FB">
        <w:rPr>
          <w:b/>
          <w:sz w:val="32"/>
          <w:szCs w:val="32"/>
        </w:rPr>
        <w:tab/>
      </w:r>
      <w:r w:rsidR="00343BA2" w:rsidRPr="004903FB">
        <w:rPr>
          <w:b/>
          <w:sz w:val="32"/>
          <w:szCs w:val="32"/>
        </w:rPr>
        <w:t>Neural Networks</w:t>
      </w:r>
      <w:r w:rsidR="0078040B">
        <w:rPr>
          <w:b/>
          <w:sz w:val="32"/>
          <w:szCs w:val="32"/>
        </w:rPr>
        <w:t xml:space="preserve"> (</w:t>
      </w:r>
      <w:r w:rsidR="001D0307">
        <w:rPr>
          <w:b/>
          <w:sz w:val="32"/>
          <w:szCs w:val="32"/>
        </w:rPr>
        <w:t xml:space="preserve">1. </w:t>
      </w:r>
      <w:proofErr w:type="spellStart"/>
      <w:r w:rsidR="0078040B">
        <w:rPr>
          <w:b/>
          <w:sz w:val="32"/>
          <w:szCs w:val="32"/>
        </w:rPr>
        <w:t>Perceptrons</w:t>
      </w:r>
      <w:proofErr w:type="spellEnd"/>
      <w:r w:rsidR="0078040B">
        <w:rPr>
          <w:b/>
          <w:sz w:val="32"/>
          <w:szCs w:val="32"/>
        </w:rPr>
        <w:t xml:space="preserve"> and </w:t>
      </w:r>
      <w:r w:rsidR="001D0307">
        <w:rPr>
          <w:b/>
          <w:sz w:val="32"/>
          <w:szCs w:val="32"/>
        </w:rPr>
        <w:t xml:space="preserve">2. </w:t>
      </w:r>
      <w:r w:rsidR="0078040B">
        <w:rPr>
          <w:b/>
          <w:sz w:val="32"/>
          <w:szCs w:val="32"/>
        </w:rPr>
        <w:t xml:space="preserve">Multi layered </w:t>
      </w:r>
      <w:proofErr w:type="spellStart"/>
      <w:r w:rsidR="0078040B">
        <w:rPr>
          <w:b/>
          <w:sz w:val="32"/>
          <w:szCs w:val="32"/>
        </w:rPr>
        <w:t>Perceptrons</w:t>
      </w:r>
      <w:proofErr w:type="spellEnd"/>
      <w:r w:rsidR="0078040B">
        <w:rPr>
          <w:b/>
          <w:sz w:val="32"/>
          <w:szCs w:val="32"/>
        </w:rPr>
        <w:t>)</w:t>
      </w:r>
    </w:p>
    <w:p w:rsidR="00343BA2" w:rsidRPr="004903FB" w:rsidRDefault="00343BA2" w:rsidP="00343BA2">
      <w:pPr>
        <w:rPr>
          <w:sz w:val="28"/>
          <w:szCs w:val="28"/>
        </w:rPr>
      </w:pPr>
    </w:p>
    <w:p w:rsidR="00D229F2" w:rsidRPr="004903FB" w:rsidRDefault="004903FB">
      <w:pPr>
        <w:pStyle w:val="Heading1"/>
        <w:rPr>
          <w:b/>
          <w:szCs w:val="28"/>
        </w:rPr>
      </w:pPr>
      <w:r w:rsidRPr="004903FB">
        <w:rPr>
          <w:b/>
          <w:szCs w:val="28"/>
        </w:rPr>
        <w:t>6.1</w:t>
      </w:r>
      <w:r w:rsidRPr="004903FB">
        <w:rPr>
          <w:b/>
          <w:szCs w:val="28"/>
        </w:rPr>
        <w:tab/>
      </w:r>
      <w:r w:rsidR="006A59CB" w:rsidRPr="004903FB">
        <w:rPr>
          <w:b/>
          <w:szCs w:val="28"/>
        </w:rPr>
        <w:t xml:space="preserve"> </w:t>
      </w:r>
      <w:proofErr w:type="spellStart"/>
      <w:r w:rsidR="00D229F2" w:rsidRPr="004903FB">
        <w:rPr>
          <w:b/>
          <w:szCs w:val="28"/>
        </w:rPr>
        <w:t>Perceptrons</w:t>
      </w:r>
      <w:proofErr w:type="spellEnd"/>
    </w:p>
    <w:p w:rsidR="00D229F2" w:rsidRPr="004903FB" w:rsidRDefault="00D229F2">
      <w:pPr>
        <w:rPr>
          <w:sz w:val="22"/>
          <w:szCs w:val="22"/>
        </w:rPr>
      </w:pPr>
    </w:p>
    <w:p w:rsidR="000052D3" w:rsidRPr="004903FB" w:rsidRDefault="000052D3" w:rsidP="000052D3">
      <w:pPr>
        <w:jc w:val="both"/>
        <w:rPr>
          <w:sz w:val="22"/>
          <w:szCs w:val="22"/>
        </w:rPr>
      </w:pPr>
      <w:r w:rsidRPr="004903FB">
        <w:rPr>
          <w:sz w:val="22"/>
          <w:szCs w:val="22"/>
        </w:rPr>
        <w:t xml:space="preserve">In the previous chapter, by a progressive simplification of single neuron models,  we arrived at the McCulloch-Pitts neuron model which takes inputs from many neurons and produces a single output. If the net effect of the external inputs is greater than a threshold, the neuron goes into excited state (1), else it remains in its resting state (0). </w:t>
      </w:r>
    </w:p>
    <w:p w:rsidR="000052D3" w:rsidRPr="004903FB" w:rsidRDefault="000052D3" w:rsidP="000052D3">
      <w:pPr>
        <w:jc w:val="both"/>
        <w:rPr>
          <w:sz w:val="22"/>
          <w:szCs w:val="22"/>
        </w:rPr>
      </w:pPr>
    </w:p>
    <w:p w:rsidR="000052D3" w:rsidRPr="004903FB" w:rsidRDefault="000052D3" w:rsidP="000052D3">
      <w:pPr>
        <w:jc w:val="both"/>
        <w:rPr>
          <w:sz w:val="22"/>
          <w:szCs w:val="22"/>
        </w:rPr>
      </w:pPr>
      <w:r w:rsidRPr="004903FB">
        <w:rPr>
          <w:sz w:val="22"/>
          <w:szCs w:val="22"/>
        </w:rPr>
        <w:t>Using this model, in 1943, its inventors Warren S. McCulloch, a neuroscientist, and Walter Pitts, a logician, set out to construct a model of brain function. Note that it was the time of World War-II. It was also a time when use of computing power was being tested for the first time on a large scale for war purposes – for calculating missile trajectories and breaking enemy codes. T</w:t>
      </w:r>
      <w:r w:rsidR="00F90902" w:rsidRPr="004903FB">
        <w:rPr>
          <w:sz w:val="22"/>
          <w:szCs w:val="22"/>
        </w:rPr>
        <w:t xml:space="preserve"> </w:t>
      </w:r>
      <w:r w:rsidRPr="004903FB">
        <w:rPr>
          <w:sz w:val="22"/>
          <w:szCs w:val="22"/>
        </w:rPr>
        <w:t xml:space="preserve">he power of computing technology was just being realized by the world. Therefore it was natural to think of brain as a computer. Since the digital computer works on the basis of Boolean algebra, McCulloch and Pitts thought if it is possible for the brain also to use some form of Boolean algebra. </w:t>
      </w:r>
    </w:p>
    <w:p w:rsidR="000052D3" w:rsidRPr="004903FB" w:rsidRDefault="000052D3">
      <w:pPr>
        <w:rPr>
          <w:sz w:val="22"/>
          <w:szCs w:val="22"/>
        </w:rPr>
      </w:pPr>
    </w:p>
    <w:p w:rsidR="000052D3" w:rsidRPr="004903FB" w:rsidRDefault="000052D3">
      <w:pPr>
        <w:rPr>
          <w:sz w:val="22"/>
          <w:szCs w:val="22"/>
        </w:rPr>
      </w:pPr>
      <w:r w:rsidRPr="004903FB">
        <w:rPr>
          <w:sz w:val="22"/>
          <w:szCs w:val="22"/>
        </w:rPr>
        <w:t xml:space="preserve">Since the MP neurons are binary units it seemed worthwhile to check if the basic logical </w:t>
      </w:r>
      <w:r w:rsidR="00310E3E" w:rsidRPr="004903FB">
        <w:rPr>
          <w:sz w:val="22"/>
          <w:szCs w:val="22"/>
        </w:rPr>
        <w:t xml:space="preserve"> </w:t>
      </w:r>
      <w:r w:rsidRPr="004903FB">
        <w:rPr>
          <w:sz w:val="22"/>
          <w:szCs w:val="22"/>
        </w:rPr>
        <w:t xml:space="preserve">operations can be performed by these neurons. </w:t>
      </w:r>
      <w:r w:rsidR="00F67C8C" w:rsidRPr="004903FB">
        <w:rPr>
          <w:sz w:val="22"/>
          <w:szCs w:val="22"/>
        </w:rPr>
        <w:t>McCulloch and Pitts quickly showed that the MP neuron can implement the basic logic gates AND, OR and NOT simply by proper choice of the weights:</w:t>
      </w:r>
    </w:p>
    <w:p w:rsidR="00F67C8C" w:rsidRPr="004903FB" w:rsidRDefault="00F67C8C">
      <w:pPr>
        <w:rPr>
          <w:sz w:val="22"/>
          <w:szCs w:val="22"/>
        </w:rPr>
      </w:pPr>
    </w:p>
    <w:p w:rsidR="00F67C8C" w:rsidRDefault="00D229F2" w:rsidP="00F67C8C">
      <w:pPr>
        <w:ind w:left="720"/>
        <w:rPr>
          <w:b/>
          <w:sz w:val="22"/>
          <w:szCs w:val="22"/>
        </w:rPr>
      </w:pPr>
      <w:r w:rsidRPr="00600F17">
        <w:rPr>
          <w:b/>
          <w:sz w:val="22"/>
          <w:szCs w:val="22"/>
        </w:rPr>
        <w:t xml:space="preserve">OR Gate: </w:t>
      </w:r>
    </w:p>
    <w:p w:rsidR="00600F17" w:rsidRPr="00600F17" w:rsidRDefault="00600F17" w:rsidP="00F67C8C">
      <w:pPr>
        <w:ind w:left="720"/>
        <w:rPr>
          <w:b/>
          <w:sz w:val="22"/>
          <w:szCs w:val="22"/>
        </w:rPr>
      </w:pPr>
    </w:p>
    <w:p w:rsidR="00F67C8C" w:rsidRPr="004903FB" w:rsidRDefault="00F67C8C" w:rsidP="00F67C8C">
      <w:pPr>
        <w:ind w:left="720"/>
        <w:rPr>
          <w:sz w:val="22"/>
          <w:szCs w:val="22"/>
        </w:rPr>
      </w:pPr>
      <w:r w:rsidRPr="004903FB">
        <w:rPr>
          <w:sz w:val="22"/>
          <w:szCs w:val="22"/>
        </w:rPr>
        <w:t>The truth table of an OR gate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485"/>
        <w:gridCol w:w="375"/>
      </w:tblGrid>
      <w:tr w:rsidR="00F67C8C" w:rsidRPr="004903FB" w:rsidTr="00D229F2">
        <w:tc>
          <w:tcPr>
            <w:tcW w:w="0" w:type="auto"/>
          </w:tcPr>
          <w:p w:rsidR="00F67C8C" w:rsidRPr="004903FB" w:rsidRDefault="00F67C8C" w:rsidP="00F67C8C">
            <w:pPr>
              <w:rPr>
                <w:sz w:val="22"/>
                <w:szCs w:val="22"/>
              </w:rPr>
            </w:pPr>
            <w:r w:rsidRPr="004903FB">
              <w:rPr>
                <w:sz w:val="22"/>
                <w:szCs w:val="22"/>
              </w:rPr>
              <w:t>X1</w:t>
            </w:r>
          </w:p>
        </w:tc>
        <w:tc>
          <w:tcPr>
            <w:tcW w:w="0" w:type="auto"/>
          </w:tcPr>
          <w:p w:rsidR="00F67C8C" w:rsidRPr="004903FB" w:rsidRDefault="00F67C8C" w:rsidP="00F67C8C">
            <w:pPr>
              <w:rPr>
                <w:sz w:val="22"/>
                <w:szCs w:val="22"/>
              </w:rPr>
            </w:pPr>
            <w:r w:rsidRPr="004903FB">
              <w:rPr>
                <w:sz w:val="22"/>
                <w:szCs w:val="22"/>
              </w:rPr>
              <w:t>X2</w:t>
            </w:r>
          </w:p>
        </w:tc>
        <w:tc>
          <w:tcPr>
            <w:tcW w:w="0" w:type="auto"/>
          </w:tcPr>
          <w:p w:rsidR="00F67C8C" w:rsidRPr="004903FB" w:rsidRDefault="00F67C8C" w:rsidP="00F67C8C">
            <w:pPr>
              <w:rPr>
                <w:sz w:val="22"/>
                <w:szCs w:val="22"/>
              </w:rPr>
            </w:pPr>
            <w:r w:rsidRPr="004903FB">
              <w:rPr>
                <w:sz w:val="22"/>
                <w:szCs w:val="22"/>
              </w:rPr>
              <w:t>Y</w:t>
            </w:r>
          </w:p>
        </w:tc>
      </w:tr>
      <w:tr w:rsidR="00F67C8C" w:rsidRPr="004903FB" w:rsidTr="00D229F2">
        <w:tc>
          <w:tcPr>
            <w:tcW w:w="0" w:type="auto"/>
          </w:tcPr>
          <w:p w:rsidR="00F67C8C" w:rsidRPr="004903FB" w:rsidRDefault="00F67C8C" w:rsidP="00F67C8C">
            <w:pPr>
              <w:rPr>
                <w:sz w:val="22"/>
                <w:szCs w:val="22"/>
              </w:rPr>
            </w:pPr>
            <w:r w:rsidRPr="004903FB">
              <w:rPr>
                <w:sz w:val="22"/>
                <w:szCs w:val="22"/>
              </w:rPr>
              <w:t>0</w:t>
            </w:r>
          </w:p>
        </w:tc>
        <w:tc>
          <w:tcPr>
            <w:tcW w:w="0" w:type="auto"/>
          </w:tcPr>
          <w:p w:rsidR="00F67C8C" w:rsidRPr="004903FB" w:rsidRDefault="00F67C8C" w:rsidP="00F67C8C">
            <w:pPr>
              <w:rPr>
                <w:sz w:val="22"/>
                <w:szCs w:val="22"/>
              </w:rPr>
            </w:pPr>
            <w:r w:rsidRPr="004903FB">
              <w:rPr>
                <w:sz w:val="22"/>
                <w:szCs w:val="22"/>
              </w:rPr>
              <w:t>0</w:t>
            </w:r>
          </w:p>
        </w:tc>
        <w:tc>
          <w:tcPr>
            <w:tcW w:w="0" w:type="auto"/>
          </w:tcPr>
          <w:p w:rsidR="00F67C8C" w:rsidRPr="004903FB" w:rsidRDefault="00F67C8C" w:rsidP="00F67C8C">
            <w:pPr>
              <w:rPr>
                <w:sz w:val="22"/>
                <w:szCs w:val="22"/>
              </w:rPr>
            </w:pPr>
            <w:r w:rsidRPr="004903FB">
              <w:rPr>
                <w:sz w:val="22"/>
                <w:szCs w:val="22"/>
              </w:rPr>
              <w:t>0</w:t>
            </w:r>
          </w:p>
        </w:tc>
      </w:tr>
      <w:tr w:rsidR="00F67C8C" w:rsidRPr="004903FB" w:rsidTr="00D229F2">
        <w:tc>
          <w:tcPr>
            <w:tcW w:w="0" w:type="auto"/>
          </w:tcPr>
          <w:p w:rsidR="00F67C8C" w:rsidRPr="004903FB" w:rsidRDefault="00F67C8C" w:rsidP="00F67C8C">
            <w:pPr>
              <w:rPr>
                <w:sz w:val="22"/>
                <w:szCs w:val="22"/>
              </w:rPr>
            </w:pPr>
            <w:r w:rsidRPr="004903FB">
              <w:rPr>
                <w:sz w:val="22"/>
                <w:szCs w:val="22"/>
              </w:rPr>
              <w:t>0</w:t>
            </w:r>
          </w:p>
        </w:tc>
        <w:tc>
          <w:tcPr>
            <w:tcW w:w="0" w:type="auto"/>
          </w:tcPr>
          <w:p w:rsidR="00F67C8C" w:rsidRPr="004903FB" w:rsidRDefault="00F67C8C" w:rsidP="00F67C8C">
            <w:pPr>
              <w:rPr>
                <w:sz w:val="22"/>
                <w:szCs w:val="22"/>
              </w:rPr>
            </w:pPr>
            <w:r w:rsidRPr="004903FB">
              <w:rPr>
                <w:sz w:val="22"/>
                <w:szCs w:val="22"/>
              </w:rPr>
              <w:t>1</w:t>
            </w:r>
          </w:p>
        </w:tc>
        <w:tc>
          <w:tcPr>
            <w:tcW w:w="0" w:type="auto"/>
          </w:tcPr>
          <w:p w:rsidR="00F67C8C" w:rsidRPr="004903FB" w:rsidRDefault="00F67C8C" w:rsidP="00F67C8C">
            <w:pPr>
              <w:rPr>
                <w:sz w:val="22"/>
                <w:szCs w:val="22"/>
              </w:rPr>
            </w:pPr>
            <w:r w:rsidRPr="004903FB">
              <w:rPr>
                <w:sz w:val="22"/>
                <w:szCs w:val="22"/>
              </w:rPr>
              <w:t>1</w:t>
            </w:r>
          </w:p>
        </w:tc>
      </w:tr>
      <w:tr w:rsidR="00F67C8C" w:rsidRPr="004903FB" w:rsidTr="00D229F2">
        <w:tc>
          <w:tcPr>
            <w:tcW w:w="0" w:type="auto"/>
          </w:tcPr>
          <w:p w:rsidR="00F67C8C" w:rsidRPr="004903FB" w:rsidRDefault="00F67C8C" w:rsidP="00F67C8C">
            <w:pPr>
              <w:rPr>
                <w:sz w:val="22"/>
                <w:szCs w:val="22"/>
              </w:rPr>
            </w:pPr>
            <w:r w:rsidRPr="004903FB">
              <w:rPr>
                <w:sz w:val="22"/>
                <w:szCs w:val="22"/>
              </w:rPr>
              <w:t>1</w:t>
            </w:r>
          </w:p>
        </w:tc>
        <w:tc>
          <w:tcPr>
            <w:tcW w:w="0" w:type="auto"/>
          </w:tcPr>
          <w:p w:rsidR="00F67C8C" w:rsidRPr="004903FB" w:rsidRDefault="00F67C8C" w:rsidP="00F67C8C">
            <w:pPr>
              <w:rPr>
                <w:sz w:val="22"/>
                <w:szCs w:val="22"/>
              </w:rPr>
            </w:pPr>
            <w:r w:rsidRPr="004903FB">
              <w:rPr>
                <w:sz w:val="22"/>
                <w:szCs w:val="22"/>
              </w:rPr>
              <w:t>0</w:t>
            </w:r>
          </w:p>
        </w:tc>
        <w:tc>
          <w:tcPr>
            <w:tcW w:w="0" w:type="auto"/>
          </w:tcPr>
          <w:p w:rsidR="00F67C8C" w:rsidRPr="004903FB" w:rsidRDefault="00F67C8C" w:rsidP="00F67C8C">
            <w:pPr>
              <w:rPr>
                <w:sz w:val="22"/>
                <w:szCs w:val="22"/>
              </w:rPr>
            </w:pPr>
            <w:r w:rsidRPr="004903FB">
              <w:rPr>
                <w:sz w:val="22"/>
                <w:szCs w:val="22"/>
              </w:rPr>
              <w:t>1</w:t>
            </w:r>
          </w:p>
        </w:tc>
      </w:tr>
      <w:tr w:rsidR="00F67C8C" w:rsidRPr="004903FB" w:rsidTr="00D229F2">
        <w:tc>
          <w:tcPr>
            <w:tcW w:w="0" w:type="auto"/>
          </w:tcPr>
          <w:p w:rsidR="00F67C8C" w:rsidRPr="004903FB" w:rsidRDefault="00F67C8C" w:rsidP="00F67C8C">
            <w:pPr>
              <w:rPr>
                <w:sz w:val="22"/>
                <w:szCs w:val="22"/>
              </w:rPr>
            </w:pPr>
            <w:r w:rsidRPr="004903FB">
              <w:rPr>
                <w:sz w:val="22"/>
                <w:szCs w:val="22"/>
              </w:rPr>
              <w:t>1</w:t>
            </w:r>
          </w:p>
        </w:tc>
        <w:tc>
          <w:tcPr>
            <w:tcW w:w="0" w:type="auto"/>
          </w:tcPr>
          <w:p w:rsidR="00F67C8C" w:rsidRPr="004903FB" w:rsidRDefault="00F67C8C" w:rsidP="00F67C8C">
            <w:pPr>
              <w:rPr>
                <w:sz w:val="22"/>
                <w:szCs w:val="22"/>
              </w:rPr>
            </w:pPr>
            <w:r w:rsidRPr="004903FB">
              <w:rPr>
                <w:sz w:val="22"/>
                <w:szCs w:val="22"/>
              </w:rPr>
              <w:t>1</w:t>
            </w:r>
          </w:p>
        </w:tc>
        <w:tc>
          <w:tcPr>
            <w:tcW w:w="0" w:type="auto"/>
          </w:tcPr>
          <w:p w:rsidR="00F67C8C" w:rsidRPr="004903FB" w:rsidRDefault="00F67C8C" w:rsidP="00F67C8C">
            <w:pPr>
              <w:rPr>
                <w:sz w:val="22"/>
                <w:szCs w:val="22"/>
              </w:rPr>
            </w:pPr>
            <w:r w:rsidRPr="004903FB">
              <w:rPr>
                <w:sz w:val="22"/>
                <w:szCs w:val="22"/>
              </w:rPr>
              <w:t>1</w:t>
            </w:r>
          </w:p>
        </w:tc>
      </w:tr>
    </w:tbl>
    <w:p w:rsidR="00F67C8C" w:rsidRPr="004903FB" w:rsidRDefault="00F67C8C" w:rsidP="00F67C8C">
      <w:pPr>
        <w:ind w:left="720"/>
        <w:rPr>
          <w:sz w:val="22"/>
          <w:szCs w:val="22"/>
        </w:rPr>
      </w:pPr>
    </w:p>
    <w:p w:rsidR="00F67C8C" w:rsidRPr="004903FB" w:rsidRDefault="00F67C8C" w:rsidP="00F67C8C">
      <w:pPr>
        <w:ind w:left="720"/>
        <w:rPr>
          <w:sz w:val="22"/>
          <w:szCs w:val="22"/>
        </w:rPr>
      </w:pPr>
      <w:r w:rsidRPr="004903FB">
        <w:rPr>
          <w:sz w:val="22"/>
          <w:szCs w:val="22"/>
        </w:rPr>
        <w:t>Note that the function below, which represents a MP neuron with two inputs, x</w:t>
      </w:r>
      <w:r w:rsidRPr="004903FB">
        <w:rPr>
          <w:sz w:val="22"/>
          <w:szCs w:val="22"/>
          <w:vertAlign w:val="subscript"/>
        </w:rPr>
        <w:t>1</w:t>
      </w:r>
      <w:r w:rsidRPr="004903FB">
        <w:rPr>
          <w:sz w:val="22"/>
          <w:szCs w:val="22"/>
        </w:rPr>
        <w:t xml:space="preserve"> and x</w:t>
      </w:r>
      <w:r w:rsidRPr="004903FB">
        <w:rPr>
          <w:sz w:val="22"/>
          <w:szCs w:val="22"/>
          <w:vertAlign w:val="subscript"/>
        </w:rPr>
        <w:t>2</w:t>
      </w:r>
      <w:r w:rsidRPr="004903FB">
        <w:rPr>
          <w:sz w:val="22"/>
          <w:szCs w:val="22"/>
        </w:rPr>
        <w:t>, implements an OR gate.</w:t>
      </w:r>
    </w:p>
    <w:p w:rsidR="00D229F2" w:rsidRPr="004903FB" w:rsidRDefault="00D229F2" w:rsidP="00F67C8C">
      <w:pPr>
        <w:ind w:left="720"/>
        <w:rPr>
          <w:sz w:val="22"/>
          <w:szCs w:val="22"/>
        </w:rPr>
      </w:pPr>
      <w:r w:rsidRPr="004903FB">
        <w:rPr>
          <w:sz w:val="22"/>
          <w:szCs w:val="22"/>
        </w:rPr>
        <w:t>y =</w:t>
      </w:r>
      <w:r w:rsidR="00F67C8C" w:rsidRPr="004903FB">
        <w:rPr>
          <w:sz w:val="22"/>
          <w:szCs w:val="22"/>
        </w:rPr>
        <w:t xml:space="preserve"> g</w:t>
      </w:r>
      <w:r w:rsidRPr="004903FB">
        <w:rPr>
          <w:sz w:val="22"/>
          <w:szCs w:val="22"/>
        </w:rPr>
        <w:t>(x</w:t>
      </w:r>
      <w:r w:rsidRPr="004903FB">
        <w:rPr>
          <w:sz w:val="22"/>
          <w:szCs w:val="22"/>
          <w:vertAlign w:val="subscript"/>
        </w:rPr>
        <w:t>1</w:t>
      </w:r>
      <w:r w:rsidRPr="004903FB">
        <w:rPr>
          <w:sz w:val="22"/>
          <w:szCs w:val="22"/>
        </w:rPr>
        <w:t xml:space="preserve"> + x</w:t>
      </w:r>
      <w:r w:rsidRPr="004903FB">
        <w:rPr>
          <w:sz w:val="22"/>
          <w:szCs w:val="22"/>
          <w:vertAlign w:val="subscript"/>
        </w:rPr>
        <w:t>2</w:t>
      </w:r>
      <w:r w:rsidR="00F67C8C" w:rsidRPr="004903FB">
        <w:rPr>
          <w:sz w:val="22"/>
          <w:szCs w:val="22"/>
        </w:rPr>
        <w:t xml:space="preserve">  – b</w:t>
      </w:r>
      <w:r w:rsidRPr="004903FB">
        <w:rPr>
          <w:sz w:val="22"/>
          <w:szCs w:val="22"/>
        </w:rPr>
        <w:t>)</w:t>
      </w:r>
    </w:p>
    <w:p w:rsidR="00F67C8C" w:rsidRPr="004903FB" w:rsidRDefault="00F67C8C" w:rsidP="00F67C8C">
      <w:pPr>
        <w:ind w:left="720"/>
        <w:rPr>
          <w:sz w:val="22"/>
          <w:szCs w:val="22"/>
        </w:rPr>
      </w:pPr>
      <w:r w:rsidRPr="004903FB">
        <w:rPr>
          <w:sz w:val="22"/>
          <w:szCs w:val="22"/>
        </w:rPr>
        <w:t xml:space="preserve">where b = 0.5; g(.) is the step function; </w:t>
      </w:r>
      <w:r w:rsidRPr="004903FB">
        <w:rPr>
          <w:position w:val="-12"/>
          <w:sz w:val="22"/>
          <w:szCs w:val="22"/>
        </w:rPr>
        <w:object w:dxaOrig="1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8pt;height:18.35pt" o:ole="">
            <v:imagedata r:id="rId5" o:title=""/>
          </v:shape>
          <o:OLEObject Type="Embed" ProgID="Equation.DSMT4" ShapeID="_x0000_i1025" DrawAspect="Content" ObjectID="_1414611434" r:id="rId6"/>
        </w:object>
      </w:r>
      <w:r w:rsidRPr="004903FB">
        <w:rPr>
          <w:sz w:val="22"/>
          <w:szCs w:val="22"/>
        </w:rPr>
        <w:t>. Actually any value of the bias term b, 0 &lt; b &lt; 1, should work.</w:t>
      </w:r>
    </w:p>
    <w:p w:rsidR="00F67C8C" w:rsidRPr="004903FB" w:rsidRDefault="00F67C8C" w:rsidP="00F67C8C">
      <w:pPr>
        <w:ind w:left="720"/>
        <w:rPr>
          <w:sz w:val="22"/>
          <w:szCs w:val="22"/>
        </w:rPr>
      </w:pPr>
    </w:p>
    <w:p w:rsidR="00F67C8C" w:rsidRPr="004903FB" w:rsidRDefault="00F67C8C" w:rsidP="00F67C8C">
      <w:pPr>
        <w:ind w:left="720"/>
        <w:rPr>
          <w:sz w:val="22"/>
          <w:szCs w:val="22"/>
        </w:rPr>
      </w:pPr>
    </w:p>
    <w:p w:rsidR="00F67C8C" w:rsidRDefault="00D229F2" w:rsidP="00F67C8C">
      <w:pPr>
        <w:ind w:left="720"/>
        <w:rPr>
          <w:b/>
          <w:sz w:val="22"/>
          <w:szCs w:val="22"/>
        </w:rPr>
      </w:pPr>
      <w:r w:rsidRPr="00600F17">
        <w:rPr>
          <w:b/>
          <w:sz w:val="22"/>
          <w:szCs w:val="22"/>
        </w:rPr>
        <w:t xml:space="preserve">AND Gate: </w:t>
      </w:r>
    </w:p>
    <w:p w:rsidR="00600F17" w:rsidRPr="00600F17" w:rsidRDefault="00600F17" w:rsidP="00F67C8C">
      <w:pPr>
        <w:ind w:left="720"/>
        <w:rPr>
          <w:b/>
          <w:sz w:val="22"/>
          <w:szCs w:val="22"/>
        </w:rPr>
      </w:pPr>
    </w:p>
    <w:p w:rsidR="00F67C8C" w:rsidRPr="004903FB" w:rsidRDefault="00F67C8C" w:rsidP="00F67C8C">
      <w:pPr>
        <w:ind w:left="720"/>
        <w:rPr>
          <w:sz w:val="22"/>
          <w:szCs w:val="22"/>
        </w:rPr>
      </w:pPr>
      <w:r w:rsidRPr="004903FB">
        <w:rPr>
          <w:sz w:val="22"/>
          <w:szCs w:val="22"/>
        </w:rPr>
        <w:t>The truth table of an AND gate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485"/>
        <w:gridCol w:w="375"/>
      </w:tblGrid>
      <w:tr w:rsidR="00F67C8C" w:rsidRPr="004903FB" w:rsidTr="00D229F2">
        <w:tc>
          <w:tcPr>
            <w:tcW w:w="0" w:type="auto"/>
          </w:tcPr>
          <w:p w:rsidR="00F67C8C" w:rsidRPr="004903FB" w:rsidRDefault="00F67C8C" w:rsidP="00D229F2">
            <w:pPr>
              <w:rPr>
                <w:sz w:val="22"/>
                <w:szCs w:val="22"/>
              </w:rPr>
            </w:pPr>
            <w:r w:rsidRPr="004903FB">
              <w:rPr>
                <w:sz w:val="22"/>
                <w:szCs w:val="22"/>
              </w:rPr>
              <w:t>X1</w:t>
            </w:r>
          </w:p>
        </w:tc>
        <w:tc>
          <w:tcPr>
            <w:tcW w:w="0" w:type="auto"/>
          </w:tcPr>
          <w:p w:rsidR="00F67C8C" w:rsidRPr="004903FB" w:rsidRDefault="00F67C8C" w:rsidP="00D229F2">
            <w:pPr>
              <w:rPr>
                <w:sz w:val="22"/>
                <w:szCs w:val="22"/>
              </w:rPr>
            </w:pPr>
            <w:r w:rsidRPr="004903FB">
              <w:rPr>
                <w:sz w:val="22"/>
                <w:szCs w:val="22"/>
              </w:rPr>
              <w:t>X2</w:t>
            </w:r>
          </w:p>
        </w:tc>
        <w:tc>
          <w:tcPr>
            <w:tcW w:w="0" w:type="auto"/>
          </w:tcPr>
          <w:p w:rsidR="00F67C8C" w:rsidRPr="004903FB" w:rsidRDefault="00F67C8C" w:rsidP="00D229F2">
            <w:pPr>
              <w:rPr>
                <w:sz w:val="22"/>
                <w:szCs w:val="22"/>
              </w:rPr>
            </w:pPr>
            <w:r w:rsidRPr="004903FB">
              <w:rPr>
                <w:sz w:val="22"/>
                <w:szCs w:val="22"/>
              </w:rPr>
              <w:t>Y</w:t>
            </w:r>
          </w:p>
        </w:tc>
      </w:tr>
      <w:tr w:rsidR="00F67C8C" w:rsidRPr="004903FB" w:rsidTr="00D229F2">
        <w:tc>
          <w:tcPr>
            <w:tcW w:w="0" w:type="auto"/>
          </w:tcPr>
          <w:p w:rsidR="00F67C8C" w:rsidRPr="004903FB" w:rsidRDefault="00F67C8C" w:rsidP="00D229F2">
            <w:pPr>
              <w:rPr>
                <w:sz w:val="22"/>
                <w:szCs w:val="22"/>
              </w:rPr>
            </w:pPr>
            <w:r w:rsidRPr="004903FB">
              <w:rPr>
                <w:sz w:val="22"/>
                <w:szCs w:val="22"/>
              </w:rPr>
              <w:t>0</w:t>
            </w:r>
          </w:p>
        </w:tc>
        <w:tc>
          <w:tcPr>
            <w:tcW w:w="0" w:type="auto"/>
          </w:tcPr>
          <w:p w:rsidR="00F67C8C" w:rsidRPr="004903FB" w:rsidRDefault="00F67C8C" w:rsidP="00D229F2">
            <w:pPr>
              <w:rPr>
                <w:sz w:val="22"/>
                <w:szCs w:val="22"/>
              </w:rPr>
            </w:pPr>
            <w:r w:rsidRPr="004903FB">
              <w:rPr>
                <w:sz w:val="22"/>
                <w:szCs w:val="22"/>
              </w:rPr>
              <w:t>0</w:t>
            </w:r>
          </w:p>
        </w:tc>
        <w:tc>
          <w:tcPr>
            <w:tcW w:w="0" w:type="auto"/>
          </w:tcPr>
          <w:p w:rsidR="00F67C8C" w:rsidRPr="004903FB" w:rsidRDefault="00F67C8C" w:rsidP="00D229F2">
            <w:pPr>
              <w:rPr>
                <w:sz w:val="22"/>
                <w:szCs w:val="22"/>
              </w:rPr>
            </w:pPr>
            <w:r w:rsidRPr="004903FB">
              <w:rPr>
                <w:sz w:val="22"/>
                <w:szCs w:val="22"/>
              </w:rPr>
              <w:t>0</w:t>
            </w:r>
          </w:p>
        </w:tc>
      </w:tr>
      <w:tr w:rsidR="00F67C8C" w:rsidRPr="004903FB" w:rsidTr="00D229F2">
        <w:tc>
          <w:tcPr>
            <w:tcW w:w="0" w:type="auto"/>
          </w:tcPr>
          <w:p w:rsidR="00F67C8C" w:rsidRPr="004903FB" w:rsidRDefault="00F67C8C" w:rsidP="00D229F2">
            <w:pPr>
              <w:rPr>
                <w:sz w:val="22"/>
                <w:szCs w:val="22"/>
              </w:rPr>
            </w:pPr>
            <w:r w:rsidRPr="004903FB">
              <w:rPr>
                <w:sz w:val="22"/>
                <w:szCs w:val="22"/>
              </w:rPr>
              <w:t>0</w:t>
            </w:r>
          </w:p>
        </w:tc>
        <w:tc>
          <w:tcPr>
            <w:tcW w:w="0" w:type="auto"/>
          </w:tcPr>
          <w:p w:rsidR="00F67C8C" w:rsidRPr="004903FB" w:rsidRDefault="00F67C8C" w:rsidP="00D229F2">
            <w:pPr>
              <w:rPr>
                <w:sz w:val="22"/>
                <w:szCs w:val="22"/>
              </w:rPr>
            </w:pPr>
            <w:r w:rsidRPr="004903FB">
              <w:rPr>
                <w:sz w:val="22"/>
                <w:szCs w:val="22"/>
              </w:rPr>
              <w:t>1</w:t>
            </w:r>
          </w:p>
        </w:tc>
        <w:tc>
          <w:tcPr>
            <w:tcW w:w="0" w:type="auto"/>
          </w:tcPr>
          <w:p w:rsidR="00F67C8C" w:rsidRPr="004903FB" w:rsidRDefault="00F67C8C" w:rsidP="00F67C8C">
            <w:pPr>
              <w:rPr>
                <w:sz w:val="22"/>
                <w:szCs w:val="22"/>
              </w:rPr>
            </w:pPr>
            <w:r w:rsidRPr="004903FB">
              <w:rPr>
                <w:sz w:val="22"/>
                <w:szCs w:val="22"/>
              </w:rPr>
              <w:t>0</w:t>
            </w:r>
          </w:p>
        </w:tc>
      </w:tr>
      <w:tr w:rsidR="00F67C8C" w:rsidRPr="004903FB" w:rsidTr="00D229F2">
        <w:tc>
          <w:tcPr>
            <w:tcW w:w="0" w:type="auto"/>
          </w:tcPr>
          <w:p w:rsidR="00F67C8C" w:rsidRPr="004903FB" w:rsidRDefault="00F67C8C" w:rsidP="00D229F2">
            <w:pPr>
              <w:rPr>
                <w:sz w:val="22"/>
                <w:szCs w:val="22"/>
              </w:rPr>
            </w:pPr>
            <w:r w:rsidRPr="004903FB">
              <w:rPr>
                <w:sz w:val="22"/>
                <w:szCs w:val="22"/>
              </w:rPr>
              <w:t>1</w:t>
            </w:r>
          </w:p>
        </w:tc>
        <w:tc>
          <w:tcPr>
            <w:tcW w:w="0" w:type="auto"/>
          </w:tcPr>
          <w:p w:rsidR="00F67C8C" w:rsidRPr="004903FB" w:rsidRDefault="00F67C8C" w:rsidP="00D229F2">
            <w:pPr>
              <w:rPr>
                <w:sz w:val="22"/>
                <w:szCs w:val="22"/>
              </w:rPr>
            </w:pPr>
            <w:r w:rsidRPr="004903FB">
              <w:rPr>
                <w:sz w:val="22"/>
                <w:szCs w:val="22"/>
              </w:rPr>
              <w:t>0</w:t>
            </w:r>
          </w:p>
        </w:tc>
        <w:tc>
          <w:tcPr>
            <w:tcW w:w="0" w:type="auto"/>
          </w:tcPr>
          <w:p w:rsidR="00F67C8C" w:rsidRPr="004903FB" w:rsidRDefault="00F67C8C" w:rsidP="00D229F2">
            <w:pPr>
              <w:rPr>
                <w:sz w:val="22"/>
                <w:szCs w:val="22"/>
              </w:rPr>
            </w:pPr>
            <w:r w:rsidRPr="004903FB">
              <w:rPr>
                <w:sz w:val="22"/>
                <w:szCs w:val="22"/>
              </w:rPr>
              <w:t>0</w:t>
            </w:r>
          </w:p>
        </w:tc>
      </w:tr>
      <w:tr w:rsidR="00F67C8C" w:rsidRPr="004903FB" w:rsidTr="00D229F2">
        <w:tc>
          <w:tcPr>
            <w:tcW w:w="0" w:type="auto"/>
          </w:tcPr>
          <w:p w:rsidR="00F67C8C" w:rsidRPr="004903FB" w:rsidRDefault="00F67C8C" w:rsidP="00D229F2">
            <w:pPr>
              <w:rPr>
                <w:sz w:val="22"/>
                <w:szCs w:val="22"/>
              </w:rPr>
            </w:pPr>
            <w:r w:rsidRPr="004903FB">
              <w:rPr>
                <w:sz w:val="22"/>
                <w:szCs w:val="22"/>
              </w:rPr>
              <w:t>1</w:t>
            </w:r>
          </w:p>
        </w:tc>
        <w:tc>
          <w:tcPr>
            <w:tcW w:w="0" w:type="auto"/>
          </w:tcPr>
          <w:p w:rsidR="00F67C8C" w:rsidRPr="004903FB" w:rsidRDefault="00F67C8C" w:rsidP="00D229F2">
            <w:pPr>
              <w:rPr>
                <w:sz w:val="22"/>
                <w:szCs w:val="22"/>
              </w:rPr>
            </w:pPr>
            <w:r w:rsidRPr="004903FB">
              <w:rPr>
                <w:sz w:val="22"/>
                <w:szCs w:val="22"/>
              </w:rPr>
              <w:t>1</w:t>
            </w:r>
          </w:p>
        </w:tc>
        <w:tc>
          <w:tcPr>
            <w:tcW w:w="0" w:type="auto"/>
          </w:tcPr>
          <w:p w:rsidR="00F67C8C" w:rsidRPr="004903FB" w:rsidRDefault="00F67C8C" w:rsidP="00D229F2">
            <w:pPr>
              <w:rPr>
                <w:sz w:val="22"/>
                <w:szCs w:val="22"/>
              </w:rPr>
            </w:pPr>
            <w:r w:rsidRPr="004903FB">
              <w:rPr>
                <w:sz w:val="22"/>
                <w:szCs w:val="22"/>
              </w:rPr>
              <w:t>1</w:t>
            </w:r>
          </w:p>
        </w:tc>
      </w:tr>
    </w:tbl>
    <w:p w:rsidR="00F67C8C" w:rsidRPr="004903FB" w:rsidRDefault="00F67C8C" w:rsidP="00F67C8C">
      <w:pPr>
        <w:ind w:left="720"/>
        <w:rPr>
          <w:sz w:val="22"/>
          <w:szCs w:val="22"/>
        </w:rPr>
      </w:pPr>
    </w:p>
    <w:p w:rsidR="00F67C8C" w:rsidRPr="004903FB" w:rsidRDefault="00F67C8C" w:rsidP="00F67C8C">
      <w:pPr>
        <w:ind w:left="720"/>
        <w:rPr>
          <w:sz w:val="22"/>
          <w:szCs w:val="22"/>
        </w:rPr>
      </w:pPr>
      <w:r w:rsidRPr="004903FB">
        <w:rPr>
          <w:sz w:val="22"/>
          <w:szCs w:val="22"/>
        </w:rPr>
        <w:t>Note that the function below implements an AND gate.</w:t>
      </w:r>
    </w:p>
    <w:p w:rsidR="00F67C8C" w:rsidRPr="004903FB" w:rsidRDefault="00F67C8C" w:rsidP="00F67C8C">
      <w:pPr>
        <w:ind w:left="720"/>
        <w:rPr>
          <w:sz w:val="22"/>
          <w:szCs w:val="22"/>
        </w:rPr>
      </w:pPr>
      <w:r w:rsidRPr="004903FB">
        <w:rPr>
          <w:sz w:val="22"/>
          <w:szCs w:val="22"/>
        </w:rPr>
        <w:t>y = g(x</w:t>
      </w:r>
      <w:r w:rsidRPr="004903FB">
        <w:rPr>
          <w:sz w:val="22"/>
          <w:szCs w:val="22"/>
          <w:vertAlign w:val="subscript"/>
        </w:rPr>
        <w:t>1</w:t>
      </w:r>
      <w:r w:rsidRPr="004903FB">
        <w:rPr>
          <w:sz w:val="22"/>
          <w:szCs w:val="22"/>
        </w:rPr>
        <w:t xml:space="preserve"> + x</w:t>
      </w:r>
      <w:r w:rsidRPr="004903FB">
        <w:rPr>
          <w:sz w:val="22"/>
          <w:szCs w:val="22"/>
          <w:vertAlign w:val="subscript"/>
        </w:rPr>
        <w:t>2</w:t>
      </w:r>
      <w:r w:rsidRPr="004903FB">
        <w:rPr>
          <w:sz w:val="22"/>
          <w:szCs w:val="22"/>
        </w:rPr>
        <w:t xml:space="preserve">  – b)</w:t>
      </w:r>
    </w:p>
    <w:p w:rsidR="00F67C8C" w:rsidRPr="004903FB" w:rsidRDefault="00F67C8C" w:rsidP="00F67C8C">
      <w:pPr>
        <w:ind w:left="720"/>
        <w:rPr>
          <w:sz w:val="22"/>
          <w:szCs w:val="22"/>
        </w:rPr>
      </w:pPr>
      <w:r w:rsidRPr="004903FB">
        <w:rPr>
          <w:sz w:val="22"/>
          <w:szCs w:val="22"/>
        </w:rPr>
        <w:t xml:space="preserve">where b = 1.5; g(.) is the step function; </w:t>
      </w:r>
      <w:r w:rsidRPr="004903FB">
        <w:rPr>
          <w:position w:val="-12"/>
          <w:sz w:val="22"/>
          <w:szCs w:val="22"/>
        </w:rPr>
        <w:object w:dxaOrig="1240" w:dyaOrig="360">
          <v:shape id="_x0000_i1026" type="#_x0000_t75" style="width:61.8pt;height:18.35pt" o:ole="">
            <v:imagedata r:id="rId5" o:title=""/>
          </v:shape>
          <o:OLEObject Type="Embed" ProgID="Equation.DSMT4" ShapeID="_x0000_i1026" DrawAspect="Content" ObjectID="_1414611435" r:id="rId7"/>
        </w:object>
      </w:r>
      <w:r w:rsidRPr="004903FB">
        <w:rPr>
          <w:sz w:val="22"/>
          <w:szCs w:val="22"/>
        </w:rPr>
        <w:t>. Actually any value of the bias term b, 1 &lt; b &lt; 2, should work.</w:t>
      </w:r>
    </w:p>
    <w:p w:rsidR="00F67C8C" w:rsidRPr="004903FB" w:rsidRDefault="00F67C8C" w:rsidP="00F67C8C">
      <w:pPr>
        <w:ind w:left="720"/>
        <w:rPr>
          <w:sz w:val="22"/>
          <w:szCs w:val="22"/>
        </w:rPr>
      </w:pPr>
    </w:p>
    <w:p w:rsidR="00F67C8C" w:rsidRPr="004903FB" w:rsidRDefault="00F67C8C" w:rsidP="00F67C8C">
      <w:pPr>
        <w:ind w:left="720"/>
        <w:rPr>
          <w:sz w:val="22"/>
          <w:szCs w:val="22"/>
        </w:rPr>
      </w:pPr>
    </w:p>
    <w:p w:rsidR="00600F17" w:rsidRDefault="00D229F2" w:rsidP="00F67C8C">
      <w:pPr>
        <w:ind w:left="720"/>
        <w:rPr>
          <w:sz w:val="22"/>
          <w:szCs w:val="22"/>
        </w:rPr>
      </w:pPr>
      <w:r w:rsidRPr="00600F17">
        <w:rPr>
          <w:b/>
          <w:sz w:val="22"/>
          <w:szCs w:val="22"/>
        </w:rPr>
        <w:t>NOT Gate</w:t>
      </w:r>
      <w:r w:rsidRPr="004903FB">
        <w:rPr>
          <w:sz w:val="22"/>
          <w:szCs w:val="22"/>
        </w:rPr>
        <w:t>:</w:t>
      </w:r>
    </w:p>
    <w:p w:rsidR="00600F17" w:rsidRDefault="00600F17" w:rsidP="00F67C8C">
      <w:pPr>
        <w:ind w:left="720"/>
        <w:rPr>
          <w:sz w:val="22"/>
          <w:szCs w:val="22"/>
        </w:rPr>
      </w:pPr>
    </w:p>
    <w:p w:rsidR="00D229F2" w:rsidRPr="004903FB" w:rsidRDefault="00D229F2" w:rsidP="00F67C8C">
      <w:pPr>
        <w:ind w:left="720"/>
        <w:rPr>
          <w:sz w:val="22"/>
          <w:szCs w:val="22"/>
        </w:rPr>
      </w:pPr>
      <w:r w:rsidRPr="004903FB">
        <w:rPr>
          <w:sz w:val="22"/>
          <w:szCs w:val="22"/>
        </w:rPr>
        <w:t xml:space="preserve"> y = </w:t>
      </w:r>
      <w:r w:rsidR="00F67C8C" w:rsidRPr="004903FB">
        <w:rPr>
          <w:sz w:val="22"/>
          <w:szCs w:val="22"/>
        </w:rPr>
        <w:t xml:space="preserve"> g</w:t>
      </w:r>
      <w:r w:rsidRPr="004903FB">
        <w:rPr>
          <w:sz w:val="22"/>
          <w:szCs w:val="22"/>
        </w:rPr>
        <w:t>(-x  + 0.5)</w:t>
      </w:r>
    </w:p>
    <w:p w:rsidR="006F38D0" w:rsidRPr="004903FB" w:rsidRDefault="006F38D0" w:rsidP="006F38D0">
      <w:pPr>
        <w:ind w:left="720"/>
        <w:rPr>
          <w:sz w:val="22"/>
          <w:szCs w:val="22"/>
        </w:rPr>
      </w:pPr>
      <w:r w:rsidRPr="004903FB">
        <w:rPr>
          <w:sz w:val="22"/>
          <w:szCs w:val="22"/>
        </w:rPr>
        <w:t>The truth table of a NOT gate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5"/>
        <w:gridCol w:w="375"/>
      </w:tblGrid>
      <w:tr w:rsidR="006F38D0" w:rsidRPr="004903FB" w:rsidTr="00D229F2">
        <w:tc>
          <w:tcPr>
            <w:tcW w:w="0" w:type="auto"/>
          </w:tcPr>
          <w:p w:rsidR="006F38D0" w:rsidRPr="004903FB" w:rsidRDefault="006F38D0" w:rsidP="00D229F2">
            <w:pPr>
              <w:rPr>
                <w:sz w:val="22"/>
                <w:szCs w:val="22"/>
              </w:rPr>
            </w:pPr>
            <w:r w:rsidRPr="004903FB">
              <w:rPr>
                <w:sz w:val="22"/>
                <w:szCs w:val="22"/>
              </w:rPr>
              <w:t>X</w:t>
            </w:r>
          </w:p>
        </w:tc>
        <w:tc>
          <w:tcPr>
            <w:tcW w:w="0" w:type="auto"/>
          </w:tcPr>
          <w:p w:rsidR="006F38D0" w:rsidRPr="004903FB" w:rsidRDefault="006F38D0" w:rsidP="00D229F2">
            <w:pPr>
              <w:rPr>
                <w:sz w:val="22"/>
                <w:szCs w:val="22"/>
              </w:rPr>
            </w:pPr>
            <w:r w:rsidRPr="004903FB">
              <w:rPr>
                <w:sz w:val="22"/>
                <w:szCs w:val="22"/>
              </w:rPr>
              <w:t>Y</w:t>
            </w:r>
          </w:p>
        </w:tc>
      </w:tr>
      <w:tr w:rsidR="006F38D0" w:rsidRPr="004903FB" w:rsidTr="00D229F2">
        <w:tc>
          <w:tcPr>
            <w:tcW w:w="0" w:type="auto"/>
          </w:tcPr>
          <w:p w:rsidR="006F38D0" w:rsidRPr="004903FB" w:rsidRDefault="006F38D0" w:rsidP="00D229F2">
            <w:pPr>
              <w:rPr>
                <w:sz w:val="22"/>
                <w:szCs w:val="22"/>
              </w:rPr>
            </w:pPr>
            <w:r w:rsidRPr="004903FB">
              <w:rPr>
                <w:sz w:val="22"/>
                <w:szCs w:val="22"/>
              </w:rPr>
              <w:t>0</w:t>
            </w:r>
          </w:p>
        </w:tc>
        <w:tc>
          <w:tcPr>
            <w:tcW w:w="0" w:type="auto"/>
          </w:tcPr>
          <w:p w:rsidR="006F38D0" w:rsidRPr="004903FB" w:rsidRDefault="006F38D0" w:rsidP="00D229F2">
            <w:pPr>
              <w:rPr>
                <w:sz w:val="22"/>
                <w:szCs w:val="22"/>
              </w:rPr>
            </w:pPr>
            <w:r w:rsidRPr="004903FB">
              <w:rPr>
                <w:sz w:val="22"/>
                <w:szCs w:val="22"/>
              </w:rPr>
              <w:t>1</w:t>
            </w:r>
          </w:p>
        </w:tc>
      </w:tr>
      <w:tr w:rsidR="006F38D0" w:rsidRPr="004903FB" w:rsidTr="00D229F2">
        <w:tc>
          <w:tcPr>
            <w:tcW w:w="0" w:type="auto"/>
          </w:tcPr>
          <w:p w:rsidR="006F38D0" w:rsidRPr="004903FB" w:rsidRDefault="006F38D0" w:rsidP="00D229F2">
            <w:pPr>
              <w:rPr>
                <w:sz w:val="22"/>
                <w:szCs w:val="22"/>
              </w:rPr>
            </w:pPr>
            <w:r w:rsidRPr="004903FB">
              <w:rPr>
                <w:sz w:val="22"/>
                <w:szCs w:val="22"/>
              </w:rPr>
              <w:t>1</w:t>
            </w:r>
          </w:p>
        </w:tc>
        <w:tc>
          <w:tcPr>
            <w:tcW w:w="0" w:type="auto"/>
          </w:tcPr>
          <w:p w:rsidR="006F38D0" w:rsidRPr="004903FB" w:rsidRDefault="006F38D0" w:rsidP="00D229F2">
            <w:pPr>
              <w:rPr>
                <w:sz w:val="22"/>
                <w:szCs w:val="22"/>
              </w:rPr>
            </w:pPr>
            <w:r w:rsidRPr="004903FB">
              <w:rPr>
                <w:sz w:val="22"/>
                <w:szCs w:val="22"/>
              </w:rPr>
              <w:t>0</w:t>
            </w:r>
          </w:p>
        </w:tc>
      </w:tr>
    </w:tbl>
    <w:p w:rsidR="006F38D0" w:rsidRPr="004903FB" w:rsidRDefault="006F38D0" w:rsidP="006F38D0">
      <w:pPr>
        <w:ind w:left="720"/>
        <w:rPr>
          <w:sz w:val="22"/>
          <w:szCs w:val="22"/>
        </w:rPr>
      </w:pPr>
    </w:p>
    <w:p w:rsidR="006F38D0" w:rsidRPr="004903FB" w:rsidRDefault="006F38D0" w:rsidP="006F38D0">
      <w:pPr>
        <w:ind w:left="720"/>
        <w:rPr>
          <w:sz w:val="22"/>
          <w:szCs w:val="22"/>
        </w:rPr>
      </w:pPr>
      <w:r w:rsidRPr="004903FB">
        <w:rPr>
          <w:sz w:val="22"/>
          <w:szCs w:val="22"/>
        </w:rPr>
        <w:t>Note that the function below implements a NOT gate.</w:t>
      </w:r>
    </w:p>
    <w:p w:rsidR="006F38D0" w:rsidRPr="004903FB" w:rsidRDefault="006F38D0" w:rsidP="006F38D0">
      <w:pPr>
        <w:ind w:left="720"/>
        <w:rPr>
          <w:sz w:val="22"/>
          <w:szCs w:val="22"/>
        </w:rPr>
      </w:pPr>
      <w:r w:rsidRPr="004903FB">
        <w:rPr>
          <w:sz w:val="22"/>
          <w:szCs w:val="22"/>
        </w:rPr>
        <w:t>y =  g(-x  + 0.5)</w:t>
      </w:r>
    </w:p>
    <w:p w:rsidR="006F38D0" w:rsidRPr="004903FB" w:rsidRDefault="006F38D0" w:rsidP="006F38D0">
      <w:pPr>
        <w:ind w:left="720"/>
        <w:rPr>
          <w:sz w:val="22"/>
          <w:szCs w:val="22"/>
        </w:rPr>
      </w:pPr>
    </w:p>
    <w:p w:rsidR="006F38D0" w:rsidRPr="004903FB" w:rsidRDefault="006F38D0" w:rsidP="006F38D0">
      <w:pPr>
        <w:ind w:left="720"/>
        <w:rPr>
          <w:sz w:val="22"/>
          <w:szCs w:val="22"/>
        </w:rPr>
      </w:pPr>
      <w:r w:rsidRPr="004903FB">
        <w:rPr>
          <w:sz w:val="22"/>
          <w:szCs w:val="22"/>
        </w:rPr>
        <w:t>More generally, in y =  g(-x  + b), any value of b in, 0&lt;b&lt;1, would give a NOT gate.</w:t>
      </w:r>
    </w:p>
    <w:p w:rsidR="006F38D0" w:rsidRPr="004903FB" w:rsidRDefault="006F38D0" w:rsidP="006F38D0">
      <w:pPr>
        <w:rPr>
          <w:sz w:val="22"/>
          <w:szCs w:val="22"/>
        </w:rPr>
      </w:pPr>
    </w:p>
    <w:p w:rsidR="006F38D0" w:rsidRPr="004903FB" w:rsidRDefault="00672E73" w:rsidP="00672E73">
      <w:pPr>
        <w:jc w:val="both"/>
        <w:rPr>
          <w:sz w:val="22"/>
          <w:szCs w:val="22"/>
        </w:rPr>
      </w:pPr>
      <w:r w:rsidRPr="004903FB">
        <w:rPr>
          <w:sz w:val="22"/>
          <w:szCs w:val="22"/>
        </w:rPr>
        <w:br/>
        <w:t>Thus it became clear that by connecting properly designed MP neurons in specific architectures, any complex Boolean circuit can be constructed. Thus we have a theory of how brain can perform logical operations. McCulloch and Pitts explained their ideas in a paper titled, "A logical calculus of the ideas immanent in nervous activity" which appeared in the Bulletin of Mathematical Biophysics 5:115-133.</w:t>
      </w:r>
    </w:p>
    <w:p w:rsidR="00672E73" w:rsidRPr="004903FB" w:rsidRDefault="00672E73" w:rsidP="00672E73">
      <w:pPr>
        <w:jc w:val="both"/>
        <w:rPr>
          <w:sz w:val="22"/>
          <w:szCs w:val="22"/>
        </w:rPr>
      </w:pPr>
    </w:p>
    <w:p w:rsidR="00672E73" w:rsidRPr="004903FB" w:rsidRDefault="00672E73" w:rsidP="00672E73">
      <w:pPr>
        <w:jc w:val="both"/>
        <w:rPr>
          <w:sz w:val="22"/>
          <w:szCs w:val="22"/>
        </w:rPr>
      </w:pPr>
      <w:r w:rsidRPr="004903FB">
        <w:rPr>
          <w:sz w:val="22"/>
          <w:szCs w:val="22"/>
        </w:rPr>
        <w:t xml:space="preserve">Although the idea of considering neurons as logic gates and the brain itself as a large Boolean circuit is quite tempting, it does not satisfy other important requirements of a good theory of the brain. There are some crucial differences between the brain and a digital computer (Table </w:t>
      </w:r>
      <w:r w:rsidR="00AA3432">
        <w:rPr>
          <w:sz w:val="22"/>
          <w:szCs w:val="22"/>
        </w:rPr>
        <w:t>6.1.1</w:t>
      </w:r>
      <w:r w:rsidRPr="004903FB">
        <w:rPr>
          <w:sz w:val="22"/>
          <w:szCs w:val="22"/>
        </w:rPr>
        <w:t>).</w:t>
      </w:r>
    </w:p>
    <w:p w:rsidR="00672E73" w:rsidRPr="004903FB" w:rsidRDefault="00672E73" w:rsidP="00672E73">
      <w:pPr>
        <w:jc w:val="both"/>
        <w:rPr>
          <w:sz w:val="22"/>
          <w:szCs w:val="22"/>
        </w:rPr>
      </w:pPr>
    </w:p>
    <w:p w:rsidR="00672E73" w:rsidRPr="004903FB" w:rsidRDefault="00AA3432" w:rsidP="00672E73">
      <w:pPr>
        <w:jc w:val="both"/>
        <w:rPr>
          <w:sz w:val="22"/>
          <w:szCs w:val="22"/>
        </w:rPr>
      </w:pPr>
      <w:r>
        <w:rPr>
          <w:sz w:val="22"/>
          <w:szCs w:val="22"/>
        </w:rPr>
        <w:tab/>
      </w:r>
      <w:r w:rsidRPr="00AA3432">
        <w:rPr>
          <w:b/>
          <w:sz w:val="22"/>
          <w:szCs w:val="22"/>
        </w:rPr>
        <w:t xml:space="preserve">Table </w:t>
      </w:r>
      <w:r>
        <w:rPr>
          <w:b/>
          <w:sz w:val="22"/>
          <w:szCs w:val="22"/>
        </w:rPr>
        <w:t>6.1.</w:t>
      </w:r>
      <w:r w:rsidRPr="00AA3432">
        <w:rPr>
          <w:b/>
          <w:sz w:val="22"/>
          <w:szCs w:val="22"/>
        </w:rPr>
        <w:t>1:</w:t>
      </w:r>
      <w:r>
        <w:rPr>
          <w:sz w:val="22"/>
          <w:szCs w:val="22"/>
        </w:rPr>
        <w:t xml:space="preserve"> Difference between the brain and a digital Computer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2"/>
        <w:gridCol w:w="2952"/>
        <w:gridCol w:w="2952"/>
      </w:tblGrid>
      <w:tr w:rsidR="00672E73" w:rsidRPr="004903FB" w:rsidTr="00D229F2">
        <w:tc>
          <w:tcPr>
            <w:tcW w:w="2952" w:type="dxa"/>
          </w:tcPr>
          <w:p w:rsidR="00672E73" w:rsidRPr="004903FB" w:rsidRDefault="00672E73" w:rsidP="00DB3271">
            <w:pPr>
              <w:spacing w:line="360" w:lineRule="auto"/>
              <w:jc w:val="both"/>
              <w:rPr>
                <w:sz w:val="22"/>
                <w:szCs w:val="22"/>
              </w:rPr>
            </w:pPr>
            <w:r w:rsidRPr="004903FB">
              <w:rPr>
                <w:sz w:val="22"/>
                <w:szCs w:val="22"/>
              </w:rPr>
              <w:t>Property</w:t>
            </w:r>
          </w:p>
        </w:tc>
        <w:tc>
          <w:tcPr>
            <w:tcW w:w="2952" w:type="dxa"/>
          </w:tcPr>
          <w:p w:rsidR="00672E73" w:rsidRPr="004903FB" w:rsidRDefault="00672E73" w:rsidP="00DB3271">
            <w:pPr>
              <w:spacing w:line="360" w:lineRule="auto"/>
              <w:jc w:val="both"/>
              <w:rPr>
                <w:sz w:val="22"/>
                <w:szCs w:val="22"/>
              </w:rPr>
            </w:pPr>
            <w:r w:rsidRPr="004903FB">
              <w:rPr>
                <w:sz w:val="22"/>
                <w:szCs w:val="22"/>
              </w:rPr>
              <w:t xml:space="preserve">Computer </w:t>
            </w:r>
          </w:p>
        </w:tc>
        <w:tc>
          <w:tcPr>
            <w:tcW w:w="2952" w:type="dxa"/>
          </w:tcPr>
          <w:p w:rsidR="00672E73" w:rsidRPr="004903FB" w:rsidRDefault="00672E73" w:rsidP="00DB3271">
            <w:pPr>
              <w:spacing w:line="360" w:lineRule="auto"/>
              <w:jc w:val="both"/>
              <w:rPr>
                <w:sz w:val="22"/>
                <w:szCs w:val="22"/>
              </w:rPr>
            </w:pPr>
            <w:r w:rsidRPr="004903FB">
              <w:rPr>
                <w:sz w:val="22"/>
                <w:szCs w:val="22"/>
              </w:rPr>
              <w:t>Brain</w:t>
            </w:r>
          </w:p>
        </w:tc>
      </w:tr>
      <w:tr w:rsidR="00672E73" w:rsidRPr="004903FB" w:rsidTr="00D229F2">
        <w:tc>
          <w:tcPr>
            <w:tcW w:w="2952" w:type="dxa"/>
          </w:tcPr>
          <w:p w:rsidR="00672E73" w:rsidRPr="004903FB" w:rsidRDefault="00672E73" w:rsidP="00DB3271">
            <w:pPr>
              <w:spacing w:line="360" w:lineRule="auto"/>
              <w:jc w:val="both"/>
              <w:rPr>
                <w:sz w:val="22"/>
                <w:szCs w:val="22"/>
              </w:rPr>
            </w:pPr>
            <w:r w:rsidRPr="004903FB">
              <w:rPr>
                <w:sz w:val="22"/>
                <w:szCs w:val="22"/>
              </w:rPr>
              <w:t>Shape</w:t>
            </w:r>
          </w:p>
        </w:tc>
        <w:tc>
          <w:tcPr>
            <w:tcW w:w="2952" w:type="dxa"/>
          </w:tcPr>
          <w:p w:rsidR="00672E73" w:rsidRPr="004903FB" w:rsidRDefault="003D1441" w:rsidP="00DB3271">
            <w:pPr>
              <w:spacing w:line="360" w:lineRule="auto"/>
              <w:jc w:val="both"/>
              <w:rPr>
                <w:sz w:val="22"/>
                <w:szCs w:val="22"/>
              </w:rPr>
            </w:pPr>
            <w:r w:rsidRPr="004903FB">
              <w:rPr>
                <w:sz w:val="22"/>
                <w:szCs w:val="22"/>
              </w:rPr>
              <w:t>2d Sheets of inorganic matter</w:t>
            </w:r>
          </w:p>
        </w:tc>
        <w:tc>
          <w:tcPr>
            <w:tcW w:w="2952" w:type="dxa"/>
          </w:tcPr>
          <w:p w:rsidR="00672E73" w:rsidRPr="004903FB" w:rsidRDefault="003D1441" w:rsidP="00DB3271">
            <w:pPr>
              <w:spacing w:line="360" w:lineRule="auto"/>
              <w:jc w:val="both"/>
              <w:rPr>
                <w:sz w:val="22"/>
                <w:szCs w:val="22"/>
              </w:rPr>
            </w:pPr>
            <w:r w:rsidRPr="004903FB">
              <w:rPr>
                <w:sz w:val="22"/>
                <w:szCs w:val="22"/>
              </w:rPr>
              <w:t>3d volume of organic matter</w:t>
            </w:r>
          </w:p>
        </w:tc>
      </w:tr>
      <w:tr w:rsidR="003D1441" w:rsidRPr="004903FB" w:rsidTr="00D229F2">
        <w:tc>
          <w:tcPr>
            <w:tcW w:w="2952" w:type="dxa"/>
          </w:tcPr>
          <w:p w:rsidR="003D1441" w:rsidRPr="004903FB" w:rsidRDefault="003D1441" w:rsidP="00DB3271">
            <w:pPr>
              <w:spacing w:line="360" w:lineRule="auto"/>
              <w:jc w:val="both"/>
              <w:rPr>
                <w:sz w:val="22"/>
                <w:szCs w:val="22"/>
              </w:rPr>
            </w:pPr>
            <w:r w:rsidRPr="004903FB">
              <w:rPr>
                <w:sz w:val="22"/>
                <w:szCs w:val="22"/>
              </w:rPr>
              <w:t>Power</w:t>
            </w:r>
          </w:p>
        </w:tc>
        <w:tc>
          <w:tcPr>
            <w:tcW w:w="2952" w:type="dxa"/>
          </w:tcPr>
          <w:p w:rsidR="003D1441" w:rsidRPr="004903FB" w:rsidRDefault="003D1441" w:rsidP="00DB3271">
            <w:pPr>
              <w:spacing w:line="360" w:lineRule="auto"/>
              <w:jc w:val="both"/>
              <w:rPr>
                <w:sz w:val="22"/>
                <w:szCs w:val="22"/>
              </w:rPr>
            </w:pPr>
            <w:r w:rsidRPr="004903FB">
              <w:rPr>
                <w:sz w:val="22"/>
                <w:szCs w:val="22"/>
              </w:rPr>
              <w:t>Powered by DC mains</w:t>
            </w:r>
          </w:p>
        </w:tc>
        <w:tc>
          <w:tcPr>
            <w:tcW w:w="2952" w:type="dxa"/>
          </w:tcPr>
          <w:p w:rsidR="003D1441" w:rsidRPr="004903FB" w:rsidRDefault="003D1441" w:rsidP="00DB3271">
            <w:pPr>
              <w:spacing w:line="360" w:lineRule="auto"/>
              <w:jc w:val="both"/>
              <w:rPr>
                <w:sz w:val="22"/>
                <w:szCs w:val="22"/>
              </w:rPr>
            </w:pPr>
            <w:r w:rsidRPr="004903FB">
              <w:rPr>
                <w:sz w:val="22"/>
                <w:szCs w:val="22"/>
              </w:rPr>
              <w:t>Powered by ATP</w:t>
            </w:r>
          </w:p>
        </w:tc>
      </w:tr>
      <w:tr w:rsidR="003D1441" w:rsidRPr="004903FB" w:rsidTr="00D229F2">
        <w:tc>
          <w:tcPr>
            <w:tcW w:w="2952" w:type="dxa"/>
          </w:tcPr>
          <w:p w:rsidR="003D1441" w:rsidRPr="004903FB" w:rsidRDefault="003D1441" w:rsidP="00DB3271">
            <w:pPr>
              <w:spacing w:line="360" w:lineRule="auto"/>
              <w:jc w:val="both"/>
              <w:rPr>
                <w:sz w:val="22"/>
                <w:szCs w:val="22"/>
              </w:rPr>
            </w:pPr>
            <w:r w:rsidRPr="004903FB">
              <w:rPr>
                <w:sz w:val="22"/>
                <w:szCs w:val="22"/>
              </w:rPr>
              <w:t>Signal</w:t>
            </w:r>
          </w:p>
        </w:tc>
        <w:tc>
          <w:tcPr>
            <w:tcW w:w="2952" w:type="dxa"/>
          </w:tcPr>
          <w:p w:rsidR="003D1441" w:rsidRPr="004903FB" w:rsidRDefault="003D1441" w:rsidP="00DB3271">
            <w:pPr>
              <w:spacing w:line="360" w:lineRule="auto"/>
              <w:jc w:val="both"/>
              <w:rPr>
                <w:sz w:val="22"/>
                <w:szCs w:val="22"/>
              </w:rPr>
            </w:pPr>
            <w:r w:rsidRPr="004903FB">
              <w:rPr>
                <w:sz w:val="22"/>
                <w:szCs w:val="22"/>
              </w:rPr>
              <w:t>Digital</w:t>
            </w:r>
          </w:p>
        </w:tc>
        <w:tc>
          <w:tcPr>
            <w:tcW w:w="2952" w:type="dxa"/>
          </w:tcPr>
          <w:p w:rsidR="003D1441" w:rsidRPr="004903FB" w:rsidRDefault="003D1441" w:rsidP="00DB3271">
            <w:pPr>
              <w:spacing w:line="360" w:lineRule="auto"/>
              <w:jc w:val="both"/>
              <w:rPr>
                <w:sz w:val="22"/>
                <w:szCs w:val="22"/>
              </w:rPr>
            </w:pPr>
            <w:r w:rsidRPr="004903FB">
              <w:rPr>
                <w:sz w:val="22"/>
                <w:szCs w:val="22"/>
              </w:rPr>
              <w:t>pulsed</w:t>
            </w:r>
          </w:p>
        </w:tc>
      </w:tr>
      <w:tr w:rsidR="003D1441" w:rsidRPr="004903FB" w:rsidTr="00D229F2">
        <w:tc>
          <w:tcPr>
            <w:tcW w:w="2952" w:type="dxa"/>
          </w:tcPr>
          <w:p w:rsidR="003D1441" w:rsidRPr="004903FB" w:rsidRDefault="003D1441" w:rsidP="00DB3271">
            <w:pPr>
              <w:spacing w:line="360" w:lineRule="auto"/>
              <w:jc w:val="both"/>
              <w:rPr>
                <w:sz w:val="22"/>
                <w:szCs w:val="22"/>
              </w:rPr>
            </w:pPr>
            <w:r w:rsidRPr="004903FB">
              <w:rPr>
                <w:sz w:val="22"/>
                <w:szCs w:val="22"/>
              </w:rPr>
              <w:t>Clock</w:t>
            </w:r>
          </w:p>
        </w:tc>
        <w:tc>
          <w:tcPr>
            <w:tcW w:w="2952" w:type="dxa"/>
          </w:tcPr>
          <w:p w:rsidR="003D1441" w:rsidRPr="004903FB" w:rsidRDefault="003D1441" w:rsidP="00DB3271">
            <w:pPr>
              <w:spacing w:line="360" w:lineRule="auto"/>
              <w:jc w:val="both"/>
              <w:rPr>
                <w:sz w:val="22"/>
                <w:szCs w:val="22"/>
              </w:rPr>
            </w:pPr>
            <w:r w:rsidRPr="004903FB">
              <w:rPr>
                <w:sz w:val="22"/>
                <w:szCs w:val="22"/>
              </w:rPr>
              <w:t>Centralized clock</w:t>
            </w:r>
          </w:p>
        </w:tc>
        <w:tc>
          <w:tcPr>
            <w:tcW w:w="2952" w:type="dxa"/>
          </w:tcPr>
          <w:p w:rsidR="003D1441" w:rsidRPr="004903FB" w:rsidRDefault="003D1441" w:rsidP="00DB3271">
            <w:pPr>
              <w:spacing w:line="360" w:lineRule="auto"/>
              <w:jc w:val="both"/>
              <w:rPr>
                <w:sz w:val="22"/>
                <w:szCs w:val="22"/>
              </w:rPr>
            </w:pPr>
            <w:r w:rsidRPr="004903FB">
              <w:rPr>
                <w:sz w:val="22"/>
                <w:szCs w:val="22"/>
              </w:rPr>
              <w:t>No centralized clock</w:t>
            </w:r>
          </w:p>
        </w:tc>
      </w:tr>
      <w:tr w:rsidR="003D1441" w:rsidRPr="004903FB" w:rsidTr="00D229F2">
        <w:tc>
          <w:tcPr>
            <w:tcW w:w="2952" w:type="dxa"/>
          </w:tcPr>
          <w:p w:rsidR="003D1441" w:rsidRPr="004903FB" w:rsidRDefault="003D1441" w:rsidP="00DB3271">
            <w:pPr>
              <w:spacing w:line="360" w:lineRule="auto"/>
              <w:jc w:val="both"/>
              <w:rPr>
                <w:sz w:val="22"/>
                <w:szCs w:val="22"/>
              </w:rPr>
            </w:pPr>
            <w:r w:rsidRPr="004903FB">
              <w:rPr>
                <w:sz w:val="22"/>
                <w:szCs w:val="22"/>
              </w:rPr>
              <w:t>Clock speed</w:t>
            </w:r>
          </w:p>
        </w:tc>
        <w:tc>
          <w:tcPr>
            <w:tcW w:w="2952" w:type="dxa"/>
          </w:tcPr>
          <w:p w:rsidR="003D1441" w:rsidRPr="004903FB" w:rsidRDefault="003D1441" w:rsidP="00DB3271">
            <w:pPr>
              <w:spacing w:line="360" w:lineRule="auto"/>
              <w:jc w:val="both"/>
              <w:rPr>
                <w:sz w:val="22"/>
                <w:szCs w:val="22"/>
              </w:rPr>
            </w:pPr>
            <w:r w:rsidRPr="004903FB">
              <w:rPr>
                <w:sz w:val="22"/>
                <w:szCs w:val="22"/>
              </w:rPr>
              <w:t>Gigahertz</w:t>
            </w:r>
          </w:p>
        </w:tc>
        <w:tc>
          <w:tcPr>
            <w:tcW w:w="2952" w:type="dxa"/>
          </w:tcPr>
          <w:p w:rsidR="003D1441" w:rsidRPr="004903FB" w:rsidRDefault="003D1441" w:rsidP="00DB3271">
            <w:pPr>
              <w:spacing w:line="360" w:lineRule="auto"/>
              <w:jc w:val="both"/>
              <w:rPr>
                <w:sz w:val="22"/>
                <w:szCs w:val="22"/>
              </w:rPr>
            </w:pPr>
            <w:r w:rsidRPr="004903FB">
              <w:rPr>
                <w:sz w:val="22"/>
                <w:szCs w:val="22"/>
              </w:rPr>
              <w:t>100s of Hz</w:t>
            </w:r>
          </w:p>
        </w:tc>
      </w:tr>
      <w:tr w:rsidR="003D1441" w:rsidRPr="004903FB" w:rsidTr="00D229F2">
        <w:tc>
          <w:tcPr>
            <w:tcW w:w="2952" w:type="dxa"/>
          </w:tcPr>
          <w:p w:rsidR="003D1441" w:rsidRPr="004903FB" w:rsidRDefault="003D1441" w:rsidP="00DB3271">
            <w:pPr>
              <w:spacing w:line="360" w:lineRule="auto"/>
              <w:jc w:val="both"/>
              <w:rPr>
                <w:sz w:val="22"/>
                <w:szCs w:val="22"/>
              </w:rPr>
            </w:pPr>
            <w:r w:rsidRPr="004903FB">
              <w:rPr>
                <w:sz w:val="22"/>
                <w:szCs w:val="22"/>
              </w:rPr>
              <w:t>Fault tolerance</w:t>
            </w:r>
          </w:p>
        </w:tc>
        <w:tc>
          <w:tcPr>
            <w:tcW w:w="2952" w:type="dxa"/>
          </w:tcPr>
          <w:p w:rsidR="003D1441" w:rsidRPr="004903FB" w:rsidRDefault="003D1441" w:rsidP="00DB3271">
            <w:pPr>
              <w:spacing w:line="360" w:lineRule="auto"/>
              <w:jc w:val="both"/>
              <w:rPr>
                <w:sz w:val="22"/>
                <w:szCs w:val="22"/>
              </w:rPr>
            </w:pPr>
            <w:r w:rsidRPr="004903FB">
              <w:rPr>
                <w:sz w:val="22"/>
                <w:szCs w:val="22"/>
              </w:rPr>
              <w:t>Highly fault-sensitive</w:t>
            </w:r>
          </w:p>
        </w:tc>
        <w:tc>
          <w:tcPr>
            <w:tcW w:w="2952" w:type="dxa"/>
          </w:tcPr>
          <w:p w:rsidR="003D1441" w:rsidRPr="004903FB" w:rsidRDefault="003D1441" w:rsidP="00DB3271">
            <w:pPr>
              <w:spacing w:line="360" w:lineRule="auto"/>
              <w:jc w:val="both"/>
              <w:rPr>
                <w:sz w:val="22"/>
                <w:szCs w:val="22"/>
              </w:rPr>
            </w:pPr>
            <w:r w:rsidRPr="004903FB">
              <w:rPr>
                <w:sz w:val="22"/>
                <w:szCs w:val="22"/>
              </w:rPr>
              <w:t>Very fault-tolerant</w:t>
            </w:r>
          </w:p>
        </w:tc>
      </w:tr>
      <w:tr w:rsidR="003D1441" w:rsidRPr="004903FB" w:rsidTr="00D229F2">
        <w:tc>
          <w:tcPr>
            <w:tcW w:w="2952" w:type="dxa"/>
          </w:tcPr>
          <w:p w:rsidR="003D1441" w:rsidRPr="004903FB" w:rsidRDefault="003D1441" w:rsidP="00DB3271">
            <w:pPr>
              <w:spacing w:line="360" w:lineRule="auto"/>
              <w:jc w:val="both"/>
              <w:rPr>
                <w:sz w:val="22"/>
                <w:szCs w:val="22"/>
              </w:rPr>
            </w:pPr>
            <w:r w:rsidRPr="004903FB">
              <w:rPr>
                <w:sz w:val="22"/>
                <w:szCs w:val="22"/>
              </w:rPr>
              <w:t>Performance</w:t>
            </w:r>
          </w:p>
        </w:tc>
        <w:tc>
          <w:tcPr>
            <w:tcW w:w="2952" w:type="dxa"/>
          </w:tcPr>
          <w:p w:rsidR="003D1441" w:rsidRPr="004903FB" w:rsidRDefault="003D1441" w:rsidP="00DB3271">
            <w:pPr>
              <w:spacing w:line="360" w:lineRule="auto"/>
              <w:jc w:val="both"/>
              <w:rPr>
                <w:sz w:val="22"/>
                <w:szCs w:val="22"/>
              </w:rPr>
            </w:pPr>
            <w:r w:rsidRPr="004903FB">
              <w:rPr>
                <w:sz w:val="22"/>
                <w:szCs w:val="22"/>
              </w:rPr>
              <w:t>By programming</w:t>
            </w:r>
          </w:p>
        </w:tc>
        <w:tc>
          <w:tcPr>
            <w:tcW w:w="2952" w:type="dxa"/>
          </w:tcPr>
          <w:p w:rsidR="003D1441" w:rsidRPr="004903FB" w:rsidRDefault="003D1441" w:rsidP="00DB3271">
            <w:pPr>
              <w:spacing w:line="360" w:lineRule="auto"/>
              <w:jc w:val="both"/>
              <w:rPr>
                <w:sz w:val="22"/>
                <w:szCs w:val="22"/>
              </w:rPr>
            </w:pPr>
            <w:r w:rsidRPr="004903FB">
              <w:rPr>
                <w:sz w:val="22"/>
                <w:szCs w:val="22"/>
              </w:rPr>
              <w:t>By learning</w:t>
            </w:r>
          </w:p>
        </w:tc>
      </w:tr>
    </w:tbl>
    <w:p w:rsidR="00672E73" w:rsidRPr="004903FB" w:rsidRDefault="00672E73" w:rsidP="00672E73">
      <w:pPr>
        <w:jc w:val="both"/>
        <w:rPr>
          <w:sz w:val="22"/>
          <w:szCs w:val="22"/>
        </w:rPr>
      </w:pPr>
    </w:p>
    <w:p w:rsidR="000052D3" w:rsidRPr="004903FB" w:rsidRDefault="003D1441" w:rsidP="00672E73">
      <w:pPr>
        <w:jc w:val="both"/>
        <w:rPr>
          <w:sz w:val="22"/>
          <w:szCs w:val="22"/>
        </w:rPr>
      </w:pPr>
      <w:r w:rsidRPr="004903FB">
        <w:rPr>
          <w:sz w:val="22"/>
          <w:szCs w:val="22"/>
        </w:rPr>
        <w:t>Thus there are some fundamental differences between the computer and the brain. The signals used in the two systems are very different. There is no centralized clock in the brain. Each neuron fires at its own frequency which further changes with time. A brain is very fault tolerant which can be seen by the manner in which a stroke patient recovers. Most importantly a computer has to be programmed whereas the brain can learn by a progressive trial-and-error process.</w:t>
      </w:r>
    </w:p>
    <w:p w:rsidR="003D1441" w:rsidRPr="004903FB" w:rsidRDefault="003D1441" w:rsidP="00672E73">
      <w:pPr>
        <w:jc w:val="both"/>
        <w:rPr>
          <w:b/>
          <w:sz w:val="22"/>
          <w:szCs w:val="22"/>
        </w:rPr>
      </w:pPr>
    </w:p>
    <w:p w:rsidR="003D1441" w:rsidRPr="004903FB" w:rsidRDefault="003D1441" w:rsidP="00672E73">
      <w:pPr>
        <w:jc w:val="both"/>
        <w:rPr>
          <w:sz w:val="22"/>
          <w:szCs w:val="22"/>
        </w:rPr>
      </w:pPr>
      <w:r w:rsidRPr="004903FB">
        <w:rPr>
          <w:sz w:val="22"/>
          <w:szCs w:val="22"/>
        </w:rPr>
        <w:t xml:space="preserve">These considerations led to the feeling that something is wrong with the McCulloch-Pitts approach to the brain. </w:t>
      </w:r>
    </w:p>
    <w:p w:rsidR="003D1441" w:rsidRPr="004903FB" w:rsidRDefault="003D1441" w:rsidP="00672E73">
      <w:pPr>
        <w:jc w:val="both"/>
        <w:rPr>
          <w:sz w:val="22"/>
          <w:szCs w:val="22"/>
        </w:rPr>
      </w:pPr>
    </w:p>
    <w:p w:rsidR="001E1F0E" w:rsidRPr="004903FB" w:rsidRDefault="001E1F0E" w:rsidP="00672E73">
      <w:pPr>
        <w:jc w:val="both"/>
        <w:rPr>
          <w:sz w:val="22"/>
          <w:szCs w:val="22"/>
        </w:rPr>
      </w:pPr>
      <w:r w:rsidRPr="004903FB">
        <w:rPr>
          <w:sz w:val="22"/>
          <w:szCs w:val="22"/>
        </w:rPr>
        <w:t xml:space="preserve">As an answer to the above need, Frank Rosenblatt developed the </w:t>
      </w:r>
      <w:proofErr w:type="spellStart"/>
      <w:r w:rsidRPr="004903FB">
        <w:rPr>
          <w:sz w:val="22"/>
          <w:szCs w:val="22"/>
        </w:rPr>
        <w:t>Perceptron</w:t>
      </w:r>
      <w:proofErr w:type="spellEnd"/>
      <w:r w:rsidRPr="004903FB">
        <w:rPr>
          <w:sz w:val="22"/>
          <w:szCs w:val="22"/>
        </w:rPr>
        <w:t xml:space="preserve"> in 1957. A </w:t>
      </w:r>
      <w:proofErr w:type="spellStart"/>
      <w:r w:rsidRPr="004903FB">
        <w:rPr>
          <w:sz w:val="22"/>
          <w:szCs w:val="22"/>
        </w:rPr>
        <w:t>Perceptron</w:t>
      </w:r>
      <w:proofErr w:type="spellEnd"/>
      <w:r w:rsidRPr="004903FB">
        <w:rPr>
          <w:sz w:val="22"/>
          <w:szCs w:val="22"/>
        </w:rPr>
        <w:t xml:space="preserve"> is essentially a network of MP neurons. </w:t>
      </w:r>
    </w:p>
    <w:p w:rsidR="001E1F0E" w:rsidRPr="004903FB" w:rsidRDefault="001E1F0E" w:rsidP="00672E73">
      <w:pPr>
        <w:jc w:val="both"/>
        <w:rPr>
          <w:sz w:val="22"/>
          <w:szCs w:val="22"/>
        </w:rPr>
      </w:pPr>
    </w:p>
    <w:p w:rsidR="001E1F0E" w:rsidRPr="004903FB" w:rsidRDefault="001E1F0E" w:rsidP="00672E73">
      <w:pPr>
        <w:jc w:val="both"/>
        <w:rPr>
          <w:sz w:val="22"/>
          <w:szCs w:val="22"/>
        </w:rPr>
      </w:pPr>
    </w:p>
    <w:p w:rsidR="001E1F0E" w:rsidRPr="004903FB" w:rsidRDefault="001E1F0E" w:rsidP="00672E73">
      <w:pPr>
        <w:jc w:val="both"/>
        <w:rPr>
          <w:sz w:val="22"/>
          <w:szCs w:val="22"/>
        </w:rPr>
      </w:pPr>
      <w:r w:rsidRPr="004903FB">
        <w:rPr>
          <w:sz w:val="22"/>
          <w:szCs w:val="22"/>
        </w:rPr>
        <w:t>[</w:t>
      </w:r>
      <w:proofErr w:type="spellStart"/>
      <w:r w:rsidRPr="004903FB">
        <w:rPr>
          <w:sz w:val="22"/>
          <w:szCs w:val="22"/>
        </w:rPr>
        <w:t>perceptron</w:t>
      </w:r>
      <w:proofErr w:type="spellEnd"/>
      <w:r w:rsidRPr="004903FB">
        <w:rPr>
          <w:sz w:val="22"/>
          <w:szCs w:val="22"/>
        </w:rPr>
        <w:t xml:space="preserve"> figure here – n inputs and m outputs]</w:t>
      </w:r>
    </w:p>
    <w:p w:rsidR="003D1441" w:rsidRPr="004903FB" w:rsidRDefault="00223BE8" w:rsidP="00672E73">
      <w:pPr>
        <w:jc w:val="both"/>
        <w:rPr>
          <w:sz w:val="22"/>
          <w:szCs w:val="22"/>
        </w:rPr>
      </w:pPr>
      <w:r w:rsidRPr="004903FB">
        <w:rPr>
          <w:sz w:val="22"/>
          <w:szCs w:val="22"/>
        </w:rPr>
        <w:t xml:space="preserve">Thus a </w:t>
      </w:r>
      <w:proofErr w:type="spellStart"/>
      <w:r w:rsidRPr="004903FB">
        <w:rPr>
          <w:sz w:val="22"/>
          <w:szCs w:val="22"/>
        </w:rPr>
        <w:t>Perceptron</w:t>
      </w:r>
      <w:proofErr w:type="spellEnd"/>
      <w:r w:rsidRPr="004903FB">
        <w:rPr>
          <w:sz w:val="22"/>
          <w:szCs w:val="22"/>
        </w:rPr>
        <w:t xml:space="preserve"> maps an m-dimensional input vector, onto a n-dimensional output vector. </w:t>
      </w:r>
      <w:r w:rsidR="001E1F0E" w:rsidRPr="004903FB">
        <w:rPr>
          <w:sz w:val="22"/>
          <w:szCs w:val="22"/>
        </w:rPr>
        <w:t xml:space="preserve">A distinct feature of a </w:t>
      </w:r>
      <w:proofErr w:type="spellStart"/>
      <w:r w:rsidR="001E1F0E" w:rsidRPr="004903FB">
        <w:rPr>
          <w:sz w:val="22"/>
          <w:szCs w:val="22"/>
        </w:rPr>
        <w:t>Perceptron</w:t>
      </w:r>
      <w:proofErr w:type="spellEnd"/>
      <w:r w:rsidR="001E1F0E" w:rsidRPr="004903FB">
        <w:rPr>
          <w:sz w:val="22"/>
          <w:szCs w:val="22"/>
        </w:rPr>
        <w:t xml:space="preserve"> is that the weights are not pre-calculated as in a MP neuron but are adjusted by a iterative process called training.</w:t>
      </w:r>
      <w:r w:rsidRPr="004903FB">
        <w:rPr>
          <w:sz w:val="22"/>
          <w:szCs w:val="22"/>
        </w:rPr>
        <w:t xml:space="preserve"> The general approach to training, not only of a </w:t>
      </w:r>
      <w:proofErr w:type="spellStart"/>
      <w:r w:rsidRPr="004903FB">
        <w:rPr>
          <w:sz w:val="22"/>
          <w:szCs w:val="22"/>
        </w:rPr>
        <w:t>Perceptron</w:t>
      </w:r>
      <w:proofErr w:type="spellEnd"/>
      <w:r w:rsidRPr="004903FB">
        <w:rPr>
          <w:sz w:val="22"/>
          <w:szCs w:val="22"/>
        </w:rPr>
        <w:t>, but of a larger class of neural networks (</w:t>
      </w:r>
      <w:proofErr w:type="spellStart"/>
      <w:r w:rsidRPr="004903FB">
        <w:rPr>
          <w:sz w:val="22"/>
          <w:szCs w:val="22"/>
        </w:rPr>
        <w:t>feedforward</w:t>
      </w:r>
      <w:proofErr w:type="spellEnd"/>
      <w:r w:rsidRPr="004903FB">
        <w:rPr>
          <w:sz w:val="22"/>
          <w:szCs w:val="22"/>
        </w:rPr>
        <w:t xml:space="preserve"> networks which will be defined later) is depicted in the figure below.</w:t>
      </w:r>
    </w:p>
    <w:p w:rsidR="00223BE8" w:rsidRPr="004903FB" w:rsidRDefault="00223BE8" w:rsidP="00672E73">
      <w:pPr>
        <w:jc w:val="both"/>
        <w:rPr>
          <w:sz w:val="22"/>
          <w:szCs w:val="22"/>
        </w:rPr>
      </w:pPr>
    </w:p>
    <w:p w:rsidR="00223BE8" w:rsidRPr="004903FB" w:rsidRDefault="00223BE8" w:rsidP="00672E73">
      <w:pPr>
        <w:jc w:val="both"/>
        <w:rPr>
          <w:sz w:val="22"/>
          <w:szCs w:val="22"/>
        </w:rPr>
      </w:pPr>
    </w:p>
    <w:p w:rsidR="00223BE8" w:rsidRDefault="00343BA2" w:rsidP="007621F8">
      <w:pPr>
        <w:jc w:val="center"/>
        <w:rPr>
          <w:sz w:val="22"/>
          <w:szCs w:val="22"/>
        </w:rPr>
      </w:pPr>
      <w:r w:rsidRPr="004903FB">
        <w:rPr>
          <w:noProof/>
          <w:sz w:val="22"/>
          <w:szCs w:val="22"/>
          <w:lang w:val="en-IN" w:eastAsia="en-IN"/>
        </w:rPr>
        <w:drawing>
          <wp:inline distT="0" distB="0" distL="0" distR="0">
            <wp:extent cx="3474648" cy="162698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477450" cy="1628297"/>
                    </a:xfrm>
                    <a:prstGeom prst="rect">
                      <a:avLst/>
                    </a:prstGeom>
                    <a:noFill/>
                    <a:ln w="9525">
                      <a:noFill/>
                      <a:miter lim="800000"/>
                      <a:headEnd/>
                      <a:tailEnd/>
                    </a:ln>
                  </pic:spPr>
                </pic:pic>
              </a:graphicData>
            </a:graphic>
          </wp:inline>
        </w:drawing>
      </w:r>
    </w:p>
    <w:p w:rsidR="00AA3432" w:rsidRPr="004903FB" w:rsidRDefault="00AA3432" w:rsidP="00672E73">
      <w:pPr>
        <w:jc w:val="both"/>
        <w:rPr>
          <w:sz w:val="22"/>
          <w:szCs w:val="22"/>
        </w:rPr>
      </w:pPr>
      <w:r>
        <w:rPr>
          <w:sz w:val="22"/>
          <w:szCs w:val="22"/>
        </w:rPr>
        <w:tab/>
      </w:r>
      <w:r>
        <w:rPr>
          <w:sz w:val="22"/>
          <w:szCs w:val="22"/>
        </w:rPr>
        <w:tab/>
      </w:r>
      <w:r>
        <w:rPr>
          <w:sz w:val="22"/>
          <w:szCs w:val="22"/>
        </w:rPr>
        <w:tab/>
      </w:r>
      <w:r w:rsidRPr="00AA3432">
        <w:rPr>
          <w:b/>
          <w:sz w:val="22"/>
          <w:szCs w:val="22"/>
        </w:rPr>
        <w:t>Figure 6.1.1:</w:t>
      </w:r>
      <w:r>
        <w:rPr>
          <w:sz w:val="22"/>
          <w:szCs w:val="22"/>
        </w:rPr>
        <w:t xml:space="preserve"> Training a neural network</w:t>
      </w:r>
    </w:p>
    <w:p w:rsidR="001E1F0E" w:rsidRPr="004903FB" w:rsidRDefault="001E1F0E" w:rsidP="00672E73">
      <w:pPr>
        <w:jc w:val="both"/>
        <w:rPr>
          <w:sz w:val="22"/>
          <w:szCs w:val="22"/>
        </w:rPr>
      </w:pPr>
    </w:p>
    <w:p w:rsidR="001E1F0E" w:rsidRPr="004903FB" w:rsidRDefault="001E1F0E" w:rsidP="00672E73">
      <w:pPr>
        <w:jc w:val="both"/>
        <w:rPr>
          <w:sz w:val="22"/>
          <w:szCs w:val="22"/>
        </w:rPr>
      </w:pPr>
    </w:p>
    <w:p w:rsidR="001E1F0E" w:rsidRPr="004903FB" w:rsidRDefault="00223BE8" w:rsidP="00672E73">
      <w:pPr>
        <w:jc w:val="both"/>
        <w:rPr>
          <w:sz w:val="22"/>
          <w:szCs w:val="22"/>
        </w:rPr>
      </w:pPr>
      <w:r w:rsidRPr="004903FB">
        <w:rPr>
          <w:sz w:val="22"/>
          <w:szCs w:val="22"/>
        </w:rPr>
        <w:t xml:space="preserve">The network is initialized with random weights. </w:t>
      </w:r>
    </w:p>
    <w:p w:rsidR="001E1F0E" w:rsidRPr="004903FB" w:rsidRDefault="00223BE8" w:rsidP="00672E73">
      <w:pPr>
        <w:jc w:val="both"/>
        <w:rPr>
          <w:sz w:val="22"/>
          <w:szCs w:val="22"/>
        </w:rPr>
      </w:pPr>
      <w:r w:rsidRPr="004903FB">
        <w:rPr>
          <w:sz w:val="22"/>
          <w:szCs w:val="22"/>
        </w:rPr>
        <w:t xml:space="preserve">When an input X is presented to a neural network (NN), it responds with an output vector Y. Since the weights are random, the network output is likely to be wrong and therefore different from a Desired or a Target output T. Error defined as E = T-Y, is used to adjust the weights in the </w:t>
      </w:r>
      <w:proofErr w:type="spellStart"/>
      <w:r w:rsidRPr="004903FB">
        <w:rPr>
          <w:sz w:val="22"/>
          <w:szCs w:val="22"/>
        </w:rPr>
        <w:t>Perceptron</w:t>
      </w:r>
      <w:proofErr w:type="spellEnd"/>
      <w:r w:rsidRPr="004903FB">
        <w:rPr>
          <w:sz w:val="22"/>
          <w:szCs w:val="22"/>
        </w:rPr>
        <w:t xml:space="preserve"> (or NN in general) in such a way that the next time  when X is presented to the network, the response Y is likely to be closer to T than before. This iterative procedure is continued with a large number of patterns until the error is minimum on all patterns. </w:t>
      </w:r>
    </w:p>
    <w:p w:rsidR="00223BE8" w:rsidRPr="004903FB" w:rsidRDefault="00223BE8" w:rsidP="00672E73">
      <w:pPr>
        <w:jc w:val="both"/>
        <w:rPr>
          <w:sz w:val="22"/>
          <w:szCs w:val="22"/>
        </w:rPr>
      </w:pPr>
    </w:p>
    <w:p w:rsidR="00261A9D" w:rsidRPr="004903FB" w:rsidRDefault="00261A9D" w:rsidP="00672E73">
      <w:pPr>
        <w:jc w:val="both"/>
        <w:rPr>
          <w:sz w:val="22"/>
          <w:szCs w:val="22"/>
        </w:rPr>
      </w:pPr>
      <w:r w:rsidRPr="004903FB">
        <w:rPr>
          <w:sz w:val="22"/>
          <w:szCs w:val="22"/>
        </w:rPr>
        <w:t xml:space="preserve">The mechanism by which the weights are adjusted as a function of the error is called the learning rule. </w:t>
      </w:r>
    </w:p>
    <w:p w:rsidR="00261A9D" w:rsidRPr="004903FB" w:rsidRDefault="00261A9D" w:rsidP="00672E73">
      <w:pPr>
        <w:jc w:val="both"/>
        <w:rPr>
          <w:sz w:val="22"/>
          <w:szCs w:val="22"/>
        </w:rPr>
      </w:pPr>
      <w:r w:rsidRPr="004903FB">
        <w:rPr>
          <w:sz w:val="22"/>
          <w:szCs w:val="22"/>
        </w:rPr>
        <w:t>The learning rule can vary depending on the precise architectural details of the Neural Network (NN) used in the above scheme (</w:t>
      </w:r>
      <w:r w:rsidR="00AA3432">
        <w:rPr>
          <w:sz w:val="22"/>
          <w:szCs w:val="22"/>
        </w:rPr>
        <w:t>F</w:t>
      </w:r>
      <w:r w:rsidRPr="004903FB">
        <w:rPr>
          <w:sz w:val="22"/>
          <w:szCs w:val="22"/>
        </w:rPr>
        <w:t xml:space="preserve">ig. </w:t>
      </w:r>
      <w:r w:rsidR="00AA3432">
        <w:rPr>
          <w:sz w:val="22"/>
          <w:szCs w:val="22"/>
        </w:rPr>
        <w:t>6.1.1</w:t>
      </w:r>
      <w:r w:rsidRPr="004903FB">
        <w:rPr>
          <w:sz w:val="22"/>
          <w:szCs w:val="22"/>
        </w:rPr>
        <w:t>).</w:t>
      </w:r>
    </w:p>
    <w:p w:rsidR="00261A9D" w:rsidRPr="004903FB" w:rsidRDefault="00261A9D" w:rsidP="00672E73">
      <w:pPr>
        <w:jc w:val="both"/>
        <w:rPr>
          <w:sz w:val="22"/>
          <w:szCs w:val="22"/>
        </w:rPr>
      </w:pPr>
    </w:p>
    <w:p w:rsidR="00261A9D" w:rsidRPr="004903FB" w:rsidRDefault="00261A9D" w:rsidP="00672E73">
      <w:pPr>
        <w:jc w:val="both"/>
        <w:rPr>
          <w:sz w:val="22"/>
          <w:szCs w:val="22"/>
        </w:rPr>
      </w:pPr>
      <w:r w:rsidRPr="004903FB">
        <w:rPr>
          <w:sz w:val="22"/>
          <w:szCs w:val="22"/>
        </w:rPr>
        <w:t xml:space="preserve">Instead of directly taking up the task of deriving the learning rule for a </w:t>
      </w:r>
      <w:proofErr w:type="spellStart"/>
      <w:r w:rsidRPr="004903FB">
        <w:rPr>
          <w:sz w:val="22"/>
          <w:szCs w:val="22"/>
        </w:rPr>
        <w:t>Perceptron</w:t>
      </w:r>
      <w:proofErr w:type="spellEnd"/>
      <w:r w:rsidRPr="004903FB">
        <w:rPr>
          <w:sz w:val="22"/>
          <w:szCs w:val="22"/>
        </w:rPr>
        <w:t>, let us begin with a very simple neuron model and derive the learning rule. In the process, we would introduce a few terms. The same procedure, with all its jargon, will be used to derive the learning rule for more complex architectures.</w:t>
      </w:r>
    </w:p>
    <w:p w:rsidR="00261A9D" w:rsidRPr="004903FB" w:rsidRDefault="00261A9D" w:rsidP="00672E73">
      <w:pPr>
        <w:jc w:val="both"/>
        <w:rPr>
          <w:sz w:val="22"/>
          <w:szCs w:val="22"/>
        </w:rPr>
      </w:pPr>
    </w:p>
    <w:p w:rsidR="00D229F2" w:rsidRDefault="00D229F2">
      <w:pPr>
        <w:rPr>
          <w:sz w:val="22"/>
          <w:szCs w:val="22"/>
        </w:rPr>
      </w:pPr>
    </w:p>
    <w:p w:rsidR="00DB3271" w:rsidRDefault="00DB3271">
      <w:pPr>
        <w:rPr>
          <w:sz w:val="22"/>
          <w:szCs w:val="22"/>
        </w:rPr>
      </w:pPr>
    </w:p>
    <w:p w:rsidR="00DB3271" w:rsidRDefault="00DB3271">
      <w:pPr>
        <w:rPr>
          <w:sz w:val="22"/>
          <w:szCs w:val="22"/>
        </w:rPr>
      </w:pPr>
    </w:p>
    <w:p w:rsidR="00DB3271" w:rsidRPr="004903FB" w:rsidRDefault="00DB3271">
      <w:pPr>
        <w:rPr>
          <w:sz w:val="22"/>
          <w:szCs w:val="22"/>
        </w:rPr>
      </w:pPr>
    </w:p>
    <w:p w:rsidR="00261A9D" w:rsidRPr="004903FB" w:rsidRDefault="003500D5" w:rsidP="00261A9D">
      <w:pPr>
        <w:rPr>
          <w:b/>
          <w:sz w:val="22"/>
          <w:szCs w:val="22"/>
        </w:rPr>
      </w:pPr>
      <w:r>
        <w:rPr>
          <w:b/>
          <w:sz w:val="22"/>
          <w:szCs w:val="22"/>
        </w:rPr>
        <w:lastRenderedPageBreak/>
        <w:t>6.1.1</w:t>
      </w:r>
      <w:r>
        <w:rPr>
          <w:b/>
          <w:sz w:val="22"/>
          <w:szCs w:val="22"/>
        </w:rPr>
        <w:tab/>
      </w:r>
      <w:r w:rsidR="006E54EF" w:rsidRPr="004903FB">
        <w:rPr>
          <w:b/>
          <w:sz w:val="22"/>
          <w:szCs w:val="22"/>
        </w:rPr>
        <w:t xml:space="preserve">Case 1: </w:t>
      </w:r>
      <w:r w:rsidR="00261A9D" w:rsidRPr="004903FB">
        <w:rPr>
          <w:b/>
          <w:sz w:val="22"/>
          <w:szCs w:val="22"/>
        </w:rPr>
        <w:t>Linear Neuron model:</w:t>
      </w:r>
      <w:r w:rsidR="00261A9D" w:rsidRPr="004903FB">
        <w:rPr>
          <w:sz w:val="22"/>
          <w:szCs w:val="22"/>
        </w:rPr>
        <w:t xml:space="preserve"> y = </w:t>
      </w:r>
      <w:proofErr w:type="spellStart"/>
      <w:r w:rsidR="00261A9D" w:rsidRPr="004903FB">
        <w:rPr>
          <w:b/>
          <w:sz w:val="22"/>
          <w:szCs w:val="22"/>
        </w:rPr>
        <w:t>w</w:t>
      </w:r>
      <w:r w:rsidR="00261A9D" w:rsidRPr="004903FB">
        <w:rPr>
          <w:sz w:val="22"/>
          <w:szCs w:val="22"/>
          <w:vertAlign w:val="superscript"/>
        </w:rPr>
        <w:t>T</w:t>
      </w:r>
      <w:proofErr w:type="spellEnd"/>
      <w:r w:rsidR="00261A9D" w:rsidRPr="004903FB">
        <w:rPr>
          <w:sz w:val="22"/>
          <w:szCs w:val="22"/>
        </w:rPr>
        <w:t xml:space="preserve"> </w:t>
      </w:r>
      <w:r w:rsidR="00261A9D" w:rsidRPr="004903FB">
        <w:rPr>
          <w:b/>
          <w:sz w:val="22"/>
          <w:szCs w:val="22"/>
        </w:rPr>
        <w:t>x</w:t>
      </w:r>
    </w:p>
    <w:p w:rsidR="00261A9D" w:rsidRPr="004903FB" w:rsidRDefault="00261A9D">
      <w:pPr>
        <w:rPr>
          <w:sz w:val="22"/>
          <w:szCs w:val="22"/>
        </w:rPr>
      </w:pPr>
    </w:p>
    <w:p w:rsidR="00261A9D" w:rsidRPr="004903FB" w:rsidRDefault="00261A9D">
      <w:pPr>
        <w:rPr>
          <w:sz w:val="22"/>
          <w:szCs w:val="22"/>
        </w:rPr>
      </w:pPr>
    </w:p>
    <w:p w:rsidR="00D229F2" w:rsidRPr="004903FB" w:rsidRDefault="00D229F2">
      <w:pPr>
        <w:rPr>
          <w:sz w:val="22"/>
          <w:szCs w:val="22"/>
        </w:rPr>
      </w:pPr>
      <w:r w:rsidRPr="004903FB">
        <w:rPr>
          <w:sz w:val="22"/>
          <w:szCs w:val="22"/>
        </w:rPr>
        <w:t>Procedure to find the weights:</w:t>
      </w:r>
    </w:p>
    <w:p w:rsidR="000B15F5" w:rsidRPr="004903FB" w:rsidRDefault="000B15F5">
      <w:pPr>
        <w:rPr>
          <w:sz w:val="22"/>
          <w:szCs w:val="22"/>
        </w:rPr>
      </w:pPr>
    </w:p>
    <w:p w:rsidR="000B15F5" w:rsidRPr="004903FB" w:rsidRDefault="000B15F5">
      <w:pPr>
        <w:rPr>
          <w:sz w:val="22"/>
          <w:szCs w:val="22"/>
        </w:rPr>
      </w:pPr>
    </w:p>
    <w:p w:rsidR="00D229F2" w:rsidRPr="004903FB" w:rsidRDefault="00D229F2">
      <w:pPr>
        <w:rPr>
          <w:sz w:val="22"/>
          <w:szCs w:val="22"/>
        </w:rPr>
      </w:pPr>
      <w:r w:rsidRPr="004903FB">
        <w:rPr>
          <w:sz w:val="22"/>
          <w:szCs w:val="22"/>
        </w:rPr>
        <w:t xml:space="preserve">1) </w:t>
      </w:r>
      <w:proofErr w:type="spellStart"/>
      <w:r w:rsidRPr="004903FB">
        <w:rPr>
          <w:sz w:val="22"/>
          <w:szCs w:val="22"/>
        </w:rPr>
        <w:t>Noniterative</w:t>
      </w:r>
      <w:proofErr w:type="spellEnd"/>
      <w:r w:rsidRPr="004903FB">
        <w:rPr>
          <w:sz w:val="22"/>
          <w:szCs w:val="22"/>
        </w:rPr>
        <w:t>, 2) Iterative</w:t>
      </w:r>
    </w:p>
    <w:p w:rsidR="000B15F5" w:rsidRPr="004903FB" w:rsidRDefault="000B15F5" w:rsidP="000B15F5">
      <w:pPr>
        <w:rPr>
          <w:sz w:val="22"/>
          <w:szCs w:val="22"/>
        </w:rPr>
      </w:pPr>
    </w:p>
    <w:p w:rsidR="000B15F5" w:rsidRPr="004903FB" w:rsidRDefault="000B15F5" w:rsidP="000B15F5">
      <w:pPr>
        <w:rPr>
          <w:sz w:val="22"/>
          <w:szCs w:val="22"/>
        </w:rPr>
      </w:pPr>
      <w:r w:rsidRPr="004903FB">
        <w:rPr>
          <w:sz w:val="22"/>
          <w:szCs w:val="22"/>
        </w:rPr>
        <w:t>Output</w:t>
      </w:r>
      <w:r w:rsidRPr="004903FB">
        <w:rPr>
          <w:b/>
          <w:sz w:val="22"/>
          <w:szCs w:val="22"/>
        </w:rPr>
        <w:t xml:space="preserve"> </w:t>
      </w:r>
      <w:r w:rsidRPr="004903FB">
        <w:rPr>
          <w:sz w:val="22"/>
          <w:szCs w:val="22"/>
        </w:rPr>
        <w:t>Error:</w:t>
      </w:r>
    </w:p>
    <w:p w:rsidR="00D229F2" w:rsidRPr="004903FB" w:rsidRDefault="00D229F2">
      <w:pPr>
        <w:rPr>
          <w:sz w:val="22"/>
          <w:szCs w:val="22"/>
        </w:rPr>
      </w:pPr>
    </w:p>
    <w:p w:rsidR="000B15F5" w:rsidRPr="004903FB" w:rsidRDefault="009925FF">
      <w:pPr>
        <w:rPr>
          <w:sz w:val="22"/>
          <w:szCs w:val="22"/>
        </w:rPr>
      </w:pPr>
      <w:r w:rsidRPr="009925FF">
        <w:rPr>
          <w:noProof/>
          <w:sz w:val="22"/>
          <w:szCs w:val="22"/>
        </w:rPr>
        <w:pict>
          <v:shape id="_x0000_s1037" type="#_x0000_t75" style="position:absolute;margin-left:-3.6pt;margin-top:35.6pt;width:130pt;height:33pt;z-index:251652608" o:allowincell="f">
            <v:imagedata r:id="rId9" o:title=""/>
            <w10:wrap type="topAndBottom"/>
          </v:shape>
          <o:OLEObject Type="Embed" ProgID="Equation.3" ShapeID="_x0000_s1037" DrawAspect="Content" ObjectID="_1414611499" r:id="rId10"/>
        </w:pict>
      </w:r>
      <w:r w:rsidRPr="009925FF">
        <w:rPr>
          <w:noProof/>
          <w:sz w:val="22"/>
          <w:szCs w:val="22"/>
        </w:rPr>
        <w:pict>
          <v:shape id="_x0000_s1039" type="#_x0000_t75" style="position:absolute;margin-left:-3.6pt;margin-top:73.45pt;width:185pt;height:28pt;z-index:251654656" o:allowincell="f">
            <v:imagedata r:id="rId11" o:title=""/>
            <w10:wrap type="topAndBottom"/>
          </v:shape>
          <o:OLEObject Type="Embed" ProgID="Equation.3" ShapeID="_x0000_s1039" DrawAspect="Content" ObjectID="_1414611500" r:id="rId12"/>
        </w:pict>
      </w:r>
      <w:r w:rsidRPr="009925FF">
        <w:rPr>
          <w:noProof/>
          <w:sz w:val="22"/>
          <w:szCs w:val="22"/>
        </w:rPr>
        <w:pict>
          <v:shape id="_x0000_s1038" type="#_x0000_t75" style="position:absolute;margin-left:0;margin-top:0;width:9pt;height:17pt;z-index:251653632" o:allowincell="f">
            <v:imagedata r:id="rId13" o:title=""/>
            <w10:wrap type="topAndBottom"/>
          </v:shape>
          <o:OLEObject Type="Embed" ProgID="Equation.3" ShapeID="_x0000_s1038" DrawAspect="Content" ObjectID="_1414611501" r:id="rId14"/>
        </w:pict>
      </w:r>
      <w:r w:rsidR="00D229F2" w:rsidRPr="004903FB">
        <w:rPr>
          <w:sz w:val="22"/>
          <w:szCs w:val="22"/>
        </w:rPr>
        <w:tab/>
      </w:r>
    </w:p>
    <w:p w:rsidR="00D229F2" w:rsidRDefault="00D229F2">
      <w:pPr>
        <w:numPr>
          <w:ilvl w:val="0"/>
          <w:numId w:val="5"/>
        </w:numPr>
        <w:rPr>
          <w:b/>
          <w:sz w:val="22"/>
          <w:szCs w:val="22"/>
        </w:rPr>
      </w:pPr>
      <w:proofErr w:type="spellStart"/>
      <w:r w:rsidRPr="00600F17">
        <w:rPr>
          <w:b/>
          <w:sz w:val="22"/>
          <w:szCs w:val="22"/>
        </w:rPr>
        <w:t>Noniterative</w:t>
      </w:r>
      <w:proofErr w:type="spellEnd"/>
      <w:r w:rsidRPr="00600F17">
        <w:rPr>
          <w:b/>
          <w:sz w:val="22"/>
          <w:szCs w:val="22"/>
        </w:rPr>
        <w:t>:</w:t>
      </w:r>
    </w:p>
    <w:p w:rsidR="00600F17" w:rsidRPr="00600F17" w:rsidRDefault="00600F17" w:rsidP="00600F17">
      <w:pPr>
        <w:ind w:left="360"/>
        <w:rPr>
          <w:b/>
          <w:sz w:val="22"/>
          <w:szCs w:val="22"/>
        </w:rPr>
      </w:pPr>
    </w:p>
    <w:p w:rsidR="00D229F2" w:rsidRPr="00600F17" w:rsidRDefault="00D229F2">
      <w:pPr>
        <w:ind w:left="720"/>
        <w:rPr>
          <w:b/>
          <w:sz w:val="22"/>
          <w:szCs w:val="22"/>
        </w:rPr>
      </w:pPr>
      <w:proofErr w:type="spellStart"/>
      <w:r w:rsidRPr="00600F17">
        <w:rPr>
          <w:b/>
          <w:sz w:val="22"/>
          <w:szCs w:val="22"/>
        </w:rPr>
        <w:t>Pseudoinverse</w:t>
      </w:r>
      <w:proofErr w:type="spellEnd"/>
      <w:r w:rsidRPr="00600F17">
        <w:rPr>
          <w:b/>
          <w:sz w:val="22"/>
          <w:szCs w:val="22"/>
        </w:rPr>
        <w:t>:</w:t>
      </w:r>
    </w:p>
    <w:p w:rsidR="00D229F2" w:rsidRPr="004903FB" w:rsidRDefault="00D229F2" w:rsidP="000052D3">
      <w:pPr>
        <w:ind w:left="720"/>
        <w:jc w:val="right"/>
        <w:rPr>
          <w:sz w:val="22"/>
          <w:szCs w:val="22"/>
        </w:rPr>
      </w:pPr>
    </w:p>
    <w:p w:rsidR="00D229F2" w:rsidRPr="004903FB" w:rsidRDefault="00D229F2">
      <w:pPr>
        <w:ind w:left="720"/>
        <w:rPr>
          <w:sz w:val="22"/>
          <w:szCs w:val="22"/>
        </w:rPr>
      </w:pPr>
    </w:p>
    <w:p w:rsidR="00D229F2" w:rsidRPr="004903FB" w:rsidRDefault="00D229F2">
      <w:pPr>
        <w:rPr>
          <w:sz w:val="22"/>
          <w:szCs w:val="22"/>
        </w:rPr>
      </w:pPr>
      <w:r w:rsidRPr="004903FB">
        <w:rPr>
          <w:sz w:val="22"/>
          <w:szCs w:val="22"/>
        </w:rPr>
        <w:t>Let,</w:t>
      </w:r>
    </w:p>
    <w:p w:rsidR="00D229F2" w:rsidRPr="004903FB" w:rsidRDefault="009925FF">
      <w:pPr>
        <w:rPr>
          <w:sz w:val="22"/>
          <w:szCs w:val="22"/>
        </w:rPr>
      </w:pPr>
      <w:r w:rsidRPr="009925FF">
        <w:rPr>
          <w:noProof/>
          <w:sz w:val="22"/>
          <w:szCs w:val="22"/>
        </w:rPr>
        <w:pict>
          <v:shape id="_x0000_s1043" type="#_x0000_t75" style="position:absolute;margin-left:0;margin-top:0;width:186.95pt;height:56pt;z-index:251656704" o:allowincell="f">
            <v:imagedata r:id="rId15" o:title=""/>
            <w10:wrap type="topAndBottom"/>
          </v:shape>
          <o:OLEObject Type="Embed" ProgID="Equation.3" ShapeID="_x0000_s1043" DrawAspect="Content" ObjectID="_1414611502" r:id="rId16"/>
        </w:pict>
      </w:r>
    </w:p>
    <w:p w:rsidR="00D229F2" w:rsidRPr="004903FB" w:rsidRDefault="00D229F2">
      <w:pPr>
        <w:rPr>
          <w:sz w:val="22"/>
          <w:szCs w:val="22"/>
        </w:rPr>
      </w:pPr>
      <w:r w:rsidRPr="004903FB">
        <w:rPr>
          <w:sz w:val="22"/>
          <w:szCs w:val="22"/>
        </w:rPr>
        <w:t>Y = X W.</w:t>
      </w:r>
    </w:p>
    <w:p w:rsidR="00D229F2" w:rsidRPr="004903FB" w:rsidRDefault="009925FF">
      <w:pPr>
        <w:rPr>
          <w:sz w:val="22"/>
          <w:szCs w:val="22"/>
        </w:rPr>
      </w:pPr>
      <w:r w:rsidRPr="009925FF">
        <w:rPr>
          <w:noProof/>
          <w:sz w:val="22"/>
          <w:szCs w:val="22"/>
        </w:rPr>
        <w:pict>
          <v:shape id="_x0000_s1047" type="#_x0000_t75" style="position:absolute;margin-left:-18pt;margin-top:63pt;width:110pt;height:19pt;z-index:251659776" o:allowincell="f">
            <v:imagedata r:id="rId17" o:title=""/>
            <w10:wrap type="topAndBottom"/>
          </v:shape>
          <o:OLEObject Type="Embed" ProgID="Equation.3" ShapeID="_x0000_s1047" DrawAspect="Content" ObjectID="_1414611503" r:id="rId18"/>
        </w:pict>
      </w:r>
      <w:r w:rsidRPr="009925FF">
        <w:rPr>
          <w:noProof/>
          <w:sz w:val="22"/>
          <w:szCs w:val="22"/>
        </w:rPr>
        <w:pict>
          <v:shape id="_x0000_s1045" type="#_x0000_t75" style="position:absolute;margin-left:-10.8pt;margin-top:28.2pt;width:109pt;height:19pt;z-index:251658752" o:allowincell="f">
            <v:imagedata r:id="rId19" o:title=""/>
            <w10:wrap type="topAndBottom"/>
          </v:shape>
          <o:OLEObject Type="Embed" ProgID="Equation.3" ShapeID="_x0000_s1045" DrawAspect="Content" ObjectID="_1414611504" r:id="rId20"/>
        </w:pict>
      </w:r>
      <w:r w:rsidRPr="009925FF">
        <w:rPr>
          <w:noProof/>
          <w:sz w:val="22"/>
          <w:szCs w:val="22"/>
        </w:rPr>
        <w:pict>
          <v:shape id="_x0000_s1044" type="#_x0000_t75" style="position:absolute;margin-left:-3.6pt;margin-top:6.6pt;width:91pt;height:20pt;z-index:251657728" o:allowincell="f">
            <v:imagedata r:id="rId21" o:title=""/>
            <w10:wrap type="topAndBottom"/>
          </v:shape>
          <o:OLEObject Type="Embed" ProgID="Equation.3" ShapeID="_x0000_s1044" DrawAspect="Content" ObjectID="_1414611505" r:id="rId22"/>
        </w:pict>
      </w:r>
    </w:p>
    <w:p w:rsidR="00D229F2" w:rsidRPr="004903FB" w:rsidRDefault="00D229F2">
      <w:pPr>
        <w:rPr>
          <w:sz w:val="22"/>
          <w:szCs w:val="22"/>
        </w:rPr>
      </w:pPr>
    </w:p>
    <w:p w:rsidR="00D229F2" w:rsidRPr="004903FB" w:rsidRDefault="00D229F2">
      <w:pPr>
        <w:rPr>
          <w:sz w:val="22"/>
          <w:szCs w:val="22"/>
        </w:rPr>
      </w:pPr>
      <w:r w:rsidRPr="004903FB">
        <w:rPr>
          <w:sz w:val="22"/>
          <w:szCs w:val="22"/>
        </w:rPr>
        <w:t>E =(1/2) (</w:t>
      </w:r>
      <w:r w:rsidR="009925FF" w:rsidRPr="009925FF">
        <w:rPr>
          <w:noProof/>
          <w:sz w:val="22"/>
          <w:szCs w:val="22"/>
        </w:rPr>
        <w:pict>
          <v:shape id="_x0000_s1042" type="#_x0000_t75" style="position:absolute;margin-left:0;margin-top:0;width:9pt;height:17pt;z-index:251655680;mso-position-horizontal-relative:text;mso-position-vertical-relative:text" o:allowincell="f">
            <v:imagedata r:id="rId13" o:title=""/>
            <w10:wrap type="topAndBottom"/>
          </v:shape>
          <o:OLEObject Type="Embed" ProgID="Equation.3" ShapeID="_x0000_s1042" DrawAspect="Content" ObjectID="_1414611506" r:id="rId23"/>
        </w:pict>
      </w:r>
      <w:r w:rsidRPr="004903FB">
        <w:rPr>
          <w:sz w:val="22"/>
          <w:szCs w:val="22"/>
        </w:rPr>
        <w:t>d-XW)</w:t>
      </w:r>
      <w:r w:rsidRPr="004903FB">
        <w:rPr>
          <w:sz w:val="22"/>
          <w:szCs w:val="22"/>
          <w:vertAlign w:val="superscript"/>
        </w:rPr>
        <w:t>T</w:t>
      </w:r>
      <w:r w:rsidRPr="004903FB">
        <w:rPr>
          <w:sz w:val="22"/>
          <w:szCs w:val="22"/>
        </w:rPr>
        <w:t>(d-XW) = (1/2)</w:t>
      </w:r>
      <w:proofErr w:type="spellStart"/>
      <w:r w:rsidRPr="004903FB">
        <w:rPr>
          <w:sz w:val="22"/>
          <w:szCs w:val="22"/>
        </w:rPr>
        <w:t>d</w:t>
      </w:r>
      <w:r w:rsidRPr="004903FB">
        <w:rPr>
          <w:sz w:val="22"/>
          <w:szCs w:val="22"/>
          <w:vertAlign w:val="superscript"/>
        </w:rPr>
        <w:t>T</w:t>
      </w:r>
      <w:r w:rsidRPr="004903FB">
        <w:rPr>
          <w:sz w:val="22"/>
          <w:szCs w:val="22"/>
        </w:rPr>
        <w:t>d</w:t>
      </w:r>
      <w:proofErr w:type="spellEnd"/>
      <w:r w:rsidRPr="004903FB">
        <w:rPr>
          <w:sz w:val="22"/>
          <w:szCs w:val="22"/>
        </w:rPr>
        <w:t xml:space="preserve"> – (</w:t>
      </w:r>
      <w:proofErr w:type="spellStart"/>
      <w:r w:rsidRPr="004903FB">
        <w:rPr>
          <w:sz w:val="22"/>
          <w:szCs w:val="22"/>
        </w:rPr>
        <w:t>X</w:t>
      </w:r>
      <w:r w:rsidRPr="004903FB">
        <w:rPr>
          <w:sz w:val="22"/>
          <w:szCs w:val="22"/>
          <w:vertAlign w:val="superscript"/>
        </w:rPr>
        <w:t>T</w:t>
      </w:r>
      <w:r w:rsidRPr="004903FB">
        <w:rPr>
          <w:sz w:val="22"/>
          <w:szCs w:val="22"/>
        </w:rPr>
        <w:t>d</w:t>
      </w:r>
      <w:proofErr w:type="spellEnd"/>
      <w:r w:rsidRPr="004903FB">
        <w:rPr>
          <w:sz w:val="22"/>
          <w:szCs w:val="22"/>
        </w:rPr>
        <w:t>)</w:t>
      </w:r>
      <w:proofErr w:type="spellStart"/>
      <w:r w:rsidRPr="004903FB">
        <w:rPr>
          <w:sz w:val="22"/>
          <w:szCs w:val="22"/>
          <w:vertAlign w:val="superscript"/>
        </w:rPr>
        <w:t>T</w:t>
      </w:r>
      <w:r w:rsidRPr="004903FB">
        <w:rPr>
          <w:sz w:val="22"/>
          <w:szCs w:val="22"/>
        </w:rPr>
        <w:t>w</w:t>
      </w:r>
      <w:proofErr w:type="spellEnd"/>
      <w:r w:rsidRPr="004903FB">
        <w:rPr>
          <w:sz w:val="22"/>
          <w:szCs w:val="22"/>
        </w:rPr>
        <w:t xml:space="preserve"> + (1/2) </w:t>
      </w:r>
      <w:proofErr w:type="spellStart"/>
      <w:r w:rsidRPr="004903FB">
        <w:rPr>
          <w:sz w:val="22"/>
          <w:szCs w:val="22"/>
        </w:rPr>
        <w:t>w</w:t>
      </w:r>
      <w:r w:rsidRPr="004903FB">
        <w:rPr>
          <w:sz w:val="22"/>
          <w:szCs w:val="22"/>
          <w:vertAlign w:val="superscript"/>
        </w:rPr>
        <w:t>T</w:t>
      </w:r>
      <w:proofErr w:type="spellEnd"/>
      <w:r w:rsidRPr="004903FB">
        <w:rPr>
          <w:sz w:val="22"/>
          <w:szCs w:val="22"/>
        </w:rPr>
        <w:t>(X</w:t>
      </w:r>
      <w:r w:rsidRPr="004903FB">
        <w:rPr>
          <w:sz w:val="22"/>
          <w:szCs w:val="22"/>
          <w:vertAlign w:val="superscript"/>
        </w:rPr>
        <w:t>T</w:t>
      </w:r>
      <w:r w:rsidRPr="004903FB">
        <w:rPr>
          <w:sz w:val="22"/>
          <w:szCs w:val="22"/>
        </w:rPr>
        <w:t>X)w</w:t>
      </w:r>
      <w:r w:rsidR="00AA3432">
        <w:rPr>
          <w:sz w:val="22"/>
          <w:szCs w:val="22"/>
        </w:rPr>
        <w:t xml:space="preserve">  </w:t>
      </w:r>
      <w:r w:rsidR="00AA3432">
        <w:rPr>
          <w:sz w:val="22"/>
          <w:szCs w:val="22"/>
        </w:rPr>
        <w:tab/>
      </w:r>
      <w:r w:rsidR="00AA3432">
        <w:rPr>
          <w:sz w:val="22"/>
          <w:szCs w:val="22"/>
        </w:rPr>
        <w:tab/>
        <w:t>(6.1.1.1</w:t>
      </w:r>
      <w:r w:rsidR="001255C7" w:rsidRPr="004903FB">
        <w:rPr>
          <w:sz w:val="22"/>
          <w:szCs w:val="22"/>
        </w:rPr>
        <w:t>)</w:t>
      </w:r>
    </w:p>
    <w:p w:rsidR="00D229F2" w:rsidRPr="004903FB" w:rsidRDefault="00D229F2">
      <w:pPr>
        <w:rPr>
          <w:sz w:val="22"/>
          <w:szCs w:val="22"/>
        </w:rPr>
      </w:pPr>
      <w:r w:rsidRPr="004903FB">
        <w:rPr>
          <w:sz w:val="22"/>
          <w:szCs w:val="22"/>
        </w:rPr>
        <w:t>W = (X</w:t>
      </w:r>
      <w:r w:rsidRPr="004903FB">
        <w:rPr>
          <w:sz w:val="22"/>
          <w:szCs w:val="22"/>
          <w:vertAlign w:val="superscript"/>
        </w:rPr>
        <w:t>T</w:t>
      </w:r>
      <w:r w:rsidRPr="004903FB">
        <w:rPr>
          <w:sz w:val="22"/>
          <w:szCs w:val="22"/>
        </w:rPr>
        <w:t>X)</w:t>
      </w:r>
      <w:r w:rsidRPr="004903FB">
        <w:rPr>
          <w:sz w:val="22"/>
          <w:szCs w:val="22"/>
          <w:vertAlign w:val="superscript"/>
        </w:rPr>
        <w:t>-1</w:t>
      </w:r>
      <w:r w:rsidRPr="004903FB">
        <w:rPr>
          <w:sz w:val="22"/>
          <w:szCs w:val="22"/>
        </w:rPr>
        <w:t>X</w:t>
      </w:r>
      <w:r w:rsidRPr="004903FB">
        <w:rPr>
          <w:sz w:val="22"/>
          <w:szCs w:val="22"/>
          <w:vertAlign w:val="superscript"/>
        </w:rPr>
        <w:t>T</w:t>
      </w:r>
      <w:r w:rsidRPr="004903FB">
        <w:rPr>
          <w:sz w:val="22"/>
          <w:szCs w:val="22"/>
        </w:rPr>
        <w:t>d</w:t>
      </w:r>
    </w:p>
    <w:p w:rsidR="00D229F2" w:rsidRPr="004903FB" w:rsidRDefault="00D229F2">
      <w:pPr>
        <w:rPr>
          <w:sz w:val="22"/>
          <w:szCs w:val="22"/>
        </w:rPr>
      </w:pPr>
      <w:r w:rsidRPr="004903FB">
        <w:rPr>
          <w:sz w:val="22"/>
          <w:szCs w:val="22"/>
        </w:rPr>
        <w:t>R</w:t>
      </w:r>
      <w:r w:rsidRPr="004903FB">
        <w:rPr>
          <w:sz w:val="22"/>
          <w:szCs w:val="22"/>
          <w:vertAlign w:val="subscript"/>
        </w:rPr>
        <w:t>x</w:t>
      </w:r>
      <w:r w:rsidRPr="004903FB">
        <w:rPr>
          <w:sz w:val="22"/>
          <w:szCs w:val="22"/>
        </w:rPr>
        <w:t xml:space="preserve"> = (X</w:t>
      </w:r>
      <w:r w:rsidRPr="004903FB">
        <w:rPr>
          <w:sz w:val="22"/>
          <w:szCs w:val="22"/>
          <w:vertAlign w:val="superscript"/>
        </w:rPr>
        <w:t>T</w:t>
      </w:r>
      <w:r w:rsidRPr="004903FB">
        <w:rPr>
          <w:sz w:val="22"/>
          <w:szCs w:val="22"/>
        </w:rPr>
        <w:t>X)</w:t>
      </w:r>
      <w:r w:rsidRPr="004903FB">
        <w:rPr>
          <w:sz w:val="22"/>
          <w:szCs w:val="22"/>
        </w:rPr>
        <w:tab/>
      </w:r>
      <w:r w:rsidRPr="004903FB">
        <w:rPr>
          <w:sz w:val="22"/>
          <w:szCs w:val="22"/>
        </w:rPr>
        <w:tab/>
        <w:t>correlation matrix</w:t>
      </w:r>
    </w:p>
    <w:p w:rsidR="00D229F2" w:rsidRPr="004903FB" w:rsidRDefault="00D229F2">
      <w:pPr>
        <w:rPr>
          <w:sz w:val="22"/>
          <w:szCs w:val="22"/>
        </w:rPr>
      </w:pPr>
      <w:proofErr w:type="spellStart"/>
      <w:r w:rsidRPr="004903FB">
        <w:rPr>
          <w:sz w:val="22"/>
          <w:szCs w:val="22"/>
        </w:rPr>
        <w:t>r</w:t>
      </w:r>
      <w:r w:rsidRPr="004903FB">
        <w:rPr>
          <w:sz w:val="22"/>
          <w:szCs w:val="22"/>
          <w:vertAlign w:val="subscript"/>
        </w:rPr>
        <w:t>xd</w:t>
      </w:r>
      <w:proofErr w:type="spellEnd"/>
      <w:r w:rsidRPr="004903FB">
        <w:rPr>
          <w:sz w:val="22"/>
          <w:szCs w:val="22"/>
        </w:rPr>
        <w:t xml:space="preserve"> = </w:t>
      </w:r>
      <w:proofErr w:type="spellStart"/>
      <w:r w:rsidRPr="004903FB">
        <w:rPr>
          <w:sz w:val="22"/>
          <w:szCs w:val="22"/>
        </w:rPr>
        <w:t>X</w:t>
      </w:r>
      <w:r w:rsidRPr="004903FB">
        <w:rPr>
          <w:sz w:val="22"/>
          <w:szCs w:val="22"/>
          <w:vertAlign w:val="superscript"/>
        </w:rPr>
        <w:t>T</w:t>
      </w:r>
      <w:r w:rsidRPr="004903FB">
        <w:rPr>
          <w:sz w:val="22"/>
          <w:szCs w:val="22"/>
        </w:rPr>
        <w:t>d</w:t>
      </w:r>
      <w:proofErr w:type="spellEnd"/>
      <w:r w:rsidRPr="004903FB">
        <w:rPr>
          <w:sz w:val="22"/>
          <w:szCs w:val="22"/>
        </w:rPr>
        <w:tab/>
      </w:r>
      <w:r w:rsidRPr="004903FB">
        <w:rPr>
          <w:sz w:val="22"/>
          <w:szCs w:val="22"/>
        </w:rPr>
        <w:tab/>
        <w:t>cross-correlation matrix</w:t>
      </w:r>
    </w:p>
    <w:p w:rsidR="00D229F2" w:rsidRPr="004903FB" w:rsidRDefault="00D229F2">
      <w:pPr>
        <w:rPr>
          <w:sz w:val="22"/>
          <w:szCs w:val="22"/>
        </w:rPr>
      </w:pPr>
      <w:r w:rsidRPr="004903FB">
        <w:rPr>
          <w:sz w:val="22"/>
          <w:szCs w:val="22"/>
        </w:rPr>
        <w:t xml:space="preserve"> (X</w:t>
      </w:r>
      <w:r w:rsidRPr="004903FB">
        <w:rPr>
          <w:sz w:val="22"/>
          <w:szCs w:val="22"/>
          <w:vertAlign w:val="superscript"/>
        </w:rPr>
        <w:t>T</w:t>
      </w:r>
      <w:r w:rsidRPr="004903FB">
        <w:rPr>
          <w:sz w:val="22"/>
          <w:szCs w:val="22"/>
        </w:rPr>
        <w:t>X)</w:t>
      </w:r>
      <w:r w:rsidRPr="004903FB">
        <w:rPr>
          <w:sz w:val="22"/>
          <w:szCs w:val="22"/>
          <w:vertAlign w:val="superscript"/>
        </w:rPr>
        <w:t>-1</w:t>
      </w:r>
      <w:r w:rsidRPr="004903FB">
        <w:rPr>
          <w:sz w:val="22"/>
          <w:szCs w:val="22"/>
        </w:rPr>
        <w:tab/>
      </w:r>
      <w:r w:rsidRPr="004903FB">
        <w:rPr>
          <w:sz w:val="22"/>
          <w:szCs w:val="22"/>
        </w:rPr>
        <w:tab/>
        <w:t>pseudo-inverse</w:t>
      </w:r>
    </w:p>
    <w:p w:rsidR="00D229F2" w:rsidRDefault="00D229F2">
      <w:pPr>
        <w:rPr>
          <w:sz w:val="22"/>
          <w:szCs w:val="22"/>
        </w:rPr>
      </w:pPr>
    </w:p>
    <w:p w:rsidR="00DB3271" w:rsidRDefault="00DB3271">
      <w:pPr>
        <w:rPr>
          <w:sz w:val="22"/>
          <w:szCs w:val="22"/>
        </w:rPr>
      </w:pPr>
    </w:p>
    <w:p w:rsidR="00DB3271" w:rsidRDefault="00DB3271">
      <w:pPr>
        <w:rPr>
          <w:sz w:val="22"/>
          <w:szCs w:val="22"/>
        </w:rPr>
      </w:pPr>
    </w:p>
    <w:p w:rsidR="00DB3271" w:rsidRDefault="00DB3271">
      <w:pPr>
        <w:rPr>
          <w:sz w:val="22"/>
          <w:szCs w:val="22"/>
        </w:rPr>
      </w:pPr>
    </w:p>
    <w:p w:rsidR="00DB3271" w:rsidRDefault="00DB3271">
      <w:pPr>
        <w:rPr>
          <w:sz w:val="22"/>
          <w:szCs w:val="22"/>
        </w:rPr>
      </w:pPr>
    </w:p>
    <w:p w:rsidR="00DB3271" w:rsidRPr="004903FB" w:rsidRDefault="00DB3271">
      <w:pPr>
        <w:rPr>
          <w:sz w:val="22"/>
          <w:szCs w:val="22"/>
        </w:rPr>
      </w:pPr>
    </w:p>
    <w:p w:rsidR="00D229F2" w:rsidRDefault="00D229F2">
      <w:pPr>
        <w:rPr>
          <w:b/>
          <w:sz w:val="22"/>
          <w:szCs w:val="22"/>
        </w:rPr>
      </w:pPr>
      <w:r w:rsidRPr="00600F17">
        <w:rPr>
          <w:b/>
          <w:sz w:val="22"/>
          <w:szCs w:val="22"/>
        </w:rPr>
        <w:lastRenderedPageBreak/>
        <w:t>2)   Iterative:</w:t>
      </w:r>
    </w:p>
    <w:p w:rsidR="00600F17" w:rsidRPr="00600F17" w:rsidRDefault="00600F17">
      <w:pPr>
        <w:rPr>
          <w:b/>
          <w:sz w:val="22"/>
          <w:szCs w:val="22"/>
        </w:rPr>
      </w:pPr>
    </w:p>
    <w:p w:rsidR="00D229F2" w:rsidRPr="00600F17" w:rsidRDefault="00D229F2">
      <w:pPr>
        <w:numPr>
          <w:ilvl w:val="0"/>
          <w:numId w:val="10"/>
        </w:numPr>
        <w:rPr>
          <w:b/>
          <w:sz w:val="22"/>
          <w:szCs w:val="22"/>
        </w:rPr>
      </w:pPr>
      <w:r w:rsidRPr="00600F17">
        <w:rPr>
          <w:b/>
          <w:sz w:val="22"/>
          <w:szCs w:val="22"/>
        </w:rPr>
        <w:t>Steepest Descent</w:t>
      </w:r>
    </w:p>
    <w:p w:rsidR="00D229F2" w:rsidRPr="004903FB" w:rsidRDefault="00D229F2">
      <w:pPr>
        <w:ind w:left="720"/>
        <w:rPr>
          <w:sz w:val="22"/>
          <w:szCs w:val="22"/>
        </w:rPr>
      </w:pPr>
    </w:p>
    <w:p w:rsidR="00D229F2" w:rsidRPr="004903FB" w:rsidRDefault="009925FF">
      <w:pPr>
        <w:ind w:left="720"/>
        <w:rPr>
          <w:sz w:val="22"/>
          <w:szCs w:val="22"/>
        </w:rPr>
      </w:pPr>
      <w:r w:rsidRPr="009925FF">
        <w:rPr>
          <w:noProof/>
          <w:sz w:val="22"/>
          <w:szCs w:val="22"/>
        </w:rPr>
        <w:pict>
          <v:shape id="_x0000_s1048" type="#_x0000_t75" style="position:absolute;left:0;text-align:left;margin-left:0;margin-top:0;width:214pt;height:28pt;z-index:251660800" o:allowincell="f">
            <v:imagedata r:id="rId24" o:title=""/>
            <w10:wrap type="topAndBottom"/>
          </v:shape>
          <o:OLEObject Type="Embed" ProgID="Equation.3" ShapeID="_x0000_s1048" DrawAspect="Content" ObjectID="_1414611507" r:id="rId25"/>
        </w:pict>
      </w:r>
      <w:r w:rsidR="00D229F2" w:rsidRPr="004903FB">
        <w:rPr>
          <w:sz w:val="22"/>
          <w:szCs w:val="22"/>
        </w:rPr>
        <w:t xml:space="preserve">w(t+1) = w(t) + </w:t>
      </w:r>
      <w:r w:rsidR="00AA3432">
        <w:rPr>
          <w:rFonts w:ascii="Cambria Math" w:hAnsi="Cambria Math"/>
          <w:sz w:val="22"/>
          <w:szCs w:val="22"/>
        </w:rPr>
        <w:t>η</w:t>
      </w:r>
      <w:r w:rsidR="00AA3432">
        <w:rPr>
          <w:rFonts w:ascii="Symbol" w:hAnsi="Symbol"/>
          <w:sz w:val="22"/>
          <w:szCs w:val="22"/>
        </w:rPr>
        <w:t></w:t>
      </w:r>
      <w:r w:rsidR="00D229F2" w:rsidRPr="004903FB">
        <w:rPr>
          <w:sz w:val="22"/>
          <w:szCs w:val="22"/>
        </w:rPr>
        <w:t xml:space="preserve"> </w:t>
      </w:r>
      <w:proofErr w:type="spellStart"/>
      <w:r w:rsidR="00D229F2" w:rsidRPr="004903FB">
        <w:rPr>
          <w:sz w:val="22"/>
          <w:szCs w:val="22"/>
        </w:rPr>
        <w:t>r</w:t>
      </w:r>
      <w:r w:rsidR="00D229F2" w:rsidRPr="004903FB">
        <w:rPr>
          <w:sz w:val="22"/>
          <w:szCs w:val="22"/>
          <w:vertAlign w:val="subscript"/>
        </w:rPr>
        <w:t>xd</w:t>
      </w:r>
      <w:proofErr w:type="spellEnd"/>
      <w:r w:rsidR="00D229F2" w:rsidRPr="004903FB">
        <w:rPr>
          <w:sz w:val="22"/>
          <w:szCs w:val="22"/>
        </w:rPr>
        <w:t xml:space="preserve"> – R</w:t>
      </w:r>
      <w:r w:rsidR="00D229F2" w:rsidRPr="004903FB">
        <w:rPr>
          <w:sz w:val="22"/>
          <w:szCs w:val="22"/>
          <w:vertAlign w:val="subscript"/>
        </w:rPr>
        <w:t>x</w:t>
      </w:r>
      <w:r w:rsidR="00D229F2" w:rsidRPr="004903FB">
        <w:rPr>
          <w:sz w:val="22"/>
          <w:szCs w:val="22"/>
        </w:rPr>
        <w:t xml:space="preserve"> w(t))</w:t>
      </w:r>
      <w:r w:rsidR="00AA3432">
        <w:rPr>
          <w:sz w:val="22"/>
          <w:szCs w:val="22"/>
        </w:rPr>
        <w:tab/>
      </w:r>
      <w:r w:rsidR="00AA3432">
        <w:rPr>
          <w:sz w:val="22"/>
          <w:szCs w:val="22"/>
        </w:rPr>
        <w:tab/>
      </w:r>
      <w:r w:rsidR="00AA3432">
        <w:rPr>
          <w:sz w:val="22"/>
          <w:szCs w:val="22"/>
        </w:rPr>
        <w:tab/>
      </w:r>
      <w:r w:rsidR="00AA3432">
        <w:rPr>
          <w:sz w:val="22"/>
          <w:szCs w:val="22"/>
        </w:rPr>
        <w:tab/>
      </w:r>
      <w:r w:rsidR="00AA3432">
        <w:rPr>
          <w:sz w:val="22"/>
          <w:szCs w:val="22"/>
        </w:rPr>
        <w:tab/>
      </w:r>
      <w:r w:rsidR="00AA3432">
        <w:rPr>
          <w:sz w:val="22"/>
          <w:szCs w:val="22"/>
        </w:rPr>
        <w:tab/>
        <w:t>(6.1.1.2</w:t>
      </w:r>
      <w:r w:rsidR="001255C7" w:rsidRPr="004903FB">
        <w:rPr>
          <w:sz w:val="22"/>
          <w:szCs w:val="22"/>
        </w:rPr>
        <w:t>)</w:t>
      </w:r>
    </w:p>
    <w:p w:rsidR="00D229F2" w:rsidRPr="004903FB" w:rsidRDefault="00D229F2">
      <w:pPr>
        <w:ind w:left="720"/>
        <w:rPr>
          <w:sz w:val="22"/>
          <w:szCs w:val="22"/>
        </w:rPr>
      </w:pPr>
    </w:p>
    <w:p w:rsidR="00261A9D" w:rsidRPr="004903FB" w:rsidRDefault="00261A9D" w:rsidP="00261A9D">
      <w:pPr>
        <w:rPr>
          <w:sz w:val="22"/>
          <w:szCs w:val="22"/>
        </w:rPr>
      </w:pPr>
      <w:r w:rsidRPr="004903FB">
        <w:rPr>
          <w:sz w:val="22"/>
          <w:szCs w:val="22"/>
        </w:rPr>
        <w:t>In the method of steepest descent, all the training data is used at the same time (packed into R</w:t>
      </w:r>
      <w:r w:rsidRPr="004903FB">
        <w:rPr>
          <w:sz w:val="22"/>
          <w:szCs w:val="22"/>
          <w:vertAlign w:val="subscript"/>
        </w:rPr>
        <w:t>x</w:t>
      </w:r>
      <w:r w:rsidRPr="004903FB">
        <w:rPr>
          <w:sz w:val="22"/>
          <w:szCs w:val="22"/>
        </w:rPr>
        <w:tab/>
        <w:t xml:space="preserve">and </w:t>
      </w:r>
      <w:proofErr w:type="spellStart"/>
      <w:r w:rsidRPr="004903FB">
        <w:rPr>
          <w:sz w:val="22"/>
          <w:szCs w:val="22"/>
        </w:rPr>
        <w:t>r</w:t>
      </w:r>
      <w:r w:rsidRPr="004903FB">
        <w:rPr>
          <w:sz w:val="22"/>
          <w:szCs w:val="22"/>
          <w:vertAlign w:val="subscript"/>
        </w:rPr>
        <w:t>xd</w:t>
      </w:r>
      <w:proofErr w:type="spellEnd"/>
      <w:r w:rsidRPr="004903FB">
        <w:rPr>
          <w:sz w:val="22"/>
          <w:szCs w:val="22"/>
        </w:rPr>
        <w:t xml:space="preserve">) to update every single weight. This can involve a large memory requirement and can be computationally expensive. </w:t>
      </w:r>
    </w:p>
    <w:p w:rsidR="00261A9D" w:rsidRPr="00600F17" w:rsidRDefault="00261A9D">
      <w:pPr>
        <w:ind w:left="720"/>
        <w:rPr>
          <w:b/>
          <w:sz w:val="22"/>
          <w:szCs w:val="22"/>
        </w:rPr>
      </w:pPr>
    </w:p>
    <w:p w:rsidR="00D229F2" w:rsidRPr="00600F17" w:rsidRDefault="009925FF">
      <w:pPr>
        <w:ind w:firstLine="720"/>
        <w:rPr>
          <w:b/>
          <w:sz w:val="22"/>
          <w:szCs w:val="22"/>
        </w:rPr>
      </w:pPr>
      <w:r w:rsidRPr="009925FF">
        <w:rPr>
          <w:b/>
          <w:noProof/>
          <w:sz w:val="22"/>
          <w:szCs w:val="22"/>
        </w:rPr>
        <w:pict>
          <v:shape id="_x0000_s1049" type="#_x0000_t75" style="position:absolute;left:0;text-align:left;margin-left:25.2pt;margin-top:21.2pt;width:193pt;height:18pt;z-index:251661824" o:allowincell="f">
            <v:imagedata r:id="rId26" o:title=""/>
            <w10:wrap type="topAndBottom"/>
          </v:shape>
          <o:OLEObject Type="Embed" ProgID="Equation.3" ShapeID="_x0000_s1049" DrawAspect="Content" ObjectID="_1414611508" r:id="rId27"/>
        </w:pict>
      </w:r>
      <w:r w:rsidR="00D229F2" w:rsidRPr="00600F17">
        <w:rPr>
          <w:b/>
          <w:sz w:val="22"/>
          <w:szCs w:val="22"/>
        </w:rPr>
        <w:t>b) L</w:t>
      </w:r>
      <w:r w:rsidR="00261A9D" w:rsidRPr="00600F17">
        <w:rPr>
          <w:b/>
          <w:sz w:val="22"/>
          <w:szCs w:val="22"/>
        </w:rPr>
        <w:t xml:space="preserve">east </w:t>
      </w:r>
      <w:r w:rsidR="00D229F2" w:rsidRPr="00600F17">
        <w:rPr>
          <w:b/>
          <w:sz w:val="22"/>
          <w:szCs w:val="22"/>
        </w:rPr>
        <w:t>M</w:t>
      </w:r>
      <w:r w:rsidR="00261A9D" w:rsidRPr="00600F17">
        <w:rPr>
          <w:b/>
          <w:sz w:val="22"/>
          <w:szCs w:val="22"/>
        </w:rPr>
        <w:t xml:space="preserve">ean </w:t>
      </w:r>
      <w:r w:rsidR="00D229F2" w:rsidRPr="00600F17">
        <w:rPr>
          <w:b/>
          <w:sz w:val="22"/>
          <w:szCs w:val="22"/>
        </w:rPr>
        <w:t>S</w:t>
      </w:r>
      <w:r w:rsidR="00261A9D" w:rsidRPr="00600F17">
        <w:rPr>
          <w:b/>
          <w:sz w:val="22"/>
          <w:szCs w:val="22"/>
        </w:rPr>
        <w:t>quare</w:t>
      </w:r>
      <w:r w:rsidR="00D229F2" w:rsidRPr="00600F17">
        <w:rPr>
          <w:b/>
          <w:sz w:val="22"/>
          <w:szCs w:val="22"/>
        </w:rPr>
        <w:t xml:space="preserve"> Rule</w:t>
      </w:r>
      <w:r w:rsidR="001255C7" w:rsidRPr="00600F17">
        <w:rPr>
          <w:b/>
          <w:sz w:val="22"/>
          <w:szCs w:val="22"/>
        </w:rPr>
        <w:tab/>
      </w:r>
    </w:p>
    <w:p w:rsidR="00D229F2" w:rsidRPr="004903FB" w:rsidRDefault="00D229F2">
      <w:pPr>
        <w:rPr>
          <w:sz w:val="22"/>
          <w:szCs w:val="22"/>
        </w:rPr>
      </w:pPr>
      <w:r w:rsidRPr="004903FB">
        <w:rPr>
          <w:sz w:val="22"/>
          <w:szCs w:val="22"/>
        </w:rPr>
        <w:t xml:space="preserve"> </w:t>
      </w:r>
      <w:r w:rsidR="00AA3432">
        <w:rPr>
          <w:sz w:val="22"/>
          <w:szCs w:val="22"/>
        </w:rPr>
        <w:tab/>
      </w:r>
      <w:r w:rsidR="00AA3432">
        <w:rPr>
          <w:sz w:val="22"/>
          <w:szCs w:val="22"/>
        </w:rPr>
        <w:tab/>
      </w:r>
      <w:r w:rsidR="00AA3432">
        <w:rPr>
          <w:sz w:val="22"/>
          <w:szCs w:val="22"/>
        </w:rPr>
        <w:tab/>
      </w:r>
      <w:r w:rsidR="00AA3432">
        <w:rPr>
          <w:sz w:val="22"/>
          <w:szCs w:val="22"/>
        </w:rPr>
        <w:tab/>
      </w:r>
      <w:r w:rsidR="00AA3432">
        <w:rPr>
          <w:sz w:val="22"/>
          <w:szCs w:val="22"/>
        </w:rPr>
        <w:tab/>
      </w:r>
      <w:r w:rsidR="00AA3432">
        <w:rPr>
          <w:sz w:val="22"/>
          <w:szCs w:val="22"/>
        </w:rPr>
        <w:tab/>
      </w:r>
      <w:r w:rsidR="00AA3432">
        <w:rPr>
          <w:sz w:val="22"/>
          <w:szCs w:val="22"/>
        </w:rPr>
        <w:tab/>
      </w:r>
      <w:r w:rsidR="00AA3432">
        <w:rPr>
          <w:sz w:val="22"/>
          <w:szCs w:val="22"/>
        </w:rPr>
        <w:tab/>
      </w:r>
      <w:r w:rsidR="00AA3432">
        <w:rPr>
          <w:sz w:val="22"/>
          <w:szCs w:val="22"/>
        </w:rPr>
        <w:tab/>
      </w:r>
      <w:r w:rsidR="00AA3432">
        <w:rPr>
          <w:sz w:val="22"/>
          <w:szCs w:val="22"/>
        </w:rPr>
        <w:tab/>
        <w:t>(6.1.1.3</w:t>
      </w:r>
      <w:r w:rsidR="001255C7" w:rsidRPr="004903FB">
        <w:rPr>
          <w:sz w:val="22"/>
          <w:szCs w:val="22"/>
        </w:rPr>
        <w:t>)</w:t>
      </w:r>
    </w:p>
    <w:p w:rsidR="00D229F2" w:rsidRPr="004903FB" w:rsidRDefault="00D229F2">
      <w:pPr>
        <w:rPr>
          <w:sz w:val="22"/>
          <w:szCs w:val="22"/>
        </w:rPr>
      </w:pPr>
      <w:r w:rsidRPr="004903FB">
        <w:rPr>
          <w:sz w:val="22"/>
          <w:szCs w:val="22"/>
        </w:rPr>
        <w:tab/>
        <w:t xml:space="preserve">Also called the Delta Rule, </w:t>
      </w:r>
      <w:proofErr w:type="spellStart"/>
      <w:r w:rsidRPr="004903FB">
        <w:rPr>
          <w:sz w:val="22"/>
          <w:szCs w:val="22"/>
        </w:rPr>
        <w:t>Widrow</w:t>
      </w:r>
      <w:proofErr w:type="spellEnd"/>
      <w:r w:rsidRPr="004903FB">
        <w:rPr>
          <w:sz w:val="22"/>
          <w:szCs w:val="22"/>
        </w:rPr>
        <w:t>-Hoff Rule.</w:t>
      </w:r>
    </w:p>
    <w:p w:rsidR="001255C7" w:rsidRPr="004903FB" w:rsidRDefault="001255C7">
      <w:pPr>
        <w:rPr>
          <w:sz w:val="22"/>
          <w:szCs w:val="22"/>
        </w:rPr>
      </w:pPr>
    </w:p>
    <w:p w:rsidR="001255C7" w:rsidRPr="004903FB" w:rsidRDefault="001255C7">
      <w:pPr>
        <w:rPr>
          <w:sz w:val="22"/>
          <w:szCs w:val="22"/>
        </w:rPr>
      </w:pPr>
      <w:r w:rsidRPr="004903FB">
        <w:rPr>
          <w:sz w:val="22"/>
          <w:szCs w:val="22"/>
        </w:rPr>
        <w:t>Note that the key difference between the steepest descent rule above (eqn. (</w:t>
      </w:r>
      <w:r w:rsidR="00AA3432">
        <w:rPr>
          <w:sz w:val="22"/>
          <w:szCs w:val="22"/>
        </w:rPr>
        <w:t>6.1.1.2</w:t>
      </w:r>
      <w:r w:rsidRPr="004903FB">
        <w:rPr>
          <w:sz w:val="22"/>
          <w:szCs w:val="22"/>
        </w:rPr>
        <w:t>)) and the delta rule (eqn. (</w:t>
      </w:r>
      <w:r w:rsidR="00AA3432">
        <w:rPr>
          <w:sz w:val="22"/>
          <w:szCs w:val="22"/>
        </w:rPr>
        <w:t>6.1.1.3</w:t>
      </w:r>
      <w:r w:rsidRPr="004903FB">
        <w:rPr>
          <w:sz w:val="22"/>
          <w:szCs w:val="22"/>
        </w:rPr>
        <w:t>)) is the absence of summation over all training patterns in the latter.</w:t>
      </w:r>
    </w:p>
    <w:p w:rsidR="001255C7" w:rsidRPr="004903FB" w:rsidRDefault="001255C7">
      <w:pPr>
        <w:rPr>
          <w:sz w:val="22"/>
          <w:szCs w:val="22"/>
        </w:rPr>
      </w:pPr>
    </w:p>
    <w:p w:rsidR="00D229F2" w:rsidRPr="004903FB" w:rsidRDefault="00D229F2">
      <w:pPr>
        <w:rPr>
          <w:sz w:val="22"/>
          <w:szCs w:val="22"/>
        </w:rPr>
      </w:pPr>
      <w:r w:rsidRPr="004903FB">
        <w:rPr>
          <w:sz w:val="22"/>
          <w:szCs w:val="22"/>
        </w:rPr>
        <w:t>In this case the weight vector does not smoothly converge on the final solution. Instead, it performs a random walk around the final solution and c</w:t>
      </w:r>
      <w:r w:rsidR="001255C7" w:rsidRPr="004903FB">
        <w:rPr>
          <w:sz w:val="22"/>
          <w:szCs w:val="22"/>
        </w:rPr>
        <w:t>onverges only in a least square</w:t>
      </w:r>
      <w:r w:rsidRPr="004903FB">
        <w:rPr>
          <w:sz w:val="22"/>
          <w:szCs w:val="22"/>
        </w:rPr>
        <w:t xml:space="preserve"> sense.</w:t>
      </w:r>
    </w:p>
    <w:p w:rsidR="00D229F2" w:rsidRPr="004903FB" w:rsidRDefault="00D229F2">
      <w:pPr>
        <w:rPr>
          <w:sz w:val="22"/>
          <w:szCs w:val="22"/>
        </w:rPr>
      </w:pPr>
      <w:r w:rsidRPr="004903FB">
        <w:rPr>
          <w:sz w:val="22"/>
          <w:szCs w:val="22"/>
        </w:rPr>
        <w:tab/>
      </w:r>
    </w:p>
    <w:p w:rsidR="00D229F2" w:rsidRDefault="00D229F2">
      <w:pPr>
        <w:rPr>
          <w:b/>
          <w:sz w:val="22"/>
          <w:szCs w:val="22"/>
        </w:rPr>
      </w:pPr>
      <w:r w:rsidRPr="004903FB">
        <w:rPr>
          <w:b/>
          <w:sz w:val="22"/>
          <w:szCs w:val="22"/>
        </w:rPr>
        <w:t>Issues:</w:t>
      </w:r>
    </w:p>
    <w:p w:rsidR="00600F17" w:rsidRPr="004903FB" w:rsidRDefault="00600F17">
      <w:pPr>
        <w:rPr>
          <w:b/>
          <w:sz w:val="22"/>
          <w:szCs w:val="22"/>
        </w:rPr>
      </w:pPr>
    </w:p>
    <w:p w:rsidR="00D229F2" w:rsidRPr="00600F17" w:rsidRDefault="00D229F2">
      <w:pPr>
        <w:numPr>
          <w:ilvl w:val="0"/>
          <w:numId w:val="6"/>
        </w:numPr>
        <w:rPr>
          <w:b/>
          <w:sz w:val="22"/>
          <w:szCs w:val="22"/>
        </w:rPr>
      </w:pPr>
      <w:r w:rsidRPr="00600F17">
        <w:rPr>
          <w:b/>
          <w:sz w:val="22"/>
          <w:szCs w:val="22"/>
        </w:rPr>
        <w:t>Convergence</w:t>
      </w:r>
    </w:p>
    <w:p w:rsidR="00600F17" w:rsidRPr="004903FB" w:rsidRDefault="00600F17" w:rsidP="00600F17">
      <w:pPr>
        <w:rPr>
          <w:sz w:val="22"/>
          <w:szCs w:val="22"/>
        </w:rPr>
      </w:pPr>
    </w:p>
    <w:p w:rsidR="00D229F2" w:rsidRDefault="00D229F2">
      <w:pPr>
        <w:ind w:firstLine="360"/>
        <w:rPr>
          <w:sz w:val="22"/>
          <w:szCs w:val="22"/>
        </w:rPr>
      </w:pPr>
      <w:r w:rsidRPr="004903FB">
        <w:rPr>
          <w:sz w:val="22"/>
          <w:szCs w:val="22"/>
        </w:rPr>
        <w:t>1a. Shape of Error function, E (Single minimum for quadratic Error function)</w:t>
      </w:r>
    </w:p>
    <w:p w:rsidR="00DB3271" w:rsidRPr="004903FB" w:rsidRDefault="00DB3271">
      <w:pPr>
        <w:ind w:firstLine="360"/>
        <w:rPr>
          <w:sz w:val="22"/>
          <w:szCs w:val="22"/>
        </w:rPr>
      </w:pPr>
    </w:p>
    <w:p w:rsidR="001255C7" w:rsidRPr="004903FB" w:rsidRDefault="001255C7">
      <w:pPr>
        <w:ind w:firstLine="360"/>
        <w:rPr>
          <w:sz w:val="22"/>
          <w:szCs w:val="22"/>
        </w:rPr>
      </w:pPr>
      <w:r w:rsidRPr="004903FB">
        <w:rPr>
          <w:sz w:val="22"/>
          <w:szCs w:val="22"/>
        </w:rPr>
        <w:t>Note that the dominant term in the error function of eqn. (</w:t>
      </w:r>
      <w:r w:rsidR="00AA3432">
        <w:rPr>
          <w:sz w:val="22"/>
          <w:szCs w:val="22"/>
        </w:rPr>
        <w:t>6.1.1.1</w:t>
      </w:r>
      <w:r w:rsidRPr="004903FB">
        <w:rPr>
          <w:sz w:val="22"/>
          <w:szCs w:val="22"/>
        </w:rPr>
        <w:t>) is a quadratic form associated with the correlation matrix, R</w:t>
      </w:r>
      <w:r w:rsidRPr="004903FB">
        <w:rPr>
          <w:sz w:val="22"/>
          <w:szCs w:val="22"/>
          <w:vertAlign w:val="subscript"/>
        </w:rPr>
        <w:t>x</w:t>
      </w:r>
      <w:r w:rsidRPr="004903FB">
        <w:rPr>
          <w:sz w:val="22"/>
          <w:szCs w:val="22"/>
        </w:rPr>
        <w:t>.</w:t>
      </w:r>
    </w:p>
    <w:p w:rsidR="00D229F2" w:rsidRPr="004903FB" w:rsidRDefault="00D229F2">
      <w:pPr>
        <w:ind w:firstLine="360"/>
        <w:rPr>
          <w:sz w:val="22"/>
          <w:szCs w:val="22"/>
        </w:rPr>
      </w:pPr>
      <w:r w:rsidRPr="004903FB">
        <w:rPr>
          <w:sz w:val="22"/>
          <w:szCs w:val="22"/>
        </w:rPr>
        <w:tab/>
      </w:r>
      <w:r w:rsidR="001255C7" w:rsidRPr="004903FB">
        <w:rPr>
          <w:sz w:val="22"/>
          <w:szCs w:val="22"/>
        </w:rPr>
        <w:t>Since</w:t>
      </w:r>
      <w:r w:rsidRPr="004903FB">
        <w:rPr>
          <w:sz w:val="22"/>
          <w:szCs w:val="22"/>
        </w:rPr>
        <w:t xml:space="preserve"> </w:t>
      </w:r>
      <w:r w:rsidR="001255C7" w:rsidRPr="004903FB">
        <w:rPr>
          <w:sz w:val="22"/>
          <w:szCs w:val="22"/>
        </w:rPr>
        <w:t>R</w:t>
      </w:r>
      <w:r w:rsidR="001255C7" w:rsidRPr="004903FB">
        <w:rPr>
          <w:sz w:val="22"/>
          <w:szCs w:val="22"/>
          <w:vertAlign w:val="subscript"/>
        </w:rPr>
        <w:t>x</w:t>
      </w:r>
      <w:r w:rsidR="001255C7" w:rsidRPr="004903FB">
        <w:rPr>
          <w:sz w:val="22"/>
          <w:szCs w:val="22"/>
        </w:rPr>
        <w:t xml:space="preserve"> is a positive definite matrix the error function always has a unique minimum. It also has real, positive </w:t>
      </w:r>
      <w:proofErr w:type="spellStart"/>
      <w:r w:rsidR="001255C7" w:rsidRPr="004903FB">
        <w:rPr>
          <w:sz w:val="22"/>
          <w:szCs w:val="22"/>
        </w:rPr>
        <w:t>eigenvalues</w:t>
      </w:r>
      <w:proofErr w:type="spellEnd"/>
      <w:r w:rsidR="001255C7" w:rsidRPr="004903FB">
        <w:rPr>
          <w:sz w:val="22"/>
          <w:szCs w:val="22"/>
        </w:rPr>
        <w:t xml:space="preserve"> (</w:t>
      </w:r>
      <w:proofErr w:type="spellStart"/>
      <w:r w:rsidR="00AA3432">
        <w:rPr>
          <w:rFonts w:ascii="Calibri" w:hAnsi="Calibri" w:cs="Calibri"/>
          <w:sz w:val="22"/>
          <w:szCs w:val="22"/>
        </w:rPr>
        <w:t>λ</w:t>
      </w:r>
      <w:r w:rsidR="001255C7" w:rsidRPr="004903FB">
        <w:rPr>
          <w:sz w:val="22"/>
          <w:szCs w:val="22"/>
          <w:vertAlign w:val="subscript"/>
        </w:rPr>
        <w:t>i</w:t>
      </w:r>
      <w:proofErr w:type="spellEnd"/>
      <w:r w:rsidR="001255C7" w:rsidRPr="004903FB">
        <w:rPr>
          <w:sz w:val="22"/>
          <w:szCs w:val="22"/>
        </w:rPr>
        <w:t>).</w:t>
      </w:r>
    </w:p>
    <w:p w:rsidR="001255C7" w:rsidRPr="004903FB" w:rsidRDefault="001255C7">
      <w:pPr>
        <w:ind w:firstLine="360"/>
        <w:rPr>
          <w:sz w:val="22"/>
          <w:szCs w:val="22"/>
        </w:rPr>
      </w:pPr>
    </w:p>
    <w:p w:rsidR="00D229F2" w:rsidRDefault="00D229F2">
      <w:pPr>
        <w:ind w:firstLine="360"/>
        <w:rPr>
          <w:sz w:val="22"/>
          <w:szCs w:val="22"/>
        </w:rPr>
      </w:pPr>
      <w:r w:rsidRPr="004903FB">
        <w:rPr>
          <w:sz w:val="22"/>
          <w:szCs w:val="22"/>
        </w:rPr>
        <w:t xml:space="preserve">1b.  Effect of </w:t>
      </w:r>
      <w:proofErr w:type="spellStart"/>
      <w:r w:rsidRPr="004903FB">
        <w:rPr>
          <w:sz w:val="22"/>
          <w:szCs w:val="22"/>
        </w:rPr>
        <w:t>eigenvalues</w:t>
      </w:r>
      <w:proofErr w:type="spellEnd"/>
      <w:r w:rsidRPr="004903FB">
        <w:rPr>
          <w:sz w:val="22"/>
          <w:szCs w:val="22"/>
        </w:rPr>
        <w:t xml:space="preserve"> of correlation matrix</w:t>
      </w:r>
    </w:p>
    <w:p w:rsidR="00DB3271" w:rsidRDefault="00DB3271">
      <w:pPr>
        <w:ind w:firstLine="360"/>
        <w:rPr>
          <w:sz w:val="22"/>
          <w:szCs w:val="22"/>
        </w:rPr>
      </w:pPr>
    </w:p>
    <w:p w:rsidR="001255C7" w:rsidRPr="004903FB" w:rsidRDefault="00D229F2">
      <w:pPr>
        <w:ind w:firstLine="360"/>
        <w:rPr>
          <w:sz w:val="22"/>
          <w:szCs w:val="22"/>
        </w:rPr>
      </w:pPr>
      <w:r w:rsidRPr="004903FB">
        <w:rPr>
          <w:sz w:val="22"/>
          <w:szCs w:val="22"/>
        </w:rPr>
        <w:tab/>
        <w:t xml:space="preserve">Condition number: </w:t>
      </w:r>
      <w:proofErr w:type="spellStart"/>
      <w:r w:rsidR="00AA3432">
        <w:rPr>
          <w:rFonts w:ascii="Calibri" w:hAnsi="Calibri" w:cs="Calibri"/>
          <w:sz w:val="22"/>
          <w:szCs w:val="22"/>
        </w:rPr>
        <w:t>λ</w:t>
      </w:r>
      <w:r w:rsidR="001255C7" w:rsidRPr="004903FB">
        <w:rPr>
          <w:sz w:val="22"/>
          <w:szCs w:val="22"/>
          <w:vertAlign w:val="subscript"/>
        </w:rPr>
        <w:t>max</w:t>
      </w:r>
      <w:proofErr w:type="spellEnd"/>
      <w:r w:rsidR="001255C7" w:rsidRPr="004903FB">
        <w:rPr>
          <w:sz w:val="22"/>
          <w:szCs w:val="22"/>
        </w:rPr>
        <w:t xml:space="preserve">/ </w:t>
      </w:r>
      <w:proofErr w:type="spellStart"/>
      <w:r w:rsidR="00AA3432">
        <w:rPr>
          <w:rFonts w:ascii="Calibri" w:hAnsi="Calibri" w:cs="Calibri"/>
          <w:sz w:val="22"/>
          <w:szCs w:val="22"/>
        </w:rPr>
        <w:t>λ</w:t>
      </w:r>
      <w:r w:rsidR="001255C7" w:rsidRPr="004903FB">
        <w:rPr>
          <w:sz w:val="22"/>
          <w:szCs w:val="22"/>
          <w:vertAlign w:val="subscript"/>
        </w:rPr>
        <w:t>min</w:t>
      </w:r>
      <w:proofErr w:type="spellEnd"/>
      <w:r w:rsidR="001255C7" w:rsidRPr="004903FB">
        <w:rPr>
          <w:sz w:val="22"/>
          <w:szCs w:val="22"/>
        </w:rPr>
        <w:t xml:space="preserve"> </w:t>
      </w:r>
    </w:p>
    <w:p w:rsidR="001255C7" w:rsidRPr="004903FB" w:rsidRDefault="001255C7" w:rsidP="001255C7">
      <w:pPr>
        <w:ind w:firstLine="720"/>
        <w:rPr>
          <w:sz w:val="22"/>
          <w:szCs w:val="22"/>
        </w:rPr>
      </w:pPr>
      <w:r w:rsidRPr="004903FB">
        <w:rPr>
          <w:sz w:val="22"/>
          <w:szCs w:val="22"/>
        </w:rPr>
        <w:t xml:space="preserve">where </w:t>
      </w:r>
      <w:proofErr w:type="spellStart"/>
      <w:r w:rsidR="00AA3432">
        <w:rPr>
          <w:rFonts w:ascii="Calibri" w:hAnsi="Calibri" w:cs="Calibri"/>
          <w:sz w:val="22"/>
          <w:szCs w:val="22"/>
        </w:rPr>
        <w:t>λ</w:t>
      </w:r>
      <w:r w:rsidRPr="004903FB">
        <w:rPr>
          <w:sz w:val="22"/>
          <w:szCs w:val="22"/>
          <w:vertAlign w:val="subscript"/>
        </w:rPr>
        <w:t>max</w:t>
      </w:r>
      <w:proofErr w:type="spellEnd"/>
      <w:r w:rsidRPr="004903FB">
        <w:rPr>
          <w:sz w:val="22"/>
          <w:szCs w:val="22"/>
        </w:rPr>
        <w:t xml:space="preserve">  is the largest </w:t>
      </w:r>
      <w:proofErr w:type="spellStart"/>
      <w:r w:rsidRPr="004903FB">
        <w:rPr>
          <w:sz w:val="22"/>
          <w:szCs w:val="22"/>
        </w:rPr>
        <w:t>eigenvalue</w:t>
      </w:r>
      <w:proofErr w:type="spellEnd"/>
      <w:r w:rsidRPr="004903FB">
        <w:rPr>
          <w:sz w:val="22"/>
          <w:szCs w:val="22"/>
        </w:rPr>
        <w:t xml:space="preserve"> and  </w:t>
      </w:r>
      <w:proofErr w:type="spellStart"/>
      <w:r w:rsidR="00AA3432">
        <w:rPr>
          <w:rFonts w:ascii="Calibri" w:hAnsi="Calibri" w:cs="Calibri"/>
          <w:sz w:val="22"/>
          <w:szCs w:val="22"/>
        </w:rPr>
        <w:t>λ</w:t>
      </w:r>
      <w:r w:rsidRPr="004903FB">
        <w:rPr>
          <w:sz w:val="22"/>
          <w:szCs w:val="22"/>
          <w:vertAlign w:val="subscript"/>
        </w:rPr>
        <w:t>min</w:t>
      </w:r>
      <w:proofErr w:type="spellEnd"/>
      <w:r w:rsidRPr="004903FB">
        <w:rPr>
          <w:sz w:val="22"/>
          <w:szCs w:val="22"/>
        </w:rPr>
        <w:t xml:space="preserve">  is the smallest </w:t>
      </w:r>
      <w:proofErr w:type="spellStart"/>
      <w:r w:rsidRPr="004903FB">
        <w:rPr>
          <w:sz w:val="22"/>
          <w:szCs w:val="22"/>
        </w:rPr>
        <w:t>eigenvalue</w:t>
      </w:r>
      <w:proofErr w:type="spellEnd"/>
      <w:r w:rsidRPr="004903FB">
        <w:rPr>
          <w:sz w:val="22"/>
          <w:szCs w:val="22"/>
        </w:rPr>
        <w:t xml:space="preserve"> of the correlation matrix Rx.</w:t>
      </w:r>
    </w:p>
    <w:p w:rsidR="00D229F2" w:rsidRPr="004903FB" w:rsidRDefault="001255C7" w:rsidP="001255C7">
      <w:pPr>
        <w:ind w:firstLine="720"/>
        <w:rPr>
          <w:sz w:val="22"/>
          <w:szCs w:val="22"/>
        </w:rPr>
      </w:pPr>
      <w:r w:rsidRPr="004903FB">
        <w:rPr>
          <w:sz w:val="22"/>
          <w:szCs w:val="22"/>
        </w:rPr>
        <w:t xml:space="preserve">Slows down the descent over the error function if the condition number </w:t>
      </w:r>
      <w:r w:rsidR="00D229F2" w:rsidRPr="004903FB">
        <w:rPr>
          <w:sz w:val="22"/>
          <w:szCs w:val="22"/>
        </w:rPr>
        <w:t>is too large</w:t>
      </w:r>
    </w:p>
    <w:p w:rsidR="001255C7" w:rsidRPr="004903FB" w:rsidRDefault="001255C7">
      <w:pPr>
        <w:ind w:firstLine="360"/>
        <w:rPr>
          <w:sz w:val="22"/>
          <w:szCs w:val="22"/>
        </w:rPr>
      </w:pPr>
    </w:p>
    <w:p w:rsidR="00D229F2" w:rsidRDefault="00D229F2">
      <w:pPr>
        <w:numPr>
          <w:ilvl w:val="0"/>
          <w:numId w:val="6"/>
        </w:numPr>
        <w:rPr>
          <w:b/>
          <w:sz w:val="22"/>
          <w:szCs w:val="22"/>
        </w:rPr>
      </w:pPr>
      <w:r w:rsidRPr="00600F17">
        <w:rPr>
          <w:b/>
          <w:sz w:val="22"/>
          <w:szCs w:val="22"/>
        </w:rPr>
        <w:t xml:space="preserve">The need to choose  </w:t>
      </w:r>
      <w:r w:rsidR="00AA3432" w:rsidRPr="00600F17">
        <w:rPr>
          <w:rFonts w:ascii="Cambria Math" w:hAnsi="Cambria Math"/>
          <w:b/>
          <w:sz w:val="22"/>
          <w:szCs w:val="22"/>
        </w:rPr>
        <w:t>η</w:t>
      </w:r>
      <w:r w:rsidRPr="00600F17">
        <w:rPr>
          <w:b/>
          <w:sz w:val="22"/>
          <w:szCs w:val="22"/>
        </w:rPr>
        <w:t xml:space="preserve">. </w:t>
      </w:r>
    </w:p>
    <w:p w:rsidR="00600F17" w:rsidRPr="00600F17" w:rsidRDefault="00600F17" w:rsidP="00600F17">
      <w:pPr>
        <w:ind w:left="360"/>
        <w:rPr>
          <w:b/>
          <w:sz w:val="22"/>
          <w:szCs w:val="22"/>
        </w:rPr>
      </w:pPr>
    </w:p>
    <w:p w:rsidR="00D229F2" w:rsidRPr="004903FB" w:rsidRDefault="00D229F2">
      <w:pPr>
        <w:ind w:left="720"/>
        <w:rPr>
          <w:sz w:val="22"/>
          <w:szCs w:val="22"/>
        </w:rPr>
      </w:pPr>
      <w:r w:rsidRPr="004903FB">
        <w:rPr>
          <w:sz w:val="22"/>
          <w:szCs w:val="22"/>
        </w:rPr>
        <w:t xml:space="preserve">Large  </w:t>
      </w:r>
      <w:r w:rsidR="00AA3432">
        <w:rPr>
          <w:rFonts w:ascii="Cambria Math" w:hAnsi="Cambria Math"/>
          <w:sz w:val="22"/>
          <w:szCs w:val="22"/>
        </w:rPr>
        <w:t>η</w:t>
      </w:r>
      <w:r w:rsidRPr="004903FB">
        <w:rPr>
          <w:noProof/>
          <w:sz w:val="22"/>
          <w:szCs w:val="22"/>
        </w:rPr>
        <w:sym w:font="Wingdings" w:char="F0E8"/>
      </w:r>
      <w:r w:rsidRPr="004903FB">
        <w:rPr>
          <w:sz w:val="22"/>
          <w:szCs w:val="22"/>
        </w:rPr>
        <w:t xml:space="preserve"> oscillations, instability</w:t>
      </w:r>
    </w:p>
    <w:p w:rsidR="00600F17" w:rsidRDefault="00600F17">
      <w:pPr>
        <w:ind w:left="720"/>
        <w:rPr>
          <w:sz w:val="22"/>
          <w:szCs w:val="22"/>
        </w:rPr>
      </w:pPr>
    </w:p>
    <w:p w:rsidR="00D229F2" w:rsidRPr="004903FB" w:rsidRDefault="00D229F2">
      <w:pPr>
        <w:ind w:left="720"/>
        <w:rPr>
          <w:sz w:val="22"/>
          <w:szCs w:val="22"/>
        </w:rPr>
      </w:pPr>
      <w:r w:rsidRPr="004903FB">
        <w:rPr>
          <w:sz w:val="22"/>
          <w:szCs w:val="22"/>
        </w:rPr>
        <w:t xml:space="preserve">Small  </w:t>
      </w:r>
      <w:r w:rsidR="00AA3432">
        <w:rPr>
          <w:rFonts w:ascii="Cambria Math" w:hAnsi="Cambria Math"/>
          <w:sz w:val="22"/>
          <w:szCs w:val="22"/>
        </w:rPr>
        <w:t>η</w:t>
      </w:r>
      <w:r w:rsidRPr="004903FB">
        <w:rPr>
          <w:noProof/>
          <w:sz w:val="22"/>
          <w:szCs w:val="22"/>
        </w:rPr>
        <w:sym w:font="Wingdings" w:char="F0E8"/>
      </w:r>
      <w:r w:rsidRPr="004903FB">
        <w:rPr>
          <w:sz w:val="22"/>
          <w:szCs w:val="22"/>
        </w:rPr>
        <w:t xml:space="preserve"> slow convergence</w:t>
      </w:r>
    </w:p>
    <w:p w:rsidR="00D229F2" w:rsidRPr="004903FB" w:rsidRDefault="00D229F2">
      <w:pPr>
        <w:rPr>
          <w:sz w:val="22"/>
          <w:szCs w:val="22"/>
        </w:rPr>
      </w:pPr>
    </w:p>
    <w:p w:rsidR="00D229F2" w:rsidRPr="004903FB" w:rsidRDefault="00D229F2">
      <w:pPr>
        <w:rPr>
          <w:sz w:val="22"/>
          <w:szCs w:val="22"/>
        </w:rPr>
      </w:pPr>
      <w:r w:rsidRPr="004903FB">
        <w:rPr>
          <w:sz w:val="22"/>
          <w:szCs w:val="22"/>
        </w:rPr>
        <w:tab/>
        <w:t>Bounds</w:t>
      </w:r>
      <w:r w:rsidR="001255C7" w:rsidRPr="004903FB">
        <w:rPr>
          <w:sz w:val="22"/>
          <w:szCs w:val="22"/>
        </w:rPr>
        <w:t xml:space="preserve"> over the learning rate, </w:t>
      </w:r>
      <w:r w:rsidR="00AA3432">
        <w:rPr>
          <w:rFonts w:ascii="Cambria Math" w:hAnsi="Cambria Math"/>
          <w:sz w:val="22"/>
          <w:szCs w:val="22"/>
        </w:rPr>
        <w:t>η</w:t>
      </w:r>
      <w:r w:rsidRPr="004903FB">
        <w:rPr>
          <w:sz w:val="22"/>
          <w:szCs w:val="22"/>
        </w:rPr>
        <w:t>:</w:t>
      </w:r>
    </w:p>
    <w:p w:rsidR="00D229F2" w:rsidRPr="004903FB" w:rsidRDefault="00D229F2">
      <w:pPr>
        <w:rPr>
          <w:sz w:val="22"/>
          <w:szCs w:val="22"/>
        </w:rPr>
      </w:pPr>
      <w:r w:rsidRPr="004903FB">
        <w:rPr>
          <w:sz w:val="22"/>
          <w:szCs w:val="22"/>
        </w:rPr>
        <w:tab/>
      </w:r>
      <w:r w:rsidRPr="004903FB">
        <w:rPr>
          <w:sz w:val="22"/>
          <w:szCs w:val="22"/>
        </w:rPr>
        <w:tab/>
        <w:t xml:space="preserve">0 &lt; </w:t>
      </w:r>
      <w:r w:rsidR="00AA3432">
        <w:rPr>
          <w:rFonts w:ascii="Cambria Math" w:hAnsi="Cambria Math"/>
          <w:sz w:val="22"/>
          <w:szCs w:val="22"/>
        </w:rPr>
        <w:t>η</w:t>
      </w:r>
      <w:r w:rsidRPr="004903FB">
        <w:rPr>
          <w:sz w:val="22"/>
          <w:szCs w:val="22"/>
        </w:rPr>
        <w:t>&lt; 2/(</w:t>
      </w:r>
      <w:r w:rsidR="00AA3432" w:rsidRPr="00AA3432">
        <w:rPr>
          <w:rFonts w:ascii="Cambria Math" w:hAnsi="Cambria Math"/>
          <w:sz w:val="22"/>
          <w:szCs w:val="22"/>
        </w:rPr>
        <w:t xml:space="preserve"> </w:t>
      </w:r>
      <w:r w:rsidR="00AA3432">
        <w:rPr>
          <w:rFonts w:ascii="Cambria Math" w:hAnsi="Cambria Math"/>
          <w:sz w:val="22"/>
          <w:szCs w:val="22"/>
        </w:rPr>
        <w:t>η</w:t>
      </w:r>
      <w:r w:rsidR="00AA3432" w:rsidRPr="004903FB">
        <w:rPr>
          <w:sz w:val="22"/>
          <w:szCs w:val="22"/>
          <w:vertAlign w:val="subscript"/>
        </w:rPr>
        <w:t xml:space="preserve"> </w:t>
      </w:r>
      <w:r w:rsidR="001255C7" w:rsidRPr="004903FB">
        <w:rPr>
          <w:sz w:val="22"/>
          <w:szCs w:val="22"/>
          <w:vertAlign w:val="subscript"/>
        </w:rPr>
        <w:t>max</w:t>
      </w:r>
      <w:r w:rsidR="001255C7" w:rsidRPr="004903FB">
        <w:rPr>
          <w:sz w:val="22"/>
          <w:szCs w:val="22"/>
        </w:rPr>
        <w:t xml:space="preserve"> </w:t>
      </w:r>
      <w:r w:rsidRPr="004903FB">
        <w:rPr>
          <w:sz w:val="22"/>
          <w:szCs w:val="22"/>
        </w:rPr>
        <w:t xml:space="preserve">) </w:t>
      </w:r>
    </w:p>
    <w:p w:rsidR="00D229F2" w:rsidRPr="004903FB" w:rsidRDefault="00D229F2">
      <w:pPr>
        <w:rPr>
          <w:sz w:val="22"/>
          <w:szCs w:val="22"/>
        </w:rPr>
      </w:pPr>
    </w:p>
    <w:p w:rsidR="00D229F2" w:rsidRDefault="00D229F2">
      <w:pPr>
        <w:rPr>
          <w:sz w:val="22"/>
          <w:szCs w:val="22"/>
        </w:rPr>
      </w:pPr>
      <w:r w:rsidRPr="004903FB">
        <w:rPr>
          <w:sz w:val="22"/>
          <w:szCs w:val="22"/>
        </w:rPr>
        <w:t xml:space="preserve">Proof: </w:t>
      </w:r>
    </w:p>
    <w:p w:rsidR="007621F8" w:rsidRPr="004903FB" w:rsidRDefault="007621F8">
      <w:pPr>
        <w:rPr>
          <w:sz w:val="22"/>
          <w:szCs w:val="22"/>
        </w:rPr>
      </w:pPr>
    </w:p>
    <w:p w:rsidR="00D229F2" w:rsidRDefault="00D229F2">
      <w:pPr>
        <w:rPr>
          <w:sz w:val="22"/>
          <w:szCs w:val="22"/>
        </w:rPr>
      </w:pPr>
      <w:r w:rsidRPr="004903FB">
        <w:rPr>
          <w:sz w:val="22"/>
          <w:szCs w:val="22"/>
        </w:rPr>
        <w:t>R</w:t>
      </w:r>
      <w:r w:rsidRPr="004903FB">
        <w:rPr>
          <w:sz w:val="22"/>
          <w:szCs w:val="22"/>
          <w:vertAlign w:val="subscript"/>
        </w:rPr>
        <w:t>x</w:t>
      </w:r>
      <w:r w:rsidRPr="004903FB">
        <w:rPr>
          <w:sz w:val="22"/>
          <w:szCs w:val="22"/>
        </w:rPr>
        <w:t xml:space="preserve"> = (X</w:t>
      </w:r>
      <w:r w:rsidRPr="004903FB">
        <w:rPr>
          <w:sz w:val="22"/>
          <w:szCs w:val="22"/>
          <w:vertAlign w:val="superscript"/>
        </w:rPr>
        <w:t>T</w:t>
      </w:r>
      <w:r w:rsidRPr="004903FB">
        <w:rPr>
          <w:sz w:val="22"/>
          <w:szCs w:val="22"/>
        </w:rPr>
        <w:t>X)</w:t>
      </w:r>
      <w:r w:rsidRPr="004903FB">
        <w:rPr>
          <w:sz w:val="22"/>
          <w:szCs w:val="22"/>
        </w:rPr>
        <w:tab/>
      </w:r>
      <w:r w:rsidRPr="004903FB">
        <w:rPr>
          <w:sz w:val="22"/>
          <w:szCs w:val="22"/>
        </w:rPr>
        <w:tab/>
        <w:t>correlation matrix</w:t>
      </w:r>
    </w:p>
    <w:p w:rsidR="00DB3271" w:rsidRDefault="00DB3271">
      <w:pPr>
        <w:rPr>
          <w:sz w:val="22"/>
          <w:szCs w:val="22"/>
        </w:rPr>
      </w:pPr>
    </w:p>
    <w:p w:rsidR="00D229F2" w:rsidRDefault="00D229F2">
      <w:pPr>
        <w:rPr>
          <w:sz w:val="22"/>
          <w:szCs w:val="22"/>
        </w:rPr>
      </w:pPr>
      <w:proofErr w:type="spellStart"/>
      <w:r w:rsidRPr="004903FB">
        <w:rPr>
          <w:sz w:val="22"/>
          <w:szCs w:val="22"/>
        </w:rPr>
        <w:t>r</w:t>
      </w:r>
      <w:r w:rsidRPr="004903FB">
        <w:rPr>
          <w:sz w:val="22"/>
          <w:szCs w:val="22"/>
          <w:vertAlign w:val="subscript"/>
        </w:rPr>
        <w:t>xd</w:t>
      </w:r>
      <w:proofErr w:type="spellEnd"/>
      <w:r w:rsidRPr="004903FB">
        <w:rPr>
          <w:sz w:val="22"/>
          <w:szCs w:val="22"/>
        </w:rPr>
        <w:t xml:space="preserve"> = </w:t>
      </w:r>
      <w:proofErr w:type="spellStart"/>
      <w:r w:rsidRPr="004903FB">
        <w:rPr>
          <w:sz w:val="22"/>
          <w:szCs w:val="22"/>
        </w:rPr>
        <w:t>X</w:t>
      </w:r>
      <w:r w:rsidRPr="004903FB">
        <w:rPr>
          <w:sz w:val="22"/>
          <w:szCs w:val="22"/>
          <w:vertAlign w:val="superscript"/>
        </w:rPr>
        <w:t>T</w:t>
      </w:r>
      <w:r w:rsidRPr="004903FB">
        <w:rPr>
          <w:sz w:val="22"/>
          <w:szCs w:val="22"/>
        </w:rPr>
        <w:t>d</w:t>
      </w:r>
      <w:proofErr w:type="spellEnd"/>
      <w:r w:rsidRPr="004903FB">
        <w:rPr>
          <w:sz w:val="22"/>
          <w:szCs w:val="22"/>
        </w:rPr>
        <w:tab/>
      </w:r>
      <w:r w:rsidRPr="004903FB">
        <w:rPr>
          <w:sz w:val="22"/>
          <w:szCs w:val="22"/>
        </w:rPr>
        <w:tab/>
        <w:t>cross-correlation matrix</w:t>
      </w:r>
    </w:p>
    <w:p w:rsidR="00DB3271" w:rsidRPr="004903FB" w:rsidRDefault="00DB3271">
      <w:pPr>
        <w:rPr>
          <w:sz w:val="22"/>
          <w:szCs w:val="22"/>
        </w:rPr>
      </w:pPr>
    </w:p>
    <w:p w:rsidR="00D229F2" w:rsidRPr="004903FB" w:rsidRDefault="00D229F2">
      <w:pPr>
        <w:rPr>
          <w:sz w:val="22"/>
          <w:szCs w:val="22"/>
        </w:rPr>
      </w:pPr>
      <w:r w:rsidRPr="004903FB">
        <w:rPr>
          <w:sz w:val="22"/>
          <w:szCs w:val="22"/>
        </w:rPr>
        <w:t xml:space="preserve"> (X</w:t>
      </w:r>
      <w:r w:rsidRPr="004903FB">
        <w:rPr>
          <w:sz w:val="22"/>
          <w:szCs w:val="22"/>
          <w:vertAlign w:val="superscript"/>
        </w:rPr>
        <w:t>T</w:t>
      </w:r>
      <w:r w:rsidRPr="004903FB">
        <w:rPr>
          <w:sz w:val="22"/>
          <w:szCs w:val="22"/>
        </w:rPr>
        <w:t>X)</w:t>
      </w:r>
      <w:r w:rsidRPr="004903FB">
        <w:rPr>
          <w:sz w:val="22"/>
          <w:szCs w:val="22"/>
          <w:vertAlign w:val="superscript"/>
        </w:rPr>
        <w:t>-1</w:t>
      </w:r>
      <w:r w:rsidRPr="004903FB">
        <w:rPr>
          <w:sz w:val="22"/>
          <w:szCs w:val="22"/>
        </w:rPr>
        <w:tab/>
      </w:r>
      <w:r w:rsidRPr="004903FB">
        <w:rPr>
          <w:sz w:val="22"/>
          <w:szCs w:val="22"/>
        </w:rPr>
        <w:tab/>
        <w:t>pseudo-inverse</w:t>
      </w:r>
    </w:p>
    <w:p w:rsidR="00D229F2" w:rsidRPr="004903FB" w:rsidRDefault="00D229F2">
      <w:pPr>
        <w:rPr>
          <w:sz w:val="22"/>
          <w:szCs w:val="22"/>
        </w:rPr>
      </w:pPr>
      <w:r w:rsidRPr="004903FB">
        <w:rPr>
          <w:sz w:val="22"/>
          <w:szCs w:val="22"/>
        </w:rPr>
        <w:t xml:space="preserve"> E =(1/2) (</w:t>
      </w:r>
      <w:r w:rsidR="009925FF" w:rsidRPr="009925FF">
        <w:rPr>
          <w:noProof/>
          <w:sz w:val="22"/>
          <w:szCs w:val="22"/>
        </w:rPr>
        <w:pict>
          <v:shape id="_x0000_s1051" type="#_x0000_t75" style="position:absolute;margin-left:0;margin-top:0;width:9pt;height:17pt;z-index:251662848;mso-position-horizontal-relative:text;mso-position-vertical-relative:text" o:allowincell="f">
            <v:imagedata r:id="rId13" o:title=""/>
            <w10:wrap type="topAndBottom"/>
          </v:shape>
          <o:OLEObject Type="Embed" ProgID="Equation.3" ShapeID="_x0000_s1051" DrawAspect="Content" ObjectID="_1414611509" r:id="rId28"/>
        </w:pict>
      </w:r>
      <w:r w:rsidRPr="004903FB">
        <w:rPr>
          <w:sz w:val="22"/>
          <w:szCs w:val="22"/>
        </w:rPr>
        <w:t>d-XW)</w:t>
      </w:r>
      <w:r w:rsidRPr="004903FB">
        <w:rPr>
          <w:sz w:val="22"/>
          <w:szCs w:val="22"/>
          <w:vertAlign w:val="superscript"/>
        </w:rPr>
        <w:t>T</w:t>
      </w:r>
      <w:r w:rsidRPr="004903FB">
        <w:rPr>
          <w:sz w:val="22"/>
          <w:szCs w:val="22"/>
        </w:rPr>
        <w:t>(d-XW) = (1/2)</w:t>
      </w:r>
      <w:proofErr w:type="spellStart"/>
      <w:r w:rsidRPr="004903FB">
        <w:rPr>
          <w:sz w:val="22"/>
          <w:szCs w:val="22"/>
        </w:rPr>
        <w:t>d</w:t>
      </w:r>
      <w:r w:rsidRPr="004903FB">
        <w:rPr>
          <w:sz w:val="22"/>
          <w:szCs w:val="22"/>
          <w:vertAlign w:val="superscript"/>
        </w:rPr>
        <w:t>T</w:t>
      </w:r>
      <w:r w:rsidRPr="004903FB">
        <w:rPr>
          <w:sz w:val="22"/>
          <w:szCs w:val="22"/>
        </w:rPr>
        <w:t>d</w:t>
      </w:r>
      <w:proofErr w:type="spellEnd"/>
      <w:r w:rsidRPr="004903FB">
        <w:rPr>
          <w:sz w:val="22"/>
          <w:szCs w:val="22"/>
        </w:rPr>
        <w:t xml:space="preserve"> – (</w:t>
      </w:r>
      <w:proofErr w:type="spellStart"/>
      <w:r w:rsidRPr="004903FB">
        <w:rPr>
          <w:sz w:val="22"/>
          <w:szCs w:val="22"/>
        </w:rPr>
        <w:t>X</w:t>
      </w:r>
      <w:r w:rsidRPr="004903FB">
        <w:rPr>
          <w:sz w:val="22"/>
          <w:szCs w:val="22"/>
          <w:vertAlign w:val="superscript"/>
        </w:rPr>
        <w:t>T</w:t>
      </w:r>
      <w:r w:rsidRPr="004903FB">
        <w:rPr>
          <w:sz w:val="22"/>
          <w:szCs w:val="22"/>
        </w:rPr>
        <w:t>d</w:t>
      </w:r>
      <w:proofErr w:type="spellEnd"/>
      <w:r w:rsidRPr="004903FB">
        <w:rPr>
          <w:sz w:val="22"/>
          <w:szCs w:val="22"/>
        </w:rPr>
        <w:t>)</w:t>
      </w:r>
      <w:proofErr w:type="spellStart"/>
      <w:r w:rsidRPr="004903FB">
        <w:rPr>
          <w:sz w:val="22"/>
          <w:szCs w:val="22"/>
          <w:vertAlign w:val="superscript"/>
        </w:rPr>
        <w:t>T</w:t>
      </w:r>
      <w:r w:rsidRPr="004903FB">
        <w:rPr>
          <w:sz w:val="22"/>
          <w:szCs w:val="22"/>
        </w:rPr>
        <w:t>w</w:t>
      </w:r>
      <w:proofErr w:type="spellEnd"/>
      <w:r w:rsidRPr="004903FB">
        <w:rPr>
          <w:sz w:val="22"/>
          <w:szCs w:val="22"/>
        </w:rPr>
        <w:t xml:space="preserve"> + (1/2) </w:t>
      </w:r>
      <w:proofErr w:type="spellStart"/>
      <w:r w:rsidRPr="004903FB">
        <w:rPr>
          <w:sz w:val="22"/>
          <w:szCs w:val="22"/>
        </w:rPr>
        <w:t>w</w:t>
      </w:r>
      <w:r w:rsidRPr="004903FB">
        <w:rPr>
          <w:sz w:val="22"/>
          <w:szCs w:val="22"/>
          <w:vertAlign w:val="superscript"/>
        </w:rPr>
        <w:t>T</w:t>
      </w:r>
      <w:proofErr w:type="spellEnd"/>
      <w:r w:rsidRPr="004903FB">
        <w:rPr>
          <w:sz w:val="22"/>
          <w:szCs w:val="22"/>
        </w:rPr>
        <w:t>(X</w:t>
      </w:r>
      <w:r w:rsidRPr="004903FB">
        <w:rPr>
          <w:sz w:val="22"/>
          <w:szCs w:val="22"/>
          <w:vertAlign w:val="superscript"/>
        </w:rPr>
        <w:t>T</w:t>
      </w:r>
      <w:r w:rsidRPr="004903FB">
        <w:rPr>
          <w:sz w:val="22"/>
          <w:szCs w:val="22"/>
        </w:rPr>
        <w:t>X)w</w:t>
      </w:r>
    </w:p>
    <w:p w:rsidR="00D229F2" w:rsidRPr="004903FB" w:rsidRDefault="00D229F2">
      <w:pPr>
        <w:rPr>
          <w:sz w:val="22"/>
          <w:szCs w:val="22"/>
        </w:rPr>
      </w:pPr>
      <w:r w:rsidRPr="004903FB">
        <w:rPr>
          <w:sz w:val="22"/>
          <w:szCs w:val="22"/>
        </w:rPr>
        <w:tab/>
        <w:t xml:space="preserve">= (1/2) </w:t>
      </w:r>
      <w:proofErr w:type="spellStart"/>
      <w:r w:rsidRPr="004903FB">
        <w:rPr>
          <w:sz w:val="22"/>
          <w:szCs w:val="22"/>
        </w:rPr>
        <w:t>d</w:t>
      </w:r>
      <w:r w:rsidRPr="004903FB">
        <w:rPr>
          <w:sz w:val="22"/>
          <w:szCs w:val="22"/>
          <w:vertAlign w:val="superscript"/>
        </w:rPr>
        <w:t>T</w:t>
      </w:r>
      <w:r w:rsidRPr="004903FB">
        <w:rPr>
          <w:sz w:val="22"/>
          <w:szCs w:val="22"/>
        </w:rPr>
        <w:t>d</w:t>
      </w:r>
      <w:proofErr w:type="spellEnd"/>
      <w:r w:rsidRPr="004903FB">
        <w:rPr>
          <w:sz w:val="22"/>
          <w:szCs w:val="22"/>
        </w:rPr>
        <w:t xml:space="preserve"> – </w:t>
      </w:r>
      <w:proofErr w:type="spellStart"/>
      <w:r w:rsidRPr="004903FB">
        <w:rPr>
          <w:sz w:val="22"/>
          <w:szCs w:val="22"/>
        </w:rPr>
        <w:t>r</w:t>
      </w:r>
      <w:r w:rsidRPr="004903FB">
        <w:rPr>
          <w:sz w:val="22"/>
          <w:szCs w:val="22"/>
          <w:vertAlign w:val="superscript"/>
        </w:rPr>
        <w:t>T</w:t>
      </w:r>
      <w:r w:rsidRPr="004903FB">
        <w:rPr>
          <w:sz w:val="22"/>
          <w:szCs w:val="22"/>
          <w:vertAlign w:val="subscript"/>
        </w:rPr>
        <w:t>xd</w:t>
      </w:r>
      <w:proofErr w:type="spellEnd"/>
      <w:r w:rsidRPr="004903FB">
        <w:rPr>
          <w:sz w:val="22"/>
          <w:szCs w:val="22"/>
        </w:rPr>
        <w:t xml:space="preserve"> </w:t>
      </w:r>
      <w:r w:rsidR="007E7E90" w:rsidRPr="004903FB">
        <w:rPr>
          <w:sz w:val="22"/>
          <w:szCs w:val="22"/>
        </w:rPr>
        <w:t xml:space="preserve">w </w:t>
      </w:r>
      <w:r w:rsidRPr="004903FB">
        <w:rPr>
          <w:sz w:val="22"/>
          <w:szCs w:val="22"/>
        </w:rPr>
        <w:t xml:space="preserve">+(1/2) </w:t>
      </w:r>
      <w:proofErr w:type="spellStart"/>
      <w:r w:rsidRPr="004903FB">
        <w:rPr>
          <w:sz w:val="22"/>
          <w:szCs w:val="22"/>
        </w:rPr>
        <w:t>w</w:t>
      </w:r>
      <w:r w:rsidRPr="004903FB">
        <w:rPr>
          <w:sz w:val="22"/>
          <w:szCs w:val="22"/>
          <w:vertAlign w:val="superscript"/>
        </w:rPr>
        <w:t>T</w:t>
      </w:r>
      <w:proofErr w:type="spellEnd"/>
      <w:r w:rsidRPr="004903FB">
        <w:rPr>
          <w:sz w:val="22"/>
          <w:szCs w:val="22"/>
        </w:rPr>
        <w:t>( R</w:t>
      </w:r>
      <w:r w:rsidRPr="004903FB">
        <w:rPr>
          <w:sz w:val="22"/>
          <w:szCs w:val="22"/>
          <w:vertAlign w:val="subscript"/>
        </w:rPr>
        <w:t>x</w:t>
      </w:r>
      <w:r w:rsidRPr="004903FB">
        <w:rPr>
          <w:sz w:val="22"/>
          <w:szCs w:val="22"/>
        </w:rPr>
        <w:t>)w</w:t>
      </w:r>
    </w:p>
    <w:p w:rsidR="00600F17" w:rsidRDefault="00600F17">
      <w:pPr>
        <w:rPr>
          <w:sz w:val="22"/>
          <w:szCs w:val="22"/>
        </w:rPr>
      </w:pPr>
    </w:p>
    <w:p w:rsidR="00D229F2" w:rsidRPr="004903FB" w:rsidRDefault="00D229F2">
      <w:pPr>
        <w:rPr>
          <w:sz w:val="22"/>
          <w:szCs w:val="22"/>
        </w:rPr>
      </w:pPr>
      <w:r w:rsidRPr="004903FB">
        <w:rPr>
          <w:sz w:val="22"/>
          <w:szCs w:val="22"/>
        </w:rPr>
        <w:t>Final value of w, w* = R</w:t>
      </w:r>
      <w:r w:rsidR="007E7E90" w:rsidRPr="004903FB">
        <w:rPr>
          <w:sz w:val="22"/>
          <w:szCs w:val="22"/>
          <w:vertAlign w:val="subscript"/>
        </w:rPr>
        <w:t>x</w:t>
      </w:r>
      <w:r w:rsidRPr="004903FB">
        <w:rPr>
          <w:sz w:val="22"/>
          <w:szCs w:val="22"/>
          <w:vertAlign w:val="superscript"/>
        </w:rPr>
        <w:t>-1</w:t>
      </w:r>
      <w:r w:rsidRPr="004903FB">
        <w:rPr>
          <w:sz w:val="22"/>
          <w:szCs w:val="22"/>
        </w:rPr>
        <w:t xml:space="preserve"> </w:t>
      </w:r>
      <w:proofErr w:type="spellStart"/>
      <w:r w:rsidRPr="004903FB">
        <w:rPr>
          <w:sz w:val="22"/>
          <w:szCs w:val="22"/>
        </w:rPr>
        <w:t>r</w:t>
      </w:r>
      <w:r w:rsidRPr="004903FB">
        <w:rPr>
          <w:sz w:val="22"/>
          <w:szCs w:val="22"/>
          <w:vertAlign w:val="subscript"/>
        </w:rPr>
        <w:t>xd</w:t>
      </w:r>
      <w:proofErr w:type="spellEnd"/>
    </w:p>
    <w:p w:rsidR="00600F17" w:rsidRDefault="00600F17">
      <w:pPr>
        <w:rPr>
          <w:sz w:val="22"/>
          <w:szCs w:val="22"/>
        </w:rPr>
      </w:pPr>
    </w:p>
    <w:p w:rsidR="00D229F2" w:rsidRPr="004903FB" w:rsidRDefault="00D229F2">
      <w:pPr>
        <w:rPr>
          <w:sz w:val="22"/>
          <w:szCs w:val="22"/>
        </w:rPr>
      </w:pPr>
      <w:r w:rsidRPr="004903FB">
        <w:rPr>
          <w:sz w:val="22"/>
          <w:szCs w:val="22"/>
        </w:rPr>
        <w:t xml:space="preserve">E = </w:t>
      </w:r>
      <w:proofErr w:type="spellStart"/>
      <w:r w:rsidRPr="004903FB">
        <w:rPr>
          <w:sz w:val="22"/>
          <w:szCs w:val="22"/>
        </w:rPr>
        <w:t>Emin</w:t>
      </w:r>
      <w:proofErr w:type="spellEnd"/>
      <w:r w:rsidRPr="004903FB">
        <w:rPr>
          <w:sz w:val="22"/>
          <w:szCs w:val="22"/>
        </w:rPr>
        <w:t xml:space="preserve"> + (1/2)(w-w*)</w:t>
      </w:r>
      <w:r w:rsidRPr="004903FB">
        <w:rPr>
          <w:sz w:val="22"/>
          <w:szCs w:val="22"/>
          <w:vertAlign w:val="superscript"/>
        </w:rPr>
        <w:t>T</w:t>
      </w:r>
      <w:r w:rsidRPr="004903FB">
        <w:rPr>
          <w:sz w:val="22"/>
          <w:szCs w:val="22"/>
        </w:rPr>
        <w:t xml:space="preserve"> R</w:t>
      </w:r>
      <w:r w:rsidR="007E7E90" w:rsidRPr="004903FB">
        <w:rPr>
          <w:sz w:val="22"/>
          <w:szCs w:val="22"/>
          <w:vertAlign w:val="subscript"/>
        </w:rPr>
        <w:t>x</w:t>
      </w:r>
      <w:r w:rsidRPr="004903FB">
        <w:rPr>
          <w:sz w:val="22"/>
          <w:szCs w:val="22"/>
        </w:rPr>
        <w:t xml:space="preserve"> (w-w*)</w:t>
      </w:r>
    </w:p>
    <w:p w:rsidR="00D229F2" w:rsidRPr="004903FB" w:rsidRDefault="00D229F2">
      <w:pPr>
        <w:rPr>
          <w:sz w:val="22"/>
          <w:szCs w:val="22"/>
        </w:rPr>
      </w:pPr>
    </w:p>
    <w:p w:rsidR="00D229F2" w:rsidRPr="004903FB" w:rsidRDefault="00D229F2">
      <w:pPr>
        <w:rPr>
          <w:sz w:val="22"/>
          <w:szCs w:val="22"/>
        </w:rPr>
      </w:pPr>
      <w:r w:rsidRPr="004903FB">
        <w:rPr>
          <w:sz w:val="22"/>
          <w:szCs w:val="22"/>
        </w:rPr>
        <w:t>Grad( E) = R</w:t>
      </w:r>
      <w:r w:rsidR="007E7E90" w:rsidRPr="004903FB">
        <w:rPr>
          <w:sz w:val="22"/>
          <w:szCs w:val="22"/>
          <w:vertAlign w:val="subscript"/>
        </w:rPr>
        <w:t>x</w:t>
      </w:r>
      <w:r w:rsidRPr="004903FB">
        <w:rPr>
          <w:sz w:val="22"/>
          <w:szCs w:val="22"/>
        </w:rPr>
        <w:t>(w-w*)</w:t>
      </w:r>
    </w:p>
    <w:p w:rsidR="00D229F2" w:rsidRPr="004903FB" w:rsidRDefault="00D229F2">
      <w:pPr>
        <w:rPr>
          <w:sz w:val="22"/>
          <w:szCs w:val="22"/>
        </w:rPr>
      </w:pPr>
    </w:p>
    <w:p w:rsidR="00D229F2" w:rsidRPr="004903FB" w:rsidRDefault="00D229F2">
      <w:pPr>
        <w:rPr>
          <w:sz w:val="22"/>
          <w:szCs w:val="22"/>
        </w:rPr>
      </w:pPr>
      <w:r w:rsidRPr="004903FB">
        <w:rPr>
          <w:sz w:val="22"/>
          <w:szCs w:val="22"/>
        </w:rPr>
        <w:t>Delta w = -</w:t>
      </w:r>
      <w:r w:rsidR="00AA3432">
        <w:rPr>
          <w:rFonts w:ascii="Cambria Math" w:hAnsi="Cambria Math"/>
          <w:sz w:val="22"/>
          <w:szCs w:val="22"/>
        </w:rPr>
        <w:t>η</w:t>
      </w:r>
      <w:r w:rsidRPr="004903FB">
        <w:rPr>
          <w:sz w:val="22"/>
          <w:szCs w:val="22"/>
        </w:rPr>
        <w:t xml:space="preserve"> grad(E)</w:t>
      </w:r>
    </w:p>
    <w:p w:rsidR="00D229F2" w:rsidRPr="004903FB" w:rsidRDefault="00D229F2">
      <w:pPr>
        <w:rPr>
          <w:sz w:val="22"/>
          <w:szCs w:val="22"/>
        </w:rPr>
      </w:pPr>
      <w:r w:rsidRPr="004903FB">
        <w:rPr>
          <w:sz w:val="22"/>
          <w:szCs w:val="22"/>
        </w:rPr>
        <w:tab/>
        <w:t xml:space="preserve">= - </w:t>
      </w:r>
      <w:r w:rsidR="00AA3432">
        <w:rPr>
          <w:rFonts w:ascii="Cambria Math" w:hAnsi="Cambria Math"/>
          <w:sz w:val="22"/>
          <w:szCs w:val="22"/>
        </w:rPr>
        <w:t>η</w:t>
      </w:r>
      <w:r w:rsidR="00AA3432" w:rsidRPr="004903FB">
        <w:rPr>
          <w:sz w:val="22"/>
          <w:szCs w:val="22"/>
        </w:rPr>
        <w:t xml:space="preserve"> </w:t>
      </w:r>
      <w:r w:rsidRPr="004903FB">
        <w:rPr>
          <w:sz w:val="22"/>
          <w:szCs w:val="22"/>
        </w:rPr>
        <w:t xml:space="preserve">w(t+1) = w(t) - </w:t>
      </w:r>
      <w:r w:rsidR="00AA3432">
        <w:rPr>
          <w:rFonts w:ascii="Cambria Math" w:hAnsi="Cambria Math"/>
          <w:sz w:val="22"/>
          <w:szCs w:val="22"/>
        </w:rPr>
        <w:t>η</w:t>
      </w:r>
      <w:r w:rsidRPr="004903FB">
        <w:rPr>
          <w:sz w:val="22"/>
          <w:szCs w:val="22"/>
        </w:rPr>
        <w:t xml:space="preserve"> R</w:t>
      </w:r>
      <w:r w:rsidR="007E7E90" w:rsidRPr="004903FB">
        <w:rPr>
          <w:sz w:val="22"/>
          <w:szCs w:val="22"/>
          <w:vertAlign w:val="subscript"/>
        </w:rPr>
        <w:t>x</w:t>
      </w:r>
      <w:r w:rsidRPr="004903FB">
        <w:rPr>
          <w:sz w:val="22"/>
          <w:szCs w:val="22"/>
        </w:rPr>
        <w:t>(w(t)-w*)</w:t>
      </w:r>
    </w:p>
    <w:p w:rsidR="00D229F2" w:rsidRPr="004903FB" w:rsidRDefault="00D229F2">
      <w:pPr>
        <w:rPr>
          <w:sz w:val="22"/>
          <w:szCs w:val="22"/>
        </w:rPr>
      </w:pPr>
      <w:r w:rsidRPr="004903FB">
        <w:rPr>
          <w:sz w:val="22"/>
          <w:szCs w:val="22"/>
        </w:rPr>
        <w:t xml:space="preserve">w(t+1)-w* = (I- </w:t>
      </w:r>
      <w:r w:rsidR="00AA3432">
        <w:rPr>
          <w:rFonts w:ascii="Cambria Math" w:hAnsi="Cambria Math"/>
          <w:sz w:val="22"/>
          <w:szCs w:val="22"/>
        </w:rPr>
        <w:t>η</w:t>
      </w:r>
      <w:r w:rsidR="00AA3432" w:rsidRPr="004903FB">
        <w:rPr>
          <w:sz w:val="22"/>
          <w:szCs w:val="22"/>
        </w:rPr>
        <w:t xml:space="preserve"> </w:t>
      </w:r>
      <w:r w:rsidRPr="004903FB">
        <w:rPr>
          <w:sz w:val="22"/>
          <w:szCs w:val="22"/>
        </w:rPr>
        <w:t>R</w:t>
      </w:r>
      <w:r w:rsidR="007E7E90" w:rsidRPr="004903FB">
        <w:rPr>
          <w:sz w:val="22"/>
          <w:szCs w:val="22"/>
          <w:vertAlign w:val="subscript"/>
        </w:rPr>
        <w:t>x</w:t>
      </w:r>
      <w:r w:rsidRPr="004903FB">
        <w:rPr>
          <w:sz w:val="22"/>
          <w:szCs w:val="22"/>
        </w:rPr>
        <w:t>) (w(t) – w*)</w:t>
      </w:r>
    </w:p>
    <w:p w:rsidR="00D229F2" w:rsidRPr="004903FB" w:rsidRDefault="00D229F2">
      <w:pPr>
        <w:rPr>
          <w:sz w:val="22"/>
          <w:szCs w:val="22"/>
        </w:rPr>
      </w:pPr>
      <w:r w:rsidRPr="004903FB">
        <w:rPr>
          <w:sz w:val="22"/>
          <w:szCs w:val="22"/>
        </w:rPr>
        <w:t>Let, v(t) = (w(t) – w*)</w:t>
      </w:r>
    </w:p>
    <w:p w:rsidR="00D229F2" w:rsidRPr="004903FB" w:rsidRDefault="00D229F2">
      <w:pPr>
        <w:rPr>
          <w:sz w:val="22"/>
          <w:szCs w:val="22"/>
        </w:rPr>
      </w:pPr>
    </w:p>
    <w:p w:rsidR="00D229F2" w:rsidRPr="004903FB" w:rsidRDefault="00D229F2">
      <w:pPr>
        <w:rPr>
          <w:sz w:val="22"/>
          <w:szCs w:val="22"/>
        </w:rPr>
      </w:pPr>
      <w:r w:rsidRPr="004903FB">
        <w:rPr>
          <w:sz w:val="22"/>
          <w:szCs w:val="22"/>
        </w:rPr>
        <w:t xml:space="preserve">v(t+1) = (I- </w:t>
      </w:r>
      <w:r w:rsidR="00AA3432">
        <w:rPr>
          <w:rFonts w:ascii="Cambria Math" w:hAnsi="Cambria Math"/>
          <w:sz w:val="22"/>
          <w:szCs w:val="22"/>
        </w:rPr>
        <w:t>η</w:t>
      </w:r>
      <w:r w:rsidRPr="004903FB">
        <w:rPr>
          <w:sz w:val="22"/>
          <w:szCs w:val="22"/>
        </w:rPr>
        <w:t xml:space="preserve"> R</w:t>
      </w:r>
      <w:r w:rsidR="007E7E90" w:rsidRPr="004903FB">
        <w:rPr>
          <w:sz w:val="22"/>
          <w:szCs w:val="22"/>
          <w:vertAlign w:val="subscript"/>
        </w:rPr>
        <w:t>x</w:t>
      </w:r>
      <w:r w:rsidRPr="004903FB">
        <w:rPr>
          <w:sz w:val="22"/>
          <w:szCs w:val="22"/>
        </w:rPr>
        <w:t xml:space="preserve">) v(t) </w:t>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t>(6.1.1.4)</w:t>
      </w:r>
    </w:p>
    <w:p w:rsidR="00D229F2" w:rsidRPr="004903FB" w:rsidRDefault="00D229F2">
      <w:pPr>
        <w:rPr>
          <w:sz w:val="22"/>
          <w:szCs w:val="22"/>
        </w:rPr>
      </w:pPr>
    </w:p>
    <w:p w:rsidR="00D229F2" w:rsidRPr="004903FB" w:rsidRDefault="00D229F2">
      <w:pPr>
        <w:rPr>
          <w:sz w:val="22"/>
          <w:szCs w:val="22"/>
        </w:rPr>
      </w:pPr>
      <w:r w:rsidRPr="004903FB">
        <w:rPr>
          <w:sz w:val="22"/>
          <w:szCs w:val="22"/>
        </w:rPr>
        <w:t xml:space="preserve">Let v’ = </w:t>
      </w:r>
      <w:proofErr w:type="spellStart"/>
      <w:r w:rsidRPr="004903FB">
        <w:rPr>
          <w:sz w:val="22"/>
          <w:szCs w:val="22"/>
        </w:rPr>
        <w:t>Qv</w:t>
      </w:r>
      <w:proofErr w:type="spellEnd"/>
      <w:r w:rsidRPr="004903FB">
        <w:rPr>
          <w:sz w:val="22"/>
          <w:szCs w:val="22"/>
        </w:rPr>
        <w:t xml:space="preserve">, where Q is an orthogonal matrix that </w:t>
      </w:r>
      <w:proofErr w:type="spellStart"/>
      <w:r w:rsidRPr="004903FB">
        <w:rPr>
          <w:sz w:val="22"/>
          <w:szCs w:val="22"/>
        </w:rPr>
        <w:t>diagonalizes</w:t>
      </w:r>
      <w:proofErr w:type="spellEnd"/>
      <w:r w:rsidRPr="004903FB">
        <w:rPr>
          <w:sz w:val="22"/>
          <w:szCs w:val="22"/>
        </w:rPr>
        <w:t xml:space="preserve"> R</w:t>
      </w:r>
      <w:r w:rsidR="007E7E90" w:rsidRPr="004903FB">
        <w:rPr>
          <w:sz w:val="22"/>
          <w:szCs w:val="22"/>
          <w:vertAlign w:val="subscript"/>
        </w:rPr>
        <w:t>x</w:t>
      </w:r>
      <w:r w:rsidRPr="004903FB">
        <w:rPr>
          <w:sz w:val="22"/>
          <w:szCs w:val="22"/>
        </w:rPr>
        <w:t>.</w:t>
      </w:r>
    </w:p>
    <w:p w:rsidR="00D229F2" w:rsidRPr="004903FB" w:rsidRDefault="00D229F2">
      <w:pPr>
        <w:rPr>
          <w:sz w:val="22"/>
          <w:szCs w:val="22"/>
        </w:rPr>
      </w:pPr>
    </w:p>
    <w:p w:rsidR="00D229F2" w:rsidRPr="004903FB" w:rsidRDefault="007E7E90">
      <w:pPr>
        <w:rPr>
          <w:sz w:val="22"/>
          <w:szCs w:val="22"/>
        </w:rPr>
      </w:pPr>
      <w:r w:rsidRPr="004903FB">
        <w:rPr>
          <w:sz w:val="22"/>
          <w:szCs w:val="22"/>
        </w:rPr>
        <w:t>v’</w:t>
      </w:r>
      <w:r w:rsidR="00D229F2" w:rsidRPr="004903FB">
        <w:rPr>
          <w:sz w:val="22"/>
          <w:szCs w:val="22"/>
        </w:rPr>
        <w:t xml:space="preserve">(t+1) = (I- </w:t>
      </w:r>
      <w:r w:rsidR="00AA3432">
        <w:rPr>
          <w:rFonts w:ascii="Cambria Math" w:hAnsi="Cambria Math"/>
          <w:sz w:val="22"/>
          <w:szCs w:val="22"/>
        </w:rPr>
        <w:t>η</w:t>
      </w:r>
      <w:r w:rsidR="00D229F2" w:rsidRPr="004903FB">
        <w:rPr>
          <w:sz w:val="22"/>
          <w:szCs w:val="22"/>
        </w:rPr>
        <w:t xml:space="preserve"> D) v’(t) </w:t>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t>(6.1.1.5)</w:t>
      </w:r>
    </w:p>
    <w:p w:rsidR="00D229F2" w:rsidRPr="004903FB" w:rsidRDefault="007E7E90">
      <w:pPr>
        <w:rPr>
          <w:sz w:val="22"/>
          <w:szCs w:val="22"/>
        </w:rPr>
      </w:pPr>
      <w:r w:rsidRPr="004903FB">
        <w:rPr>
          <w:position w:val="-68"/>
          <w:sz w:val="22"/>
          <w:szCs w:val="22"/>
        </w:rPr>
        <w:object w:dxaOrig="2240" w:dyaOrig="1480">
          <v:shape id="_x0000_i1027" type="#_x0000_t75" style="width:112.1pt;height:74.05pt" o:ole="">
            <v:imagedata r:id="rId29" o:title=""/>
          </v:shape>
          <o:OLEObject Type="Embed" ProgID="Equation.DSMT4" ShapeID="_x0000_i1027" DrawAspect="Content" ObjectID="_1414611436" r:id="rId30"/>
        </w:object>
      </w:r>
    </w:p>
    <w:p w:rsidR="007E7E90" w:rsidRPr="004903FB" w:rsidRDefault="007E7E90">
      <w:pPr>
        <w:rPr>
          <w:sz w:val="22"/>
          <w:szCs w:val="22"/>
        </w:rPr>
      </w:pPr>
    </w:p>
    <w:p w:rsidR="007E7E90" w:rsidRPr="004903FB" w:rsidRDefault="007E7E90">
      <w:pPr>
        <w:rPr>
          <w:sz w:val="22"/>
          <w:szCs w:val="22"/>
        </w:rPr>
      </w:pPr>
      <w:r w:rsidRPr="004903FB">
        <w:rPr>
          <w:sz w:val="22"/>
          <w:szCs w:val="22"/>
        </w:rPr>
        <w:t>If we consider the individual components, v</w:t>
      </w:r>
      <w:r w:rsidRPr="004903FB">
        <w:rPr>
          <w:sz w:val="22"/>
          <w:szCs w:val="22"/>
          <w:vertAlign w:val="subscript"/>
        </w:rPr>
        <w:t>i</w:t>
      </w:r>
      <w:r w:rsidRPr="004903FB">
        <w:rPr>
          <w:sz w:val="22"/>
          <w:szCs w:val="22"/>
        </w:rPr>
        <w:t>, of eqn. (</w:t>
      </w:r>
      <w:r w:rsidR="0058010E">
        <w:rPr>
          <w:sz w:val="22"/>
          <w:szCs w:val="22"/>
        </w:rPr>
        <w:t>6.1.1.5</w:t>
      </w:r>
      <w:r w:rsidRPr="004903FB">
        <w:rPr>
          <w:sz w:val="22"/>
          <w:szCs w:val="22"/>
        </w:rPr>
        <w:t>) above,</w:t>
      </w:r>
    </w:p>
    <w:p w:rsidR="007E7E90" w:rsidRDefault="007E7E90">
      <w:pPr>
        <w:rPr>
          <w:sz w:val="22"/>
          <w:szCs w:val="22"/>
        </w:rPr>
      </w:pPr>
    </w:p>
    <w:p w:rsidR="007E7E90" w:rsidRPr="004903FB" w:rsidRDefault="007E7E90" w:rsidP="007E7E90">
      <w:pPr>
        <w:ind w:firstLine="720"/>
        <w:rPr>
          <w:sz w:val="22"/>
          <w:szCs w:val="22"/>
        </w:rPr>
      </w:pPr>
      <w:r w:rsidRPr="004903FB">
        <w:rPr>
          <w:position w:val="-12"/>
          <w:sz w:val="22"/>
          <w:szCs w:val="22"/>
        </w:rPr>
        <w:object w:dxaOrig="2180" w:dyaOrig="360">
          <v:shape id="_x0000_i1028" type="#_x0000_t75" style="width:108.7pt;height:18.35pt" o:ole="">
            <v:imagedata r:id="rId31" o:title=""/>
          </v:shape>
          <o:OLEObject Type="Embed" ProgID="Equation.DSMT4" ShapeID="_x0000_i1028" DrawAspect="Content" ObjectID="_1414611437" r:id="rId32"/>
        </w:object>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t>(6.1.1.6</w:t>
      </w:r>
      <w:r w:rsidRPr="004903FB">
        <w:rPr>
          <w:sz w:val="22"/>
          <w:szCs w:val="22"/>
        </w:rPr>
        <w:t>)</w:t>
      </w:r>
    </w:p>
    <w:p w:rsidR="007E7E90" w:rsidRPr="004903FB" w:rsidRDefault="007E7E90" w:rsidP="007E7E90">
      <w:pPr>
        <w:ind w:firstLine="720"/>
        <w:rPr>
          <w:sz w:val="22"/>
          <w:szCs w:val="22"/>
        </w:rPr>
      </w:pPr>
      <w:r w:rsidRPr="004903FB">
        <w:rPr>
          <w:sz w:val="22"/>
          <w:szCs w:val="22"/>
        </w:rPr>
        <w:t xml:space="preserve">The condition for stability of the last equation, is </w:t>
      </w:r>
    </w:p>
    <w:p w:rsidR="007E7E90" w:rsidRPr="004903FB" w:rsidRDefault="007E7E90" w:rsidP="007E7E90">
      <w:pPr>
        <w:ind w:firstLine="720"/>
        <w:rPr>
          <w:sz w:val="22"/>
          <w:szCs w:val="22"/>
        </w:rPr>
      </w:pPr>
    </w:p>
    <w:p w:rsidR="007E7E90" w:rsidRPr="004903FB" w:rsidRDefault="007E7E90">
      <w:pPr>
        <w:rPr>
          <w:sz w:val="22"/>
          <w:szCs w:val="22"/>
        </w:rPr>
      </w:pPr>
      <w:r w:rsidRPr="004903FB">
        <w:rPr>
          <w:position w:val="-12"/>
          <w:sz w:val="22"/>
          <w:szCs w:val="22"/>
        </w:rPr>
        <w:object w:dxaOrig="1100" w:dyaOrig="360">
          <v:shape id="_x0000_i1029" type="#_x0000_t75" style="width:55pt;height:18.35pt" o:ole="">
            <v:imagedata r:id="rId33" o:title=""/>
          </v:shape>
          <o:OLEObject Type="Embed" ProgID="Equation.DSMT4" ShapeID="_x0000_i1029" DrawAspect="Content" ObjectID="_1414611438" r:id="rId34"/>
        </w:object>
      </w:r>
      <w:r w:rsidR="00975A39" w:rsidRPr="004903FB">
        <w:rPr>
          <w:sz w:val="22"/>
          <w:szCs w:val="22"/>
        </w:rPr>
        <w:t>. Let us consider the two possible cases of this inequality.</w:t>
      </w:r>
    </w:p>
    <w:p w:rsidR="007E7E90" w:rsidRPr="004903FB" w:rsidRDefault="007E7E90" w:rsidP="00975A39">
      <w:pPr>
        <w:numPr>
          <w:ilvl w:val="0"/>
          <w:numId w:val="13"/>
        </w:numPr>
        <w:rPr>
          <w:sz w:val="22"/>
          <w:szCs w:val="22"/>
        </w:rPr>
      </w:pPr>
      <w:r w:rsidRPr="004903FB">
        <w:rPr>
          <w:position w:val="-12"/>
          <w:sz w:val="22"/>
          <w:szCs w:val="22"/>
        </w:rPr>
        <w:object w:dxaOrig="980" w:dyaOrig="360">
          <v:shape id="_x0000_i1030" type="#_x0000_t75" style="width:48.9pt;height:18.35pt" o:ole="">
            <v:imagedata r:id="rId35" o:title=""/>
          </v:shape>
          <o:OLEObject Type="Embed" ProgID="Equation.DSMT4" ShapeID="_x0000_i1030" DrawAspect="Content" ObjectID="_1414611439" r:id="rId36"/>
        </w:object>
      </w:r>
      <w:r w:rsidR="00975A39" w:rsidRPr="004903FB">
        <w:rPr>
          <w:sz w:val="22"/>
          <w:szCs w:val="22"/>
        </w:rPr>
        <w:sym w:font="Wingdings" w:char="F0E8"/>
      </w:r>
      <w:r w:rsidR="00975A39" w:rsidRPr="004903FB">
        <w:rPr>
          <w:sz w:val="22"/>
          <w:szCs w:val="22"/>
        </w:rPr>
        <w:t xml:space="preserve"> </w:t>
      </w:r>
      <w:r w:rsidR="00975A39" w:rsidRPr="004903FB">
        <w:rPr>
          <w:position w:val="-10"/>
          <w:sz w:val="22"/>
          <w:szCs w:val="22"/>
        </w:rPr>
        <w:object w:dxaOrig="560" w:dyaOrig="320">
          <v:shape id="_x0000_i1031" type="#_x0000_t75" style="width:27.85pt;height:16.3pt" o:ole="">
            <v:imagedata r:id="rId37" o:title=""/>
          </v:shape>
          <o:OLEObject Type="Embed" ProgID="Equation.DSMT4" ShapeID="_x0000_i1031" DrawAspect="Content" ObjectID="_1414611440" r:id="rId38"/>
        </w:object>
      </w:r>
      <w:r w:rsidR="00975A39" w:rsidRPr="004903FB">
        <w:rPr>
          <w:sz w:val="22"/>
          <w:szCs w:val="22"/>
        </w:rPr>
        <w:t>which is trivial.</w:t>
      </w:r>
    </w:p>
    <w:p w:rsidR="00975A39" w:rsidRPr="004903FB" w:rsidRDefault="00975A39" w:rsidP="00975A39">
      <w:pPr>
        <w:numPr>
          <w:ilvl w:val="0"/>
          <w:numId w:val="13"/>
        </w:numPr>
        <w:rPr>
          <w:sz w:val="22"/>
          <w:szCs w:val="22"/>
        </w:rPr>
      </w:pPr>
      <w:r w:rsidRPr="004903FB">
        <w:rPr>
          <w:position w:val="-12"/>
          <w:sz w:val="22"/>
          <w:szCs w:val="22"/>
        </w:rPr>
        <w:object w:dxaOrig="1280" w:dyaOrig="360">
          <v:shape id="_x0000_i1032" type="#_x0000_t75" style="width:63.85pt;height:18.35pt" o:ole="">
            <v:imagedata r:id="rId39" o:title=""/>
          </v:shape>
          <o:OLEObject Type="Embed" ProgID="Equation.DSMT4" ShapeID="_x0000_i1032" DrawAspect="Content" ObjectID="_1414611441" r:id="rId40"/>
        </w:object>
      </w:r>
      <w:r w:rsidRPr="004903FB">
        <w:rPr>
          <w:sz w:val="22"/>
          <w:szCs w:val="22"/>
        </w:rPr>
        <w:sym w:font="Wingdings" w:char="F0E8"/>
      </w:r>
      <w:r w:rsidRPr="004903FB">
        <w:rPr>
          <w:sz w:val="22"/>
          <w:szCs w:val="22"/>
        </w:rPr>
        <w:t xml:space="preserve"> </w:t>
      </w:r>
      <w:r w:rsidRPr="004903FB">
        <w:rPr>
          <w:position w:val="-12"/>
          <w:sz w:val="22"/>
          <w:szCs w:val="22"/>
        </w:rPr>
        <w:object w:dxaOrig="900" w:dyaOrig="360">
          <v:shape id="_x0000_i1033" type="#_x0000_t75" style="width:44.85pt;height:18.35pt" o:ole="">
            <v:imagedata r:id="rId41" o:title=""/>
          </v:shape>
          <o:OLEObject Type="Embed" ProgID="Equation.DSMT4" ShapeID="_x0000_i1033" DrawAspect="Content" ObjectID="_1414611442" r:id="rId42"/>
        </w:object>
      </w:r>
      <w:r w:rsidRPr="004903FB">
        <w:rPr>
          <w:sz w:val="22"/>
          <w:szCs w:val="22"/>
        </w:rPr>
        <w:t xml:space="preserve">for all </w:t>
      </w:r>
      <w:proofErr w:type="spellStart"/>
      <w:r w:rsidRPr="004903FB">
        <w:rPr>
          <w:sz w:val="22"/>
          <w:szCs w:val="22"/>
        </w:rPr>
        <w:t>i</w:t>
      </w:r>
      <w:proofErr w:type="spellEnd"/>
      <w:r w:rsidRPr="004903FB">
        <w:rPr>
          <w:sz w:val="22"/>
          <w:szCs w:val="22"/>
        </w:rPr>
        <w:t>.</w:t>
      </w:r>
    </w:p>
    <w:p w:rsidR="007E7E90" w:rsidRPr="004903FB" w:rsidRDefault="00975A39">
      <w:pPr>
        <w:rPr>
          <w:sz w:val="22"/>
          <w:szCs w:val="22"/>
        </w:rPr>
      </w:pPr>
      <w:r w:rsidRPr="004903FB">
        <w:rPr>
          <w:sz w:val="22"/>
          <w:szCs w:val="22"/>
        </w:rPr>
        <w:t>Therefore,</w:t>
      </w:r>
    </w:p>
    <w:p w:rsidR="00975A39" w:rsidRPr="004903FB" w:rsidRDefault="00975A39">
      <w:pPr>
        <w:rPr>
          <w:sz w:val="22"/>
          <w:szCs w:val="22"/>
        </w:rPr>
      </w:pPr>
    </w:p>
    <w:p w:rsidR="00975A39" w:rsidRPr="004903FB" w:rsidRDefault="00975A39">
      <w:pPr>
        <w:rPr>
          <w:sz w:val="22"/>
          <w:szCs w:val="22"/>
        </w:rPr>
      </w:pPr>
      <w:r w:rsidRPr="004903FB">
        <w:rPr>
          <w:position w:val="-12"/>
          <w:sz w:val="22"/>
          <w:szCs w:val="22"/>
        </w:rPr>
        <w:object w:dxaOrig="1100" w:dyaOrig="360">
          <v:shape id="_x0000_i1034" type="#_x0000_t75" style="width:55pt;height:18.35pt" o:ole="">
            <v:imagedata r:id="rId43" o:title=""/>
          </v:shape>
          <o:OLEObject Type="Embed" ProgID="Equation.DSMT4" ShapeID="_x0000_i1034" DrawAspect="Content" ObjectID="_1414611443" r:id="rId44"/>
        </w:object>
      </w:r>
    </w:p>
    <w:p w:rsidR="00D229F2" w:rsidRPr="004903FB" w:rsidRDefault="00D229F2">
      <w:pPr>
        <w:rPr>
          <w:sz w:val="22"/>
          <w:szCs w:val="22"/>
        </w:rPr>
      </w:pPr>
    </w:p>
    <w:p w:rsidR="00D229F2" w:rsidRPr="004903FB" w:rsidRDefault="00D229F2">
      <w:pPr>
        <w:rPr>
          <w:sz w:val="22"/>
          <w:szCs w:val="22"/>
        </w:rPr>
      </w:pPr>
    </w:p>
    <w:p w:rsidR="00D229F2" w:rsidRPr="00600F17" w:rsidRDefault="00D229F2">
      <w:pPr>
        <w:numPr>
          <w:ilvl w:val="0"/>
          <w:numId w:val="6"/>
        </w:numPr>
        <w:rPr>
          <w:b/>
          <w:sz w:val="22"/>
          <w:szCs w:val="22"/>
        </w:rPr>
      </w:pPr>
      <w:r w:rsidRPr="00600F17">
        <w:rPr>
          <w:b/>
          <w:sz w:val="22"/>
          <w:szCs w:val="22"/>
        </w:rPr>
        <w:lastRenderedPageBreak/>
        <w:t xml:space="preserve">The need to reduce </w:t>
      </w:r>
      <w:r w:rsidR="0058010E" w:rsidRPr="00600F17">
        <w:rPr>
          <w:rFonts w:ascii="Cambria Math" w:hAnsi="Cambria Math"/>
          <w:b/>
          <w:sz w:val="22"/>
          <w:szCs w:val="22"/>
        </w:rPr>
        <w:t>η</w:t>
      </w:r>
      <w:r w:rsidR="0058010E" w:rsidRPr="00600F17">
        <w:rPr>
          <w:b/>
          <w:sz w:val="22"/>
          <w:szCs w:val="22"/>
        </w:rPr>
        <w:t xml:space="preserve"> </w:t>
      </w:r>
      <w:r w:rsidRPr="00600F17">
        <w:rPr>
          <w:b/>
          <w:sz w:val="22"/>
          <w:szCs w:val="22"/>
        </w:rPr>
        <w:t>with time:</w:t>
      </w:r>
    </w:p>
    <w:p w:rsidR="00600F17" w:rsidRPr="004903FB" w:rsidRDefault="00600F17" w:rsidP="00600F17">
      <w:pPr>
        <w:ind w:left="360"/>
        <w:rPr>
          <w:sz w:val="22"/>
          <w:szCs w:val="22"/>
        </w:rPr>
      </w:pPr>
    </w:p>
    <w:p w:rsidR="00946561" w:rsidRPr="004903FB" w:rsidRDefault="00946561" w:rsidP="00946561">
      <w:pPr>
        <w:ind w:left="360"/>
        <w:rPr>
          <w:sz w:val="22"/>
          <w:szCs w:val="22"/>
        </w:rPr>
      </w:pPr>
      <w:r w:rsidRPr="004903FB">
        <w:rPr>
          <w:sz w:val="22"/>
          <w:szCs w:val="22"/>
        </w:rPr>
        <w:t xml:space="preserve">There are obvious tradeoffs between use of a large vs. small  </w:t>
      </w:r>
      <w:r w:rsidR="0058010E">
        <w:rPr>
          <w:rFonts w:ascii="Cambria Math" w:hAnsi="Cambria Math"/>
          <w:sz w:val="22"/>
          <w:szCs w:val="22"/>
        </w:rPr>
        <w:t>η</w:t>
      </w:r>
      <w:r w:rsidRPr="004903FB">
        <w:rPr>
          <w:sz w:val="22"/>
          <w:szCs w:val="22"/>
        </w:rPr>
        <w:t xml:space="preserve">. Large </w:t>
      </w:r>
      <w:r w:rsidR="0058010E">
        <w:rPr>
          <w:rFonts w:ascii="Cambria Math" w:hAnsi="Cambria Math"/>
          <w:sz w:val="22"/>
          <w:szCs w:val="22"/>
        </w:rPr>
        <w:t>η</w:t>
      </w:r>
      <w:r w:rsidR="0058010E" w:rsidRPr="004903FB">
        <w:rPr>
          <w:sz w:val="22"/>
          <w:szCs w:val="22"/>
        </w:rPr>
        <w:t xml:space="preserve"> </w:t>
      </w:r>
      <w:r w:rsidRPr="004903FB">
        <w:rPr>
          <w:sz w:val="22"/>
          <w:szCs w:val="22"/>
        </w:rPr>
        <w:t xml:space="preserve">speeds up learning but can be unstable. Small </w:t>
      </w:r>
      <w:r w:rsidR="0058010E">
        <w:rPr>
          <w:rFonts w:ascii="Cambria Math" w:hAnsi="Cambria Math"/>
          <w:sz w:val="22"/>
          <w:szCs w:val="22"/>
        </w:rPr>
        <w:t>η</w:t>
      </w:r>
      <w:r w:rsidRPr="004903FB">
        <w:rPr>
          <w:sz w:val="22"/>
          <w:szCs w:val="22"/>
        </w:rPr>
        <w:t xml:space="preserve"> is stable but results in slower learning.</w:t>
      </w:r>
    </w:p>
    <w:p w:rsidR="00D229F2" w:rsidRPr="004903FB" w:rsidRDefault="00D229F2">
      <w:pPr>
        <w:ind w:left="360"/>
        <w:rPr>
          <w:sz w:val="22"/>
          <w:szCs w:val="22"/>
        </w:rPr>
      </w:pPr>
      <w:r w:rsidRPr="004903FB">
        <w:rPr>
          <w:sz w:val="22"/>
          <w:szCs w:val="22"/>
        </w:rPr>
        <w:t>There</w:t>
      </w:r>
      <w:r w:rsidR="00946561" w:rsidRPr="004903FB">
        <w:rPr>
          <w:sz w:val="22"/>
          <w:szCs w:val="22"/>
        </w:rPr>
        <w:t xml:space="preserve">fore, it is desirable to begin with a large </w:t>
      </w:r>
      <w:r w:rsidR="0058010E">
        <w:rPr>
          <w:rFonts w:ascii="Cambria Math" w:hAnsi="Cambria Math"/>
          <w:sz w:val="22"/>
          <w:szCs w:val="22"/>
        </w:rPr>
        <w:t>η</w:t>
      </w:r>
      <w:r w:rsidR="0058010E" w:rsidRPr="004903FB">
        <w:rPr>
          <w:sz w:val="22"/>
          <w:szCs w:val="22"/>
        </w:rPr>
        <w:t xml:space="preserve"> </w:t>
      </w:r>
      <w:r w:rsidR="00946561" w:rsidRPr="004903FB">
        <w:rPr>
          <w:sz w:val="22"/>
          <w:szCs w:val="22"/>
        </w:rPr>
        <w:t xml:space="preserve">and </w:t>
      </w:r>
      <w:r w:rsidRPr="004903FB">
        <w:rPr>
          <w:sz w:val="22"/>
          <w:szCs w:val="22"/>
        </w:rPr>
        <w:t>reduce</w:t>
      </w:r>
      <w:r w:rsidR="00946561" w:rsidRPr="004903FB">
        <w:rPr>
          <w:sz w:val="22"/>
          <w:szCs w:val="22"/>
        </w:rPr>
        <w:t xml:space="preserve"> it</w:t>
      </w:r>
      <w:r w:rsidR="0058010E">
        <w:rPr>
          <w:sz w:val="22"/>
          <w:szCs w:val="22"/>
        </w:rPr>
        <w:t xml:space="preserve"> </w:t>
      </w:r>
      <w:r w:rsidRPr="004903FB">
        <w:rPr>
          <w:sz w:val="22"/>
          <w:szCs w:val="22"/>
        </w:rPr>
        <w:t>with time.</w:t>
      </w:r>
    </w:p>
    <w:p w:rsidR="00D229F2" w:rsidRPr="004903FB" w:rsidRDefault="00D229F2">
      <w:pPr>
        <w:ind w:left="360"/>
        <w:rPr>
          <w:sz w:val="22"/>
          <w:szCs w:val="22"/>
        </w:rPr>
      </w:pPr>
      <w:r w:rsidRPr="004903FB">
        <w:rPr>
          <w:sz w:val="22"/>
          <w:szCs w:val="22"/>
        </w:rPr>
        <w:t>Learning rate variation schedules:</w:t>
      </w:r>
    </w:p>
    <w:p w:rsidR="00D229F2" w:rsidRPr="004903FB" w:rsidRDefault="00D229F2">
      <w:pPr>
        <w:ind w:left="360"/>
        <w:rPr>
          <w:sz w:val="22"/>
          <w:szCs w:val="22"/>
        </w:rPr>
      </w:pPr>
    </w:p>
    <w:p w:rsidR="00D229F2" w:rsidRDefault="00D229F2">
      <w:pPr>
        <w:ind w:left="360"/>
        <w:rPr>
          <w:sz w:val="22"/>
          <w:szCs w:val="22"/>
        </w:rPr>
      </w:pPr>
      <w:r w:rsidRPr="004903FB">
        <w:rPr>
          <w:sz w:val="22"/>
          <w:szCs w:val="22"/>
        </w:rPr>
        <w:t xml:space="preserve">a) </w:t>
      </w:r>
      <w:r w:rsidR="0058010E">
        <w:rPr>
          <w:rFonts w:ascii="Cambria Math" w:hAnsi="Cambria Math"/>
          <w:sz w:val="22"/>
          <w:szCs w:val="22"/>
        </w:rPr>
        <w:t>η</w:t>
      </w:r>
      <w:r w:rsidRPr="004903FB">
        <w:rPr>
          <w:sz w:val="22"/>
          <w:szCs w:val="22"/>
        </w:rPr>
        <w:t xml:space="preserve"> = </w:t>
      </w:r>
      <w:proofErr w:type="spellStart"/>
      <w:r w:rsidRPr="004903FB">
        <w:rPr>
          <w:sz w:val="22"/>
          <w:szCs w:val="22"/>
        </w:rPr>
        <w:t>c/n</w:t>
      </w:r>
      <w:proofErr w:type="spellEnd"/>
      <w:r w:rsidRPr="004903FB">
        <w:rPr>
          <w:sz w:val="22"/>
          <w:szCs w:val="22"/>
        </w:rPr>
        <w:t>;</w:t>
      </w:r>
      <w:r w:rsidRPr="004903FB">
        <w:rPr>
          <w:sz w:val="22"/>
          <w:szCs w:val="22"/>
        </w:rPr>
        <w:tab/>
        <w:t xml:space="preserve">b) </w:t>
      </w:r>
      <w:r w:rsidR="0058010E">
        <w:rPr>
          <w:rFonts w:ascii="Cambria Math" w:hAnsi="Cambria Math"/>
          <w:sz w:val="22"/>
          <w:szCs w:val="22"/>
        </w:rPr>
        <w:t>η</w:t>
      </w:r>
      <w:r w:rsidR="0058010E" w:rsidRPr="004903FB">
        <w:rPr>
          <w:sz w:val="22"/>
          <w:szCs w:val="22"/>
        </w:rPr>
        <w:t xml:space="preserve"> </w:t>
      </w:r>
      <w:r w:rsidRPr="004903FB">
        <w:rPr>
          <w:sz w:val="22"/>
          <w:szCs w:val="22"/>
        </w:rPr>
        <w:t xml:space="preserve">= </w:t>
      </w:r>
      <w:r w:rsidR="0058010E">
        <w:rPr>
          <w:rFonts w:ascii="Cambria Math" w:hAnsi="Cambria Math"/>
          <w:sz w:val="22"/>
          <w:szCs w:val="22"/>
        </w:rPr>
        <w:t>η</w:t>
      </w:r>
      <w:r w:rsidR="0058010E" w:rsidRPr="0058010E">
        <w:rPr>
          <w:rFonts w:ascii="Symbol" w:hAnsi="Symbol"/>
          <w:sz w:val="22"/>
          <w:szCs w:val="22"/>
          <w:vertAlign w:val="subscript"/>
        </w:rPr>
        <w:t></w:t>
      </w:r>
      <w:r w:rsidR="0058010E">
        <w:rPr>
          <w:rFonts w:ascii="Symbol" w:hAnsi="Symbol"/>
          <w:sz w:val="22"/>
          <w:szCs w:val="22"/>
          <w:vertAlign w:val="subscript"/>
        </w:rPr>
        <w:t></w:t>
      </w:r>
      <w:r w:rsidRPr="004903FB">
        <w:rPr>
          <w:sz w:val="22"/>
          <w:szCs w:val="22"/>
        </w:rPr>
        <w:t>/(1+(n/</w:t>
      </w:r>
      <w:r w:rsidR="0058010E">
        <w:rPr>
          <w:sz w:val="22"/>
          <w:szCs w:val="22"/>
        </w:rPr>
        <w:t>τ</w:t>
      </w:r>
      <w:r w:rsidRPr="004903FB">
        <w:rPr>
          <w:sz w:val="22"/>
          <w:szCs w:val="22"/>
        </w:rPr>
        <w:t>))</w:t>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r>
      <w:r w:rsidR="0058010E">
        <w:rPr>
          <w:sz w:val="22"/>
          <w:szCs w:val="22"/>
        </w:rPr>
        <w:tab/>
        <w:t>(6.1.1.7)</w:t>
      </w:r>
    </w:p>
    <w:p w:rsidR="004903FB" w:rsidRDefault="004903FB">
      <w:pPr>
        <w:ind w:left="360"/>
        <w:rPr>
          <w:sz w:val="22"/>
          <w:szCs w:val="22"/>
        </w:rPr>
      </w:pPr>
    </w:p>
    <w:p w:rsidR="00D229F2" w:rsidRPr="004903FB" w:rsidRDefault="00D229F2">
      <w:pPr>
        <w:rPr>
          <w:sz w:val="22"/>
          <w:szCs w:val="22"/>
        </w:rPr>
      </w:pPr>
    </w:p>
    <w:p w:rsidR="00D229F2" w:rsidRPr="004903FB" w:rsidRDefault="003500D5">
      <w:pPr>
        <w:rPr>
          <w:b/>
          <w:sz w:val="22"/>
          <w:szCs w:val="22"/>
        </w:rPr>
      </w:pPr>
      <w:r>
        <w:rPr>
          <w:b/>
          <w:sz w:val="22"/>
          <w:szCs w:val="22"/>
        </w:rPr>
        <w:t>6.1.2</w:t>
      </w:r>
      <w:r>
        <w:rPr>
          <w:b/>
          <w:sz w:val="22"/>
          <w:szCs w:val="22"/>
        </w:rPr>
        <w:tab/>
      </w:r>
      <w:r w:rsidR="00D229F2" w:rsidRPr="004903FB">
        <w:rPr>
          <w:b/>
          <w:sz w:val="22"/>
          <w:szCs w:val="22"/>
        </w:rPr>
        <w:t xml:space="preserve">Case 2: </w:t>
      </w:r>
      <w:proofErr w:type="spellStart"/>
      <w:r w:rsidR="006E54EF" w:rsidRPr="004903FB">
        <w:rPr>
          <w:b/>
          <w:sz w:val="22"/>
          <w:szCs w:val="22"/>
        </w:rPr>
        <w:t>Perceptron</w:t>
      </w:r>
      <w:proofErr w:type="spellEnd"/>
      <w:r w:rsidR="006E54EF" w:rsidRPr="004903FB">
        <w:rPr>
          <w:b/>
          <w:sz w:val="22"/>
          <w:szCs w:val="22"/>
        </w:rPr>
        <w:t xml:space="preserve">: MP </w:t>
      </w:r>
      <w:r w:rsidR="00D229F2" w:rsidRPr="004903FB">
        <w:rPr>
          <w:b/>
          <w:sz w:val="22"/>
          <w:szCs w:val="22"/>
        </w:rPr>
        <w:t>Neuron</w:t>
      </w:r>
      <w:r w:rsidR="006E54EF" w:rsidRPr="004903FB">
        <w:rPr>
          <w:b/>
          <w:sz w:val="22"/>
          <w:szCs w:val="22"/>
        </w:rPr>
        <w:t xml:space="preserve"> which has </w:t>
      </w:r>
      <w:r w:rsidR="00D229F2" w:rsidRPr="004903FB">
        <w:rPr>
          <w:b/>
          <w:sz w:val="22"/>
          <w:szCs w:val="22"/>
        </w:rPr>
        <w:t xml:space="preserve"> Sigmoid nonlinearity</w:t>
      </w:r>
    </w:p>
    <w:p w:rsidR="00D229F2" w:rsidRPr="004903FB" w:rsidRDefault="00D229F2">
      <w:pPr>
        <w:rPr>
          <w:sz w:val="22"/>
          <w:szCs w:val="22"/>
        </w:rPr>
      </w:pPr>
    </w:p>
    <w:p w:rsidR="006E54EF" w:rsidRPr="004903FB" w:rsidRDefault="006E54EF">
      <w:pPr>
        <w:rPr>
          <w:sz w:val="22"/>
          <w:szCs w:val="22"/>
        </w:rPr>
      </w:pPr>
    </w:p>
    <w:p w:rsidR="00D229F2" w:rsidRPr="004903FB" w:rsidRDefault="00D229F2">
      <w:pPr>
        <w:rPr>
          <w:sz w:val="22"/>
          <w:szCs w:val="22"/>
        </w:rPr>
      </w:pPr>
      <w:r w:rsidRPr="004903FB">
        <w:rPr>
          <w:sz w:val="22"/>
          <w:szCs w:val="22"/>
        </w:rPr>
        <w:t xml:space="preserve">With the </w:t>
      </w:r>
      <w:r w:rsidR="006E54EF" w:rsidRPr="004903FB">
        <w:rPr>
          <w:sz w:val="22"/>
          <w:szCs w:val="22"/>
        </w:rPr>
        <w:t>hard-limiting or th</w:t>
      </w:r>
      <w:r w:rsidRPr="004903FB">
        <w:rPr>
          <w:sz w:val="22"/>
          <w:szCs w:val="22"/>
        </w:rPr>
        <w:t>reshold nonlinearity the neuron acts as a classifier.</w:t>
      </w:r>
    </w:p>
    <w:p w:rsidR="00D229F2" w:rsidRPr="004903FB" w:rsidRDefault="00D229F2">
      <w:pPr>
        <w:rPr>
          <w:sz w:val="22"/>
          <w:szCs w:val="22"/>
        </w:rPr>
      </w:pPr>
    </w:p>
    <w:p w:rsidR="00D229F2" w:rsidRPr="004903FB" w:rsidRDefault="006E54EF">
      <w:pPr>
        <w:rPr>
          <w:sz w:val="22"/>
          <w:szCs w:val="22"/>
        </w:rPr>
      </w:pPr>
      <w:r w:rsidRPr="004903FB">
        <w:rPr>
          <w:sz w:val="22"/>
          <w:szCs w:val="22"/>
        </w:rPr>
        <w:t>Final solution is</w:t>
      </w:r>
      <w:r w:rsidR="00D229F2" w:rsidRPr="004903FB">
        <w:rPr>
          <w:sz w:val="22"/>
          <w:szCs w:val="22"/>
        </w:rPr>
        <w:t xml:space="preserve"> not unique.</w:t>
      </w:r>
    </w:p>
    <w:p w:rsidR="00D229F2" w:rsidRPr="004903FB" w:rsidRDefault="00D229F2">
      <w:pPr>
        <w:rPr>
          <w:sz w:val="22"/>
          <w:szCs w:val="22"/>
        </w:rPr>
      </w:pPr>
      <w:r w:rsidRPr="004903FB">
        <w:rPr>
          <w:sz w:val="22"/>
          <w:szCs w:val="22"/>
        </w:rPr>
        <w:t>Convergence only if linearly separable.</w:t>
      </w:r>
    </w:p>
    <w:p w:rsidR="00D229F2" w:rsidRPr="004903FB" w:rsidRDefault="00D229F2">
      <w:pPr>
        <w:rPr>
          <w:sz w:val="22"/>
          <w:szCs w:val="22"/>
        </w:rPr>
      </w:pPr>
    </w:p>
    <w:p w:rsidR="00D229F2" w:rsidRPr="004903FB" w:rsidRDefault="00D229F2">
      <w:pPr>
        <w:rPr>
          <w:sz w:val="22"/>
          <w:szCs w:val="22"/>
        </w:rPr>
      </w:pPr>
      <w:r w:rsidRPr="004903FB">
        <w:rPr>
          <w:position w:val="-10"/>
          <w:sz w:val="22"/>
          <w:szCs w:val="22"/>
        </w:rPr>
        <w:object w:dxaOrig="180" w:dyaOrig="320">
          <v:shape id="_x0000_i1035" type="#_x0000_t75" style="width:8.85pt;height:16.3pt" o:ole="" fillcolor="window">
            <v:imagedata r:id="rId45" o:title=""/>
          </v:shape>
          <o:OLEObject Type="Embed" ProgID="Equation.2" ShapeID="_x0000_i1035" DrawAspect="Content" ObjectID="_1414611444" r:id="rId46"/>
        </w:object>
      </w:r>
      <w:r w:rsidR="006E54EF" w:rsidRPr="004903FB">
        <w:rPr>
          <w:position w:val="-28"/>
          <w:sz w:val="22"/>
          <w:szCs w:val="22"/>
        </w:rPr>
        <w:object w:dxaOrig="1780" w:dyaOrig="680">
          <v:shape id="_x0000_i1036" type="#_x0000_t75" style="width:89pt;height:33.95pt" o:ole="" fillcolor="window">
            <v:imagedata r:id="rId47" o:title=""/>
          </v:shape>
          <o:OLEObject Type="Embed" ProgID="Equation.2" ShapeID="_x0000_i1036" DrawAspect="Content" ObjectID="_1414611445" r:id="rId48"/>
        </w:object>
      </w:r>
    </w:p>
    <w:p w:rsidR="00D229F2" w:rsidRPr="004903FB" w:rsidRDefault="00D229F2">
      <w:pPr>
        <w:rPr>
          <w:sz w:val="22"/>
          <w:szCs w:val="22"/>
        </w:rPr>
      </w:pPr>
    </w:p>
    <w:p w:rsidR="00D229F2" w:rsidRPr="004903FB" w:rsidRDefault="00D229F2">
      <w:pPr>
        <w:rPr>
          <w:sz w:val="22"/>
          <w:szCs w:val="22"/>
        </w:rPr>
      </w:pPr>
      <w:r w:rsidRPr="004903FB">
        <w:rPr>
          <w:sz w:val="22"/>
          <w:szCs w:val="22"/>
        </w:rPr>
        <w:t>Hardlimiter characteristics:</w:t>
      </w:r>
    </w:p>
    <w:p w:rsidR="00D229F2" w:rsidRPr="004903FB" w:rsidRDefault="006E54EF">
      <w:pPr>
        <w:rPr>
          <w:sz w:val="22"/>
          <w:szCs w:val="22"/>
        </w:rPr>
      </w:pPr>
      <w:r w:rsidRPr="004903FB">
        <w:rPr>
          <w:position w:val="-28"/>
          <w:sz w:val="22"/>
          <w:szCs w:val="22"/>
        </w:rPr>
        <w:object w:dxaOrig="1359" w:dyaOrig="680">
          <v:shape id="_x0000_i1037" type="#_x0000_t75" style="width:67.9pt;height:33.95pt" o:ole="" fillcolor="window">
            <v:imagedata r:id="rId49" o:title=""/>
          </v:shape>
          <o:OLEObject Type="Embed" ProgID="Equation.2" ShapeID="_x0000_i1037" DrawAspect="Content" ObjectID="_1414611446" r:id="rId50"/>
        </w:object>
      </w:r>
    </w:p>
    <w:p w:rsidR="00D229F2" w:rsidRPr="004903FB" w:rsidRDefault="00D229F2">
      <w:pPr>
        <w:rPr>
          <w:sz w:val="22"/>
          <w:szCs w:val="22"/>
        </w:rPr>
      </w:pPr>
      <w:r w:rsidRPr="004903FB">
        <w:rPr>
          <w:sz w:val="22"/>
          <w:szCs w:val="22"/>
        </w:rPr>
        <w:t>For a Perceptron with a single output neuron, the regions corresponding to the 2 classes are separated by a hyperplane given by:</w:t>
      </w:r>
    </w:p>
    <w:p w:rsidR="00D229F2" w:rsidRPr="004903FB" w:rsidRDefault="00D229F2">
      <w:pPr>
        <w:rPr>
          <w:sz w:val="22"/>
          <w:szCs w:val="22"/>
        </w:rPr>
      </w:pPr>
    </w:p>
    <w:p w:rsidR="00D229F2" w:rsidRPr="004903FB" w:rsidRDefault="006E54EF">
      <w:pPr>
        <w:rPr>
          <w:sz w:val="22"/>
          <w:szCs w:val="22"/>
        </w:rPr>
      </w:pPr>
      <w:r w:rsidRPr="004903FB">
        <w:rPr>
          <w:position w:val="-28"/>
          <w:sz w:val="22"/>
          <w:szCs w:val="22"/>
        </w:rPr>
        <w:object w:dxaOrig="1440" w:dyaOrig="680">
          <v:shape id="_x0000_i1038" type="#_x0000_t75" style="width:1in;height:33.95pt" o:ole="" fillcolor="window">
            <v:imagedata r:id="rId51" o:title=""/>
          </v:shape>
          <o:OLEObject Type="Embed" ProgID="Equation.2" ShapeID="_x0000_i1038" DrawAspect="Content" ObjectID="_1414611447" r:id="rId52"/>
        </w:object>
      </w:r>
    </w:p>
    <w:p w:rsidR="00D229F2" w:rsidRPr="004903FB" w:rsidRDefault="00D229F2">
      <w:pPr>
        <w:rPr>
          <w:sz w:val="22"/>
          <w:szCs w:val="22"/>
        </w:rPr>
      </w:pPr>
    </w:p>
    <w:p w:rsidR="006E54EF" w:rsidRDefault="00343BA2" w:rsidP="007621F8">
      <w:pPr>
        <w:jc w:val="center"/>
        <w:rPr>
          <w:sz w:val="22"/>
          <w:szCs w:val="22"/>
        </w:rPr>
      </w:pPr>
      <w:r w:rsidRPr="004903FB">
        <w:rPr>
          <w:noProof/>
          <w:sz w:val="22"/>
          <w:szCs w:val="22"/>
          <w:lang w:val="en-IN" w:eastAsia="en-IN"/>
        </w:rPr>
        <w:drawing>
          <wp:inline distT="0" distB="0" distL="0" distR="0">
            <wp:extent cx="1956104" cy="1734979"/>
            <wp:effectExtent l="19050" t="0" r="604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srcRect/>
                    <a:stretch>
                      <a:fillRect/>
                    </a:stretch>
                  </pic:blipFill>
                  <pic:spPr bwMode="auto">
                    <a:xfrm>
                      <a:off x="0" y="0"/>
                      <a:ext cx="1960076" cy="1738502"/>
                    </a:xfrm>
                    <a:prstGeom prst="rect">
                      <a:avLst/>
                    </a:prstGeom>
                    <a:noFill/>
                    <a:ln w="9525">
                      <a:noFill/>
                      <a:miter lim="800000"/>
                      <a:headEnd/>
                      <a:tailEnd/>
                    </a:ln>
                  </pic:spPr>
                </pic:pic>
              </a:graphicData>
            </a:graphic>
          </wp:inline>
        </w:drawing>
      </w:r>
    </w:p>
    <w:p w:rsidR="007621F8" w:rsidRPr="004903FB" w:rsidRDefault="007621F8" w:rsidP="007621F8">
      <w:pPr>
        <w:jc w:val="both"/>
        <w:rPr>
          <w:sz w:val="22"/>
          <w:szCs w:val="22"/>
        </w:rPr>
      </w:pPr>
      <w:r>
        <w:rPr>
          <w:b/>
          <w:sz w:val="22"/>
          <w:szCs w:val="22"/>
        </w:rPr>
        <w:tab/>
      </w:r>
      <w:r>
        <w:rPr>
          <w:b/>
          <w:sz w:val="22"/>
          <w:szCs w:val="22"/>
        </w:rPr>
        <w:tab/>
      </w:r>
      <w:r>
        <w:rPr>
          <w:b/>
          <w:sz w:val="22"/>
          <w:szCs w:val="22"/>
        </w:rPr>
        <w:tab/>
      </w:r>
      <w:r w:rsidRPr="00AA3432">
        <w:rPr>
          <w:b/>
          <w:sz w:val="22"/>
          <w:szCs w:val="22"/>
        </w:rPr>
        <w:t>Figure 6.1.</w:t>
      </w:r>
      <w:r>
        <w:rPr>
          <w:b/>
          <w:sz w:val="22"/>
          <w:szCs w:val="22"/>
        </w:rPr>
        <w:t>2.1</w:t>
      </w:r>
      <w:r w:rsidRPr="00AA3432">
        <w:rPr>
          <w:b/>
          <w:sz w:val="22"/>
          <w:szCs w:val="22"/>
        </w:rPr>
        <w:t>:</w:t>
      </w:r>
      <w:r>
        <w:rPr>
          <w:sz w:val="22"/>
          <w:szCs w:val="22"/>
        </w:rPr>
        <w:t xml:space="preserve"> Classification by a </w:t>
      </w:r>
      <w:proofErr w:type="spellStart"/>
      <w:r>
        <w:rPr>
          <w:sz w:val="22"/>
          <w:szCs w:val="22"/>
        </w:rPr>
        <w:t>perceptron</w:t>
      </w:r>
      <w:proofErr w:type="spellEnd"/>
    </w:p>
    <w:p w:rsidR="007621F8" w:rsidRPr="004903FB" w:rsidRDefault="007621F8">
      <w:pPr>
        <w:rPr>
          <w:sz w:val="22"/>
          <w:szCs w:val="22"/>
        </w:rPr>
      </w:pPr>
    </w:p>
    <w:p w:rsidR="007F039C" w:rsidRPr="004903FB" w:rsidRDefault="007F039C">
      <w:pPr>
        <w:rPr>
          <w:sz w:val="22"/>
          <w:szCs w:val="22"/>
        </w:rPr>
      </w:pPr>
      <w:r w:rsidRPr="004903FB">
        <w:rPr>
          <w:sz w:val="22"/>
          <w:szCs w:val="22"/>
        </w:rPr>
        <w:t xml:space="preserve">In other words, a </w:t>
      </w:r>
      <w:proofErr w:type="spellStart"/>
      <w:r w:rsidRPr="004903FB">
        <w:rPr>
          <w:sz w:val="22"/>
          <w:szCs w:val="22"/>
        </w:rPr>
        <w:t>Perceptron</w:t>
      </w:r>
      <w:proofErr w:type="spellEnd"/>
      <w:r w:rsidRPr="004903FB">
        <w:rPr>
          <w:sz w:val="22"/>
          <w:szCs w:val="22"/>
        </w:rPr>
        <w:t xml:space="preserve"> classifies input patterns by dividing the input space into two semi-infinite regions using a </w:t>
      </w:r>
      <w:proofErr w:type="spellStart"/>
      <w:r w:rsidRPr="004903FB">
        <w:rPr>
          <w:sz w:val="22"/>
          <w:szCs w:val="22"/>
        </w:rPr>
        <w:t>hyperplane</w:t>
      </w:r>
      <w:proofErr w:type="spellEnd"/>
      <w:r w:rsidRPr="004903FB">
        <w:rPr>
          <w:sz w:val="22"/>
          <w:szCs w:val="22"/>
        </w:rPr>
        <w:t>.</w:t>
      </w:r>
    </w:p>
    <w:p w:rsidR="006E54EF" w:rsidRPr="004903FB" w:rsidRDefault="006E54EF">
      <w:pPr>
        <w:rPr>
          <w:sz w:val="22"/>
          <w:szCs w:val="22"/>
        </w:rPr>
      </w:pPr>
    </w:p>
    <w:p w:rsidR="00D229F2" w:rsidRDefault="00D229F2">
      <w:pPr>
        <w:rPr>
          <w:sz w:val="22"/>
          <w:szCs w:val="22"/>
        </w:rPr>
      </w:pPr>
    </w:p>
    <w:p w:rsidR="0013775F" w:rsidRDefault="0013775F">
      <w:pPr>
        <w:rPr>
          <w:sz w:val="22"/>
          <w:szCs w:val="22"/>
        </w:rPr>
      </w:pPr>
    </w:p>
    <w:p w:rsidR="0013775F" w:rsidRPr="004903FB" w:rsidRDefault="0013775F">
      <w:pPr>
        <w:rPr>
          <w:sz w:val="22"/>
          <w:szCs w:val="22"/>
        </w:rPr>
      </w:pPr>
    </w:p>
    <w:p w:rsidR="00D229F2" w:rsidRPr="004903FB" w:rsidRDefault="003500D5">
      <w:pPr>
        <w:rPr>
          <w:b/>
          <w:sz w:val="22"/>
          <w:szCs w:val="22"/>
        </w:rPr>
      </w:pPr>
      <w:r>
        <w:rPr>
          <w:b/>
          <w:sz w:val="22"/>
          <w:szCs w:val="22"/>
        </w:rPr>
        <w:lastRenderedPageBreak/>
        <w:t>6.1.3</w:t>
      </w:r>
      <w:r>
        <w:rPr>
          <w:b/>
          <w:sz w:val="22"/>
          <w:szCs w:val="22"/>
        </w:rPr>
        <w:tab/>
      </w:r>
      <w:proofErr w:type="spellStart"/>
      <w:r w:rsidR="00D229F2" w:rsidRPr="004903FB">
        <w:rPr>
          <w:b/>
          <w:sz w:val="22"/>
          <w:szCs w:val="22"/>
        </w:rPr>
        <w:t>Perceptron</w:t>
      </w:r>
      <w:proofErr w:type="spellEnd"/>
      <w:r w:rsidR="00D229F2" w:rsidRPr="004903FB">
        <w:rPr>
          <w:b/>
          <w:sz w:val="22"/>
          <w:szCs w:val="22"/>
        </w:rPr>
        <w:t xml:space="preserve"> Learning Rule:</w:t>
      </w:r>
    </w:p>
    <w:p w:rsidR="007F039C" w:rsidRPr="004903FB" w:rsidRDefault="007F039C" w:rsidP="007F039C">
      <w:pPr>
        <w:rPr>
          <w:sz w:val="22"/>
          <w:szCs w:val="22"/>
        </w:rPr>
      </w:pPr>
    </w:p>
    <w:p w:rsidR="007F039C" w:rsidRPr="004903FB" w:rsidRDefault="007F039C" w:rsidP="007F039C">
      <w:pPr>
        <w:rPr>
          <w:sz w:val="22"/>
          <w:szCs w:val="22"/>
        </w:rPr>
      </w:pPr>
      <w:r w:rsidRPr="004903FB">
        <w:rPr>
          <w:sz w:val="22"/>
          <w:szCs w:val="22"/>
        </w:rPr>
        <w:t xml:space="preserve">It is also called the LMS Rule or Delta Rule or </w:t>
      </w:r>
      <w:proofErr w:type="spellStart"/>
      <w:r w:rsidRPr="004903FB">
        <w:rPr>
          <w:sz w:val="22"/>
          <w:szCs w:val="22"/>
        </w:rPr>
        <w:t>Widrow</w:t>
      </w:r>
      <w:proofErr w:type="spellEnd"/>
      <w:r w:rsidRPr="004903FB">
        <w:rPr>
          <w:sz w:val="22"/>
          <w:szCs w:val="22"/>
        </w:rPr>
        <w:t>-Hoff Rule</w:t>
      </w:r>
    </w:p>
    <w:p w:rsidR="00D229F2" w:rsidRPr="004903FB" w:rsidRDefault="00D229F2">
      <w:pPr>
        <w:rPr>
          <w:sz w:val="22"/>
          <w:szCs w:val="22"/>
        </w:rPr>
      </w:pPr>
    </w:p>
    <w:p w:rsidR="007F039C" w:rsidRPr="004903FB" w:rsidRDefault="007F039C">
      <w:pPr>
        <w:rPr>
          <w:sz w:val="22"/>
          <w:szCs w:val="22"/>
        </w:rPr>
      </w:pPr>
      <w:r w:rsidRPr="004903FB">
        <w:rPr>
          <w:sz w:val="22"/>
          <w:szCs w:val="22"/>
        </w:rPr>
        <w:t xml:space="preserve">The steps involved in </w:t>
      </w:r>
      <w:proofErr w:type="spellStart"/>
      <w:r w:rsidRPr="004903FB">
        <w:rPr>
          <w:sz w:val="22"/>
          <w:szCs w:val="22"/>
        </w:rPr>
        <w:t>Perceptron</w:t>
      </w:r>
      <w:proofErr w:type="spellEnd"/>
      <w:r w:rsidRPr="004903FB">
        <w:rPr>
          <w:sz w:val="22"/>
          <w:szCs w:val="22"/>
        </w:rPr>
        <w:t xml:space="preserve"> learning are as follows:</w:t>
      </w:r>
    </w:p>
    <w:p w:rsidR="007F039C" w:rsidRPr="004903FB" w:rsidRDefault="007F039C" w:rsidP="007F039C">
      <w:pPr>
        <w:numPr>
          <w:ilvl w:val="0"/>
          <w:numId w:val="14"/>
        </w:numPr>
        <w:rPr>
          <w:sz w:val="22"/>
          <w:szCs w:val="22"/>
        </w:rPr>
      </w:pPr>
      <w:r w:rsidRPr="004903FB">
        <w:rPr>
          <w:sz w:val="22"/>
          <w:szCs w:val="22"/>
        </w:rPr>
        <w:t xml:space="preserve">Initialization of weights: Set the initial values of the weights to 0. </w:t>
      </w:r>
      <w:r w:rsidRPr="004903FB">
        <w:rPr>
          <w:b/>
          <w:sz w:val="22"/>
          <w:szCs w:val="22"/>
        </w:rPr>
        <w:t>w</w:t>
      </w:r>
      <w:r w:rsidRPr="004903FB">
        <w:rPr>
          <w:sz w:val="22"/>
          <w:szCs w:val="22"/>
        </w:rPr>
        <w:t>(0) = 0.</w:t>
      </w:r>
    </w:p>
    <w:p w:rsidR="007F039C" w:rsidRPr="004903FB" w:rsidRDefault="007F039C" w:rsidP="007F039C">
      <w:pPr>
        <w:numPr>
          <w:ilvl w:val="0"/>
          <w:numId w:val="14"/>
        </w:numPr>
        <w:rPr>
          <w:sz w:val="22"/>
          <w:szCs w:val="22"/>
        </w:rPr>
      </w:pPr>
      <w:r w:rsidRPr="004903FB">
        <w:rPr>
          <w:sz w:val="22"/>
          <w:szCs w:val="22"/>
        </w:rPr>
        <w:t xml:space="preserve">Present the </w:t>
      </w:r>
      <w:proofErr w:type="spellStart"/>
      <w:r w:rsidRPr="004903FB">
        <w:rPr>
          <w:sz w:val="22"/>
          <w:szCs w:val="22"/>
        </w:rPr>
        <w:t>p’th</w:t>
      </w:r>
      <w:proofErr w:type="spellEnd"/>
      <w:r w:rsidRPr="004903FB">
        <w:rPr>
          <w:sz w:val="22"/>
          <w:szCs w:val="22"/>
        </w:rPr>
        <w:t xml:space="preserve"> training pattern, x, and calculate the network output, y.</w:t>
      </w:r>
    </w:p>
    <w:p w:rsidR="007F039C" w:rsidRPr="004903FB" w:rsidRDefault="007F039C" w:rsidP="007F039C">
      <w:pPr>
        <w:numPr>
          <w:ilvl w:val="0"/>
          <w:numId w:val="14"/>
        </w:numPr>
        <w:rPr>
          <w:sz w:val="22"/>
          <w:szCs w:val="22"/>
        </w:rPr>
      </w:pPr>
      <w:r w:rsidRPr="004903FB">
        <w:rPr>
          <w:sz w:val="22"/>
          <w:szCs w:val="22"/>
        </w:rPr>
        <w:t xml:space="preserve">Using the desired output, d, for the input pattern x, adjust the weights by a small amount using the following learning rule: </w:t>
      </w:r>
    </w:p>
    <w:p w:rsidR="00D229F2" w:rsidRPr="004903FB" w:rsidRDefault="00D229F2">
      <w:pPr>
        <w:rPr>
          <w:sz w:val="22"/>
          <w:szCs w:val="22"/>
        </w:rPr>
      </w:pPr>
    </w:p>
    <w:p w:rsidR="00D229F2" w:rsidRPr="004903FB" w:rsidRDefault="007F039C">
      <w:pPr>
        <w:rPr>
          <w:sz w:val="22"/>
          <w:szCs w:val="22"/>
        </w:rPr>
      </w:pPr>
      <w:r w:rsidRPr="004903FB">
        <w:rPr>
          <w:position w:val="-64"/>
          <w:sz w:val="22"/>
          <w:szCs w:val="22"/>
        </w:rPr>
        <w:object w:dxaOrig="3260" w:dyaOrig="1400">
          <v:shape id="_x0000_i1039" type="#_x0000_t75" style="width:163pt;height:69.95pt" o:ole="" fillcolor="window">
            <v:imagedata r:id="rId54" o:title=""/>
          </v:shape>
          <o:OLEObject Type="Embed" ProgID="Equation.2" ShapeID="_x0000_i1039" DrawAspect="Content" ObjectID="_1414611448" r:id="rId55"/>
        </w:object>
      </w:r>
      <w:r w:rsidR="00F2279A">
        <w:rPr>
          <w:sz w:val="22"/>
          <w:szCs w:val="22"/>
        </w:rPr>
        <w:tab/>
      </w:r>
      <w:r w:rsidR="00F2279A">
        <w:rPr>
          <w:sz w:val="22"/>
          <w:szCs w:val="22"/>
        </w:rPr>
        <w:tab/>
      </w:r>
      <w:r w:rsidR="00F2279A">
        <w:rPr>
          <w:sz w:val="22"/>
          <w:szCs w:val="22"/>
        </w:rPr>
        <w:tab/>
      </w:r>
      <w:r w:rsidR="00F2279A">
        <w:rPr>
          <w:sz w:val="22"/>
          <w:szCs w:val="22"/>
        </w:rPr>
        <w:tab/>
      </w:r>
      <w:r w:rsidR="00F2279A">
        <w:rPr>
          <w:sz w:val="22"/>
          <w:szCs w:val="22"/>
        </w:rPr>
        <w:tab/>
      </w:r>
      <w:r w:rsidR="00F2279A">
        <w:rPr>
          <w:sz w:val="22"/>
          <w:szCs w:val="22"/>
        </w:rPr>
        <w:tab/>
        <w:t>(6.1.3.1)</w:t>
      </w:r>
    </w:p>
    <w:p w:rsidR="00D229F2" w:rsidRPr="004903FB" w:rsidRDefault="00D229F2">
      <w:pPr>
        <w:rPr>
          <w:sz w:val="22"/>
          <w:szCs w:val="22"/>
        </w:rPr>
      </w:pPr>
    </w:p>
    <w:p w:rsidR="007F039C" w:rsidRPr="004903FB" w:rsidRDefault="00C936C4" w:rsidP="007F039C">
      <w:pPr>
        <w:numPr>
          <w:ilvl w:val="0"/>
          <w:numId w:val="14"/>
        </w:numPr>
        <w:rPr>
          <w:sz w:val="22"/>
          <w:szCs w:val="22"/>
        </w:rPr>
      </w:pPr>
      <w:r w:rsidRPr="004903FB">
        <w:rPr>
          <w:sz w:val="22"/>
          <w:szCs w:val="22"/>
        </w:rPr>
        <w:t>Go back to step 2 and continue until the network output error, e = d-y, is 0 for all patterns.</w:t>
      </w:r>
    </w:p>
    <w:p w:rsidR="00C936C4" w:rsidRPr="004903FB" w:rsidRDefault="00C936C4" w:rsidP="00C936C4">
      <w:pPr>
        <w:ind w:left="720"/>
        <w:rPr>
          <w:sz w:val="22"/>
          <w:szCs w:val="22"/>
        </w:rPr>
      </w:pPr>
    </w:p>
    <w:p w:rsidR="00C936C4" w:rsidRPr="004903FB" w:rsidRDefault="00C936C4" w:rsidP="00C936C4">
      <w:pPr>
        <w:ind w:left="720"/>
        <w:rPr>
          <w:sz w:val="22"/>
          <w:szCs w:val="22"/>
        </w:rPr>
      </w:pPr>
    </w:p>
    <w:p w:rsidR="00D229F2" w:rsidRPr="004903FB" w:rsidRDefault="00D229F2">
      <w:pPr>
        <w:rPr>
          <w:sz w:val="22"/>
          <w:szCs w:val="22"/>
        </w:rPr>
      </w:pPr>
      <w:r w:rsidRPr="004903FB">
        <w:rPr>
          <w:sz w:val="22"/>
          <w:szCs w:val="22"/>
        </w:rPr>
        <w:t xml:space="preserve">The above </w:t>
      </w:r>
      <w:r w:rsidR="00C936C4" w:rsidRPr="004903FB">
        <w:rPr>
          <w:sz w:val="22"/>
          <w:szCs w:val="22"/>
        </w:rPr>
        <w:t xml:space="preserve">training </w:t>
      </w:r>
      <w:r w:rsidRPr="004903FB">
        <w:rPr>
          <w:sz w:val="22"/>
          <w:szCs w:val="22"/>
        </w:rPr>
        <w:t xml:space="preserve">process will converge after </w:t>
      </w:r>
      <w:proofErr w:type="spellStart"/>
      <w:r w:rsidR="00077D92" w:rsidRPr="004903FB">
        <w:rPr>
          <w:sz w:val="22"/>
          <w:szCs w:val="22"/>
        </w:rPr>
        <w:t>N</w:t>
      </w:r>
      <w:r w:rsidRPr="004903FB">
        <w:rPr>
          <w:sz w:val="22"/>
          <w:szCs w:val="22"/>
          <w:vertAlign w:val="subscript"/>
        </w:rPr>
        <w:t>max</w:t>
      </w:r>
      <w:proofErr w:type="spellEnd"/>
      <w:r w:rsidRPr="004903FB">
        <w:rPr>
          <w:sz w:val="22"/>
          <w:szCs w:val="22"/>
        </w:rPr>
        <w:t xml:space="preserve"> iterations where,</w:t>
      </w:r>
    </w:p>
    <w:p w:rsidR="00D229F2" w:rsidRPr="004903FB" w:rsidRDefault="00D229F2">
      <w:pPr>
        <w:rPr>
          <w:sz w:val="22"/>
          <w:szCs w:val="22"/>
        </w:rPr>
      </w:pPr>
    </w:p>
    <w:p w:rsidR="00F2279A" w:rsidRPr="004903FB" w:rsidRDefault="00077D92" w:rsidP="00F2279A">
      <w:pPr>
        <w:rPr>
          <w:sz w:val="22"/>
          <w:szCs w:val="22"/>
        </w:rPr>
      </w:pPr>
      <w:r w:rsidRPr="004903FB">
        <w:rPr>
          <w:position w:val="-76"/>
          <w:sz w:val="22"/>
          <w:szCs w:val="22"/>
        </w:rPr>
        <w:object w:dxaOrig="1800" w:dyaOrig="1640">
          <v:shape id="_x0000_i1040" type="#_x0000_t75" style="width:90.35pt;height:82.2pt" o:ole="" fillcolor="window">
            <v:imagedata r:id="rId56" o:title=""/>
          </v:shape>
          <o:OLEObject Type="Embed" ProgID="Equation.2" ShapeID="_x0000_i1040" DrawAspect="Content" ObjectID="_1414611449" r:id="rId57"/>
        </w:object>
      </w:r>
      <w:r w:rsidR="00F2279A">
        <w:rPr>
          <w:sz w:val="22"/>
          <w:szCs w:val="22"/>
        </w:rPr>
        <w:tab/>
      </w:r>
      <w:r w:rsidR="00F2279A">
        <w:rPr>
          <w:sz w:val="22"/>
          <w:szCs w:val="22"/>
        </w:rPr>
        <w:tab/>
      </w:r>
      <w:r w:rsidR="00F2279A">
        <w:rPr>
          <w:sz w:val="22"/>
          <w:szCs w:val="22"/>
        </w:rPr>
        <w:tab/>
      </w:r>
      <w:r w:rsidR="00F2279A">
        <w:rPr>
          <w:sz w:val="22"/>
          <w:szCs w:val="22"/>
        </w:rPr>
        <w:tab/>
      </w:r>
      <w:r w:rsidR="00F2279A">
        <w:rPr>
          <w:sz w:val="22"/>
          <w:szCs w:val="22"/>
        </w:rPr>
        <w:tab/>
      </w:r>
      <w:r w:rsidR="00F2279A">
        <w:rPr>
          <w:sz w:val="22"/>
          <w:szCs w:val="22"/>
        </w:rPr>
        <w:tab/>
      </w:r>
      <w:r w:rsidR="00F2279A">
        <w:rPr>
          <w:sz w:val="22"/>
          <w:szCs w:val="22"/>
        </w:rPr>
        <w:tab/>
      </w:r>
      <w:r w:rsidR="00F2279A">
        <w:rPr>
          <w:sz w:val="22"/>
          <w:szCs w:val="22"/>
        </w:rPr>
        <w:tab/>
        <w:t>(6.1.3.2)</w:t>
      </w:r>
    </w:p>
    <w:p w:rsidR="00D229F2" w:rsidRPr="004903FB" w:rsidRDefault="00D229F2">
      <w:pPr>
        <w:rPr>
          <w:sz w:val="22"/>
          <w:szCs w:val="22"/>
        </w:rPr>
      </w:pPr>
    </w:p>
    <w:p w:rsidR="00D229F2" w:rsidRPr="004903FB" w:rsidRDefault="00D229F2">
      <w:pPr>
        <w:rPr>
          <w:sz w:val="22"/>
          <w:szCs w:val="22"/>
          <w:u w:val="single"/>
        </w:rPr>
      </w:pPr>
    </w:p>
    <w:p w:rsidR="00D66576" w:rsidRPr="004903FB" w:rsidRDefault="00D66576">
      <w:pPr>
        <w:rPr>
          <w:sz w:val="22"/>
          <w:szCs w:val="22"/>
        </w:rPr>
      </w:pPr>
      <w:r w:rsidRPr="004903FB">
        <w:rPr>
          <w:sz w:val="22"/>
          <w:szCs w:val="22"/>
        </w:rPr>
        <w:t>See (</w:t>
      </w:r>
      <w:proofErr w:type="spellStart"/>
      <w:r w:rsidRPr="004903FB">
        <w:rPr>
          <w:sz w:val="22"/>
          <w:szCs w:val="22"/>
        </w:rPr>
        <w:t>Haykin</w:t>
      </w:r>
      <w:proofErr w:type="spellEnd"/>
      <w:r w:rsidRPr="004903FB">
        <w:rPr>
          <w:sz w:val="22"/>
          <w:szCs w:val="22"/>
        </w:rPr>
        <w:t xml:space="preserve"> 1999, Chapter 3, Section 3.9)  for  proof of convergence.</w:t>
      </w:r>
    </w:p>
    <w:p w:rsidR="00D66576" w:rsidRPr="004903FB" w:rsidRDefault="00D66576">
      <w:pPr>
        <w:rPr>
          <w:sz w:val="22"/>
          <w:szCs w:val="22"/>
          <w:u w:val="single"/>
        </w:rPr>
      </w:pPr>
    </w:p>
    <w:p w:rsidR="00D229F2" w:rsidRPr="004903FB" w:rsidRDefault="00D229F2">
      <w:pPr>
        <w:rPr>
          <w:sz w:val="22"/>
          <w:szCs w:val="22"/>
          <w:u w:val="single"/>
        </w:rPr>
      </w:pPr>
      <w:r w:rsidRPr="004903FB">
        <w:rPr>
          <w:sz w:val="22"/>
          <w:szCs w:val="22"/>
          <w:u w:val="single"/>
        </w:rPr>
        <w:t xml:space="preserve">Range of </w:t>
      </w:r>
      <w:r w:rsidR="00F2279A">
        <w:rPr>
          <w:sz w:val="22"/>
          <w:szCs w:val="22"/>
          <w:u w:val="single"/>
        </w:rPr>
        <w:t xml:space="preserve"> </w:t>
      </w:r>
      <w:r w:rsidR="00F2279A">
        <w:rPr>
          <w:rFonts w:ascii="Cambria Math" w:hAnsi="Cambria Math"/>
          <w:sz w:val="22"/>
          <w:szCs w:val="22"/>
          <w:u w:val="single"/>
        </w:rPr>
        <w:t>η</w:t>
      </w:r>
      <w:r w:rsidRPr="004903FB">
        <w:rPr>
          <w:sz w:val="22"/>
          <w:szCs w:val="22"/>
          <w:u w:val="single"/>
        </w:rPr>
        <w:t>:</w:t>
      </w:r>
    </w:p>
    <w:p w:rsidR="00D229F2" w:rsidRPr="004903FB" w:rsidRDefault="00D229F2">
      <w:pPr>
        <w:rPr>
          <w:sz w:val="22"/>
          <w:szCs w:val="22"/>
        </w:rPr>
      </w:pPr>
      <w:r w:rsidRPr="004903FB">
        <w:rPr>
          <w:position w:val="-10"/>
          <w:sz w:val="22"/>
          <w:szCs w:val="22"/>
        </w:rPr>
        <w:object w:dxaOrig="940" w:dyaOrig="300">
          <v:shape id="_x0000_i1041" type="#_x0000_t75" style="width:46.85pt;height:14.95pt" o:ole="" fillcolor="window">
            <v:imagedata r:id="rId58" o:title=""/>
          </v:shape>
          <o:OLEObject Type="Embed" ProgID="Equation.2" ShapeID="_x0000_i1041" DrawAspect="Content" ObjectID="_1414611450" r:id="rId59"/>
        </w:object>
      </w:r>
    </w:p>
    <w:p w:rsidR="00D229F2" w:rsidRPr="004903FB" w:rsidRDefault="00D229F2">
      <w:pPr>
        <w:numPr>
          <w:ilvl w:val="0"/>
          <w:numId w:val="2"/>
        </w:numPr>
        <w:rPr>
          <w:sz w:val="22"/>
          <w:szCs w:val="22"/>
        </w:rPr>
      </w:pPr>
      <w:r w:rsidRPr="004903FB">
        <w:rPr>
          <w:sz w:val="22"/>
          <w:szCs w:val="22"/>
        </w:rPr>
        <w:t xml:space="preserve">Averaging of past inputs leads to stable weight dynamics, which requires small </w:t>
      </w:r>
      <w:r w:rsidR="00690307">
        <w:rPr>
          <w:rFonts w:ascii="Cambria Math" w:hAnsi="Cambria Math"/>
          <w:sz w:val="22"/>
          <w:szCs w:val="22"/>
          <w:u w:val="single"/>
        </w:rPr>
        <w:t>η</w:t>
      </w:r>
    </w:p>
    <w:p w:rsidR="00D229F2" w:rsidRPr="004903FB" w:rsidRDefault="00D229F2">
      <w:pPr>
        <w:numPr>
          <w:ilvl w:val="0"/>
          <w:numId w:val="2"/>
        </w:numPr>
        <w:rPr>
          <w:sz w:val="22"/>
          <w:szCs w:val="22"/>
        </w:rPr>
      </w:pPr>
      <w:r w:rsidRPr="004903FB">
        <w:rPr>
          <w:sz w:val="22"/>
          <w:szCs w:val="22"/>
        </w:rPr>
        <w:t xml:space="preserve">Fast adaptation requires large </w:t>
      </w:r>
      <w:r w:rsidR="00690307">
        <w:rPr>
          <w:rFonts w:ascii="Cambria Math" w:hAnsi="Cambria Math"/>
          <w:sz w:val="22"/>
          <w:szCs w:val="22"/>
          <w:u w:val="single"/>
        </w:rPr>
        <w:t>η</w:t>
      </w:r>
    </w:p>
    <w:p w:rsidR="00D229F2" w:rsidRPr="004903FB" w:rsidRDefault="00D229F2">
      <w:pPr>
        <w:rPr>
          <w:sz w:val="22"/>
          <w:szCs w:val="22"/>
        </w:rPr>
      </w:pPr>
    </w:p>
    <w:p w:rsidR="00D229F2" w:rsidRPr="004903FB" w:rsidRDefault="00D229F2">
      <w:pPr>
        <w:rPr>
          <w:sz w:val="22"/>
          <w:szCs w:val="22"/>
        </w:rPr>
      </w:pPr>
      <w:r w:rsidRPr="004903FB">
        <w:rPr>
          <w:sz w:val="22"/>
          <w:szCs w:val="22"/>
        </w:rPr>
        <w:t>Learning rule can also be derived from an error function:</w:t>
      </w:r>
    </w:p>
    <w:p w:rsidR="00C936C4" w:rsidRPr="004903FB" w:rsidRDefault="00C936C4">
      <w:pPr>
        <w:rPr>
          <w:sz w:val="22"/>
          <w:szCs w:val="22"/>
        </w:rPr>
      </w:pPr>
      <w:r w:rsidRPr="004903FB">
        <w:rPr>
          <w:position w:val="-30"/>
          <w:sz w:val="22"/>
          <w:szCs w:val="22"/>
        </w:rPr>
        <w:object w:dxaOrig="2000" w:dyaOrig="680">
          <v:shape id="_x0000_i1042" type="#_x0000_t75" style="width:99.85pt;height:33.95pt" o:ole="" fillcolor="window">
            <v:imagedata r:id="rId60" o:title=""/>
          </v:shape>
          <o:OLEObject Type="Embed" ProgID="Equation.2" ShapeID="_x0000_i1042" DrawAspect="Content" ObjectID="_1414611451" r:id="rId61"/>
        </w:object>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t>(6.1.3.3)</w:t>
      </w:r>
    </w:p>
    <w:p w:rsidR="00C936C4" w:rsidRPr="004903FB" w:rsidRDefault="00C936C4">
      <w:pPr>
        <w:rPr>
          <w:sz w:val="22"/>
          <w:szCs w:val="22"/>
        </w:rPr>
      </w:pPr>
      <w:r w:rsidRPr="004903FB">
        <w:rPr>
          <w:sz w:val="22"/>
          <w:szCs w:val="22"/>
        </w:rPr>
        <w:t>where E denotes the squared error over all patterns.</w:t>
      </w:r>
    </w:p>
    <w:p w:rsidR="00D229F2" w:rsidRPr="004903FB" w:rsidRDefault="00D229F2">
      <w:pPr>
        <w:rPr>
          <w:sz w:val="22"/>
          <w:szCs w:val="22"/>
        </w:rPr>
      </w:pPr>
    </w:p>
    <w:p w:rsidR="00D229F2" w:rsidRPr="004903FB" w:rsidRDefault="00C936C4">
      <w:pPr>
        <w:rPr>
          <w:sz w:val="22"/>
          <w:szCs w:val="22"/>
        </w:rPr>
      </w:pPr>
      <w:r w:rsidRPr="004903FB">
        <w:rPr>
          <w:sz w:val="22"/>
          <w:szCs w:val="22"/>
        </w:rPr>
        <w:t>The learning rule may be derived by performing gradient descent over the error function.</w:t>
      </w:r>
    </w:p>
    <w:p w:rsidR="00C936C4" w:rsidRPr="004903FB" w:rsidRDefault="00C936C4">
      <w:pPr>
        <w:rPr>
          <w:sz w:val="22"/>
          <w:szCs w:val="22"/>
        </w:rPr>
      </w:pPr>
    </w:p>
    <w:p w:rsidR="00C936C4" w:rsidRPr="004903FB" w:rsidRDefault="00C936C4">
      <w:pPr>
        <w:rPr>
          <w:sz w:val="22"/>
          <w:szCs w:val="22"/>
        </w:rPr>
      </w:pPr>
    </w:p>
    <w:p w:rsidR="00D229F2" w:rsidRPr="004903FB" w:rsidRDefault="00D229F2">
      <w:pPr>
        <w:rPr>
          <w:sz w:val="22"/>
          <w:szCs w:val="22"/>
        </w:rPr>
      </w:pPr>
      <w:r w:rsidRPr="004903FB">
        <w:rPr>
          <w:sz w:val="22"/>
          <w:szCs w:val="22"/>
        </w:rPr>
        <w:t>Gradient of Error:</w:t>
      </w:r>
    </w:p>
    <w:p w:rsidR="00C936C4" w:rsidRPr="004903FB" w:rsidRDefault="00C936C4">
      <w:pPr>
        <w:rPr>
          <w:sz w:val="22"/>
          <w:szCs w:val="22"/>
        </w:rPr>
      </w:pPr>
      <w:r w:rsidRPr="004903FB">
        <w:rPr>
          <w:position w:val="-26"/>
          <w:sz w:val="22"/>
          <w:szCs w:val="22"/>
        </w:rPr>
        <w:object w:dxaOrig="1320" w:dyaOrig="639">
          <v:shape id="_x0000_i1043" type="#_x0000_t75" style="width:65.9pt;height:31.9pt" o:ole="" fillcolor="window">
            <v:imagedata r:id="rId62" o:title=""/>
          </v:shape>
          <o:OLEObject Type="Embed" ProgID="Equation.2" ShapeID="_x0000_i1043" DrawAspect="Content" ObjectID="_1414611452" r:id="rId63"/>
        </w:object>
      </w:r>
    </w:p>
    <w:p w:rsidR="00B17C73" w:rsidRPr="004903FB" w:rsidRDefault="00B17C73">
      <w:pPr>
        <w:rPr>
          <w:sz w:val="22"/>
          <w:szCs w:val="22"/>
        </w:rPr>
      </w:pPr>
      <w:r w:rsidRPr="004903FB">
        <w:rPr>
          <w:position w:val="-44"/>
          <w:sz w:val="22"/>
          <w:szCs w:val="22"/>
        </w:rPr>
        <w:object w:dxaOrig="1340" w:dyaOrig="999">
          <v:shape id="_x0000_i1044" type="#_x0000_t75" style="width:67.25pt;height:50.25pt" o:ole="" fillcolor="window">
            <v:imagedata r:id="rId64" o:title=""/>
          </v:shape>
          <o:OLEObject Type="Embed" ProgID="Equation.2" ShapeID="_x0000_i1044" DrawAspect="Content" ObjectID="_1414611453" r:id="rId65"/>
        </w:object>
      </w:r>
    </w:p>
    <w:p w:rsidR="00B17C73" w:rsidRPr="004903FB" w:rsidRDefault="0020635E">
      <w:pPr>
        <w:rPr>
          <w:sz w:val="22"/>
          <w:szCs w:val="22"/>
        </w:rPr>
      </w:pPr>
      <w:r w:rsidRPr="004903FB">
        <w:rPr>
          <w:position w:val="-30"/>
          <w:sz w:val="22"/>
          <w:szCs w:val="22"/>
        </w:rPr>
        <w:object w:dxaOrig="3360" w:dyaOrig="680">
          <v:shape id="_x0000_i1045" type="#_x0000_t75" style="width:167.75pt;height:33.95pt" o:ole="" fillcolor="window">
            <v:imagedata r:id="rId66" o:title=""/>
          </v:shape>
          <o:OLEObject Type="Embed" ProgID="Equation.2" ShapeID="_x0000_i1045" DrawAspect="Content" ObjectID="_1414611454" r:id="rId67"/>
        </w:object>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t>(6.1.3.4)</w:t>
      </w:r>
    </w:p>
    <w:p w:rsidR="00D229F2" w:rsidRPr="004903FB" w:rsidRDefault="00D229F2">
      <w:pPr>
        <w:rPr>
          <w:sz w:val="22"/>
          <w:szCs w:val="22"/>
        </w:rPr>
      </w:pPr>
      <w:r w:rsidRPr="004903FB">
        <w:rPr>
          <w:position w:val="-10"/>
          <w:sz w:val="22"/>
          <w:szCs w:val="22"/>
        </w:rPr>
        <w:object w:dxaOrig="180" w:dyaOrig="320">
          <v:shape id="_x0000_i1046" type="#_x0000_t75" style="width:8.85pt;height:16.3pt" o:ole="" fillcolor="window">
            <v:imagedata r:id="rId45" o:title=""/>
          </v:shape>
          <o:OLEObject Type="Embed" ProgID="Equation.2" ShapeID="_x0000_i1046" DrawAspect="Content" ObjectID="_1414611455" r:id="rId68"/>
        </w:object>
      </w:r>
    </w:p>
    <w:p w:rsidR="00D229F2" w:rsidRPr="004903FB" w:rsidRDefault="0020635E">
      <w:pPr>
        <w:rPr>
          <w:sz w:val="22"/>
          <w:szCs w:val="22"/>
        </w:rPr>
      </w:pPr>
      <w:r w:rsidRPr="004903FB">
        <w:rPr>
          <w:sz w:val="22"/>
          <w:szCs w:val="22"/>
        </w:rPr>
        <w:t xml:space="preserve">The last term in the above equation has g’, which is zero everywhere except at the origin if g is a </w:t>
      </w:r>
      <w:proofErr w:type="spellStart"/>
      <w:r w:rsidRPr="004903FB">
        <w:rPr>
          <w:sz w:val="22"/>
          <w:szCs w:val="22"/>
        </w:rPr>
        <w:t>hardlimiting</w:t>
      </w:r>
      <w:proofErr w:type="spellEnd"/>
      <w:r w:rsidRPr="004903FB">
        <w:rPr>
          <w:sz w:val="22"/>
          <w:szCs w:val="22"/>
        </w:rPr>
        <w:t xml:space="preserve"> nonlinearity. But if we take a smoother version of g(), which saturate at +1 and -1, like the </w:t>
      </w:r>
      <w:proofErr w:type="spellStart"/>
      <w:r w:rsidRPr="004903FB">
        <w:rPr>
          <w:sz w:val="22"/>
          <w:szCs w:val="22"/>
        </w:rPr>
        <w:t>tanh</w:t>
      </w:r>
      <w:proofErr w:type="spellEnd"/>
      <w:r w:rsidRPr="004903FB">
        <w:rPr>
          <w:sz w:val="22"/>
          <w:szCs w:val="22"/>
        </w:rPr>
        <w:t>() function, the learning rule becomes,</w:t>
      </w:r>
    </w:p>
    <w:p w:rsidR="0020635E" w:rsidRPr="004903FB" w:rsidRDefault="0020635E">
      <w:pPr>
        <w:rPr>
          <w:sz w:val="22"/>
          <w:szCs w:val="22"/>
        </w:rPr>
      </w:pPr>
    </w:p>
    <w:p w:rsidR="00D229F2" w:rsidRPr="004903FB" w:rsidRDefault="0020635E">
      <w:pPr>
        <w:rPr>
          <w:sz w:val="22"/>
          <w:szCs w:val="22"/>
        </w:rPr>
      </w:pPr>
      <w:r w:rsidRPr="004903FB">
        <w:rPr>
          <w:position w:val="-12"/>
          <w:sz w:val="22"/>
          <w:szCs w:val="22"/>
        </w:rPr>
        <w:object w:dxaOrig="1860" w:dyaOrig="360">
          <v:shape id="_x0000_i1047" type="#_x0000_t75" style="width:93.05pt;height:18.35pt" o:ole="" fillcolor="window">
            <v:imagedata r:id="rId69" o:title=""/>
          </v:shape>
          <o:OLEObject Type="Embed" ProgID="Equation.2" ShapeID="_x0000_i1047" DrawAspect="Content" ObjectID="_1414611456" r:id="rId70"/>
        </w:object>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t>(6.1.3.5)</w:t>
      </w:r>
    </w:p>
    <w:p w:rsidR="00D229F2" w:rsidRPr="004903FB" w:rsidRDefault="0020635E">
      <w:pPr>
        <w:rPr>
          <w:sz w:val="22"/>
          <w:szCs w:val="22"/>
        </w:rPr>
      </w:pPr>
      <w:r w:rsidRPr="004903FB">
        <w:rPr>
          <w:sz w:val="22"/>
          <w:szCs w:val="22"/>
        </w:rPr>
        <w:t xml:space="preserve">Since g’ &gt; 0 always for </w:t>
      </w:r>
      <w:proofErr w:type="spellStart"/>
      <w:r w:rsidRPr="004903FB">
        <w:rPr>
          <w:sz w:val="22"/>
          <w:szCs w:val="22"/>
        </w:rPr>
        <w:t>tanh</w:t>
      </w:r>
      <w:proofErr w:type="spellEnd"/>
      <w:r w:rsidRPr="004903FB">
        <w:rPr>
          <w:sz w:val="22"/>
          <w:szCs w:val="22"/>
        </w:rPr>
        <w:t>() function, we can absorb it into h, considering it as a quantity that varies with x. We then have,</w:t>
      </w:r>
    </w:p>
    <w:p w:rsidR="0020635E" w:rsidRPr="004903FB" w:rsidRDefault="0020635E">
      <w:pPr>
        <w:rPr>
          <w:sz w:val="22"/>
          <w:szCs w:val="22"/>
        </w:rPr>
      </w:pPr>
    </w:p>
    <w:p w:rsidR="0020635E" w:rsidRPr="004903FB" w:rsidRDefault="0020635E">
      <w:pPr>
        <w:rPr>
          <w:sz w:val="22"/>
          <w:szCs w:val="22"/>
        </w:rPr>
      </w:pPr>
      <w:r w:rsidRPr="004903FB">
        <w:rPr>
          <w:position w:val="-12"/>
          <w:sz w:val="22"/>
          <w:szCs w:val="22"/>
        </w:rPr>
        <w:object w:dxaOrig="1680" w:dyaOrig="360">
          <v:shape id="_x0000_i1048" type="#_x0000_t75" style="width:84.25pt;height:18.35pt" o:ole="" fillcolor="window">
            <v:imagedata r:id="rId71" o:title=""/>
          </v:shape>
          <o:OLEObject Type="Embed" ProgID="Equation.2" ShapeID="_x0000_i1048" DrawAspect="Content" ObjectID="_1414611457" r:id="rId72"/>
        </w:object>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r>
      <w:r w:rsidR="00690307">
        <w:rPr>
          <w:sz w:val="22"/>
          <w:szCs w:val="22"/>
        </w:rPr>
        <w:tab/>
        <w:t>(6.1.3.6)</w:t>
      </w:r>
    </w:p>
    <w:p w:rsidR="0020635E" w:rsidRPr="004903FB" w:rsidRDefault="0020635E">
      <w:pPr>
        <w:rPr>
          <w:sz w:val="22"/>
          <w:szCs w:val="22"/>
        </w:rPr>
      </w:pPr>
    </w:p>
    <w:p w:rsidR="0020635E" w:rsidRPr="004903FB" w:rsidRDefault="0020635E">
      <w:pPr>
        <w:rPr>
          <w:sz w:val="22"/>
          <w:szCs w:val="22"/>
        </w:rPr>
      </w:pPr>
      <w:r w:rsidRPr="004903FB">
        <w:rPr>
          <w:sz w:val="22"/>
          <w:szCs w:val="22"/>
        </w:rPr>
        <w:t xml:space="preserve">Which is identical to the </w:t>
      </w:r>
      <w:proofErr w:type="spellStart"/>
      <w:r w:rsidRPr="004903FB">
        <w:rPr>
          <w:sz w:val="22"/>
          <w:szCs w:val="22"/>
        </w:rPr>
        <w:t>Perceptron</w:t>
      </w:r>
      <w:proofErr w:type="spellEnd"/>
      <w:r w:rsidRPr="004903FB">
        <w:rPr>
          <w:sz w:val="22"/>
          <w:szCs w:val="22"/>
        </w:rPr>
        <w:t xml:space="preserve"> </w:t>
      </w:r>
      <w:r w:rsidR="00690307">
        <w:rPr>
          <w:sz w:val="22"/>
          <w:szCs w:val="22"/>
        </w:rPr>
        <w:t>learning r</w:t>
      </w:r>
      <w:r w:rsidR="00FC568B">
        <w:rPr>
          <w:sz w:val="22"/>
          <w:szCs w:val="22"/>
        </w:rPr>
        <w:t>ule given in eqn. (6.1.3.1</w:t>
      </w:r>
      <w:r w:rsidRPr="004903FB">
        <w:rPr>
          <w:sz w:val="22"/>
          <w:szCs w:val="22"/>
        </w:rPr>
        <w:t>) above.</w:t>
      </w:r>
    </w:p>
    <w:p w:rsidR="00D229F2" w:rsidRPr="004903FB" w:rsidRDefault="00D229F2">
      <w:pPr>
        <w:rPr>
          <w:sz w:val="22"/>
          <w:szCs w:val="22"/>
        </w:rPr>
      </w:pPr>
    </w:p>
    <w:p w:rsidR="00D229F2" w:rsidRDefault="00D229F2">
      <w:pPr>
        <w:rPr>
          <w:sz w:val="22"/>
          <w:szCs w:val="22"/>
        </w:rPr>
      </w:pPr>
    </w:p>
    <w:p w:rsidR="007621F8" w:rsidRPr="004903FB" w:rsidRDefault="007621F8">
      <w:pPr>
        <w:rPr>
          <w:sz w:val="22"/>
          <w:szCs w:val="22"/>
        </w:rPr>
      </w:pPr>
    </w:p>
    <w:p w:rsidR="007B6275" w:rsidRPr="003500D5" w:rsidRDefault="003500D5">
      <w:pPr>
        <w:rPr>
          <w:b/>
          <w:sz w:val="22"/>
          <w:szCs w:val="22"/>
        </w:rPr>
      </w:pPr>
      <w:r w:rsidRPr="003500D5">
        <w:rPr>
          <w:b/>
          <w:sz w:val="22"/>
          <w:szCs w:val="22"/>
        </w:rPr>
        <w:t>6.1.3.1</w:t>
      </w:r>
      <w:r w:rsidRPr="003500D5">
        <w:rPr>
          <w:b/>
          <w:sz w:val="22"/>
          <w:szCs w:val="22"/>
        </w:rPr>
        <w:tab/>
      </w:r>
      <w:r w:rsidR="007B6275" w:rsidRPr="003500D5">
        <w:rPr>
          <w:b/>
          <w:sz w:val="22"/>
          <w:szCs w:val="22"/>
        </w:rPr>
        <w:t xml:space="preserve">Features of </w:t>
      </w:r>
      <w:proofErr w:type="spellStart"/>
      <w:r w:rsidR="007B6275" w:rsidRPr="003500D5">
        <w:rPr>
          <w:b/>
          <w:sz w:val="22"/>
          <w:szCs w:val="22"/>
        </w:rPr>
        <w:t>Perceptron</w:t>
      </w:r>
      <w:proofErr w:type="spellEnd"/>
      <w:r w:rsidR="007B6275" w:rsidRPr="003500D5">
        <w:rPr>
          <w:b/>
          <w:sz w:val="22"/>
          <w:szCs w:val="22"/>
        </w:rPr>
        <w:t>:</w:t>
      </w:r>
    </w:p>
    <w:p w:rsidR="007B6275" w:rsidRPr="004903FB" w:rsidRDefault="007B6275">
      <w:pPr>
        <w:rPr>
          <w:sz w:val="22"/>
          <w:szCs w:val="22"/>
        </w:rPr>
      </w:pPr>
    </w:p>
    <w:p w:rsidR="007B6275" w:rsidRPr="004903FB" w:rsidRDefault="007B6275" w:rsidP="007B6275">
      <w:pPr>
        <w:numPr>
          <w:ilvl w:val="0"/>
          <w:numId w:val="15"/>
        </w:numPr>
        <w:rPr>
          <w:sz w:val="22"/>
          <w:szCs w:val="22"/>
        </w:rPr>
      </w:pPr>
      <w:r w:rsidRPr="004903FB">
        <w:rPr>
          <w:sz w:val="22"/>
          <w:szCs w:val="22"/>
        </w:rPr>
        <w:t xml:space="preserve">The </w:t>
      </w:r>
      <w:proofErr w:type="spellStart"/>
      <w:r w:rsidRPr="004903FB">
        <w:rPr>
          <w:sz w:val="22"/>
          <w:szCs w:val="22"/>
        </w:rPr>
        <w:t>Perceptrons</w:t>
      </w:r>
      <w:proofErr w:type="spellEnd"/>
      <w:r w:rsidRPr="004903FB">
        <w:rPr>
          <w:sz w:val="22"/>
          <w:szCs w:val="22"/>
        </w:rPr>
        <w:t xml:space="preserve"> can only classify linearly separable classes.</w:t>
      </w:r>
    </w:p>
    <w:p w:rsidR="007B6275" w:rsidRDefault="00343BA2" w:rsidP="007621F8">
      <w:pPr>
        <w:jc w:val="center"/>
        <w:rPr>
          <w:sz w:val="22"/>
          <w:szCs w:val="22"/>
        </w:rPr>
      </w:pPr>
      <w:r w:rsidRPr="004903FB">
        <w:rPr>
          <w:noProof/>
          <w:sz w:val="22"/>
          <w:szCs w:val="22"/>
          <w:lang w:val="en-IN" w:eastAsia="en-IN"/>
        </w:rPr>
        <w:drawing>
          <wp:inline distT="0" distB="0" distL="0" distR="0">
            <wp:extent cx="2052795" cy="2131318"/>
            <wp:effectExtent l="19050" t="0" r="46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3"/>
                    <a:srcRect/>
                    <a:stretch>
                      <a:fillRect/>
                    </a:stretch>
                  </pic:blipFill>
                  <pic:spPr bwMode="auto">
                    <a:xfrm>
                      <a:off x="0" y="0"/>
                      <a:ext cx="2056348" cy="2135007"/>
                    </a:xfrm>
                    <a:prstGeom prst="rect">
                      <a:avLst/>
                    </a:prstGeom>
                    <a:noFill/>
                    <a:ln w="9525">
                      <a:noFill/>
                      <a:miter lim="800000"/>
                      <a:headEnd/>
                      <a:tailEnd/>
                    </a:ln>
                  </pic:spPr>
                </pic:pic>
              </a:graphicData>
            </a:graphic>
          </wp:inline>
        </w:drawing>
      </w:r>
    </w:p>
    <w:p w:rsidR="007621F8" w:rsidRPr="004903FB" w:rsidRDefault="007621F8" w:rsidP="007621F8">
      <w:pPr>
        <w:jc w:val="both"/>
        <w:rPr>
          <w:sz w:val="22"/>
          <w:szCs w:val="22"/>
        </w:rPr>
      </w:pPr>
      <w:r>
        <w:rPr>
          <w:b/>
          <w:sz w:val="22"/>
          <w:szCs w:val="22"/>
        </w:rPr>
        <w:tab/>
      </w:r>
      <w:r>
        <w:rPr>
          <w:b/>
          <w:sz w:val="22"/>
          <w:szCs w:val="22"/>
        </w:rPr>
        <w:tab/>
      </w:r>
      <w:r w:rsidRPr="00AA3432">
        <w:rPr>
          <w:b/>
          <w:sz w:val="22"/>
          <w:szCs w:val="22"/>
        </w:rPr>
        <w:t>Figure 6.1.</w:t>
      </w:r>
      <w:r>
        <w:rPr>
          <w:b/>
          <w:sz w:val="22"/>
          <w:szCs w:val="22"/>
        </w:rPr>
        <w:t>3.1.1</w:t>
      </w:r>
      <w:r w:rsidRPr="00AA3432">
        <w:rPr>
          <w:b/>
          <w:sz w:val="22"/>
          <w:szCs w:val="22"/>
        </w:rPr>
        <w:t>:</w:t>
      </w:r>
      <w:r>
        <w:rPr>
          <w:sz w:val="22"/>
          <w:szCs w:val="22"/>
        </w:rPr>
        <w:t xml:space="preserve"> Classification of linear separable classes by a </w:t>
      </w:r>
      <w:proofErr w:type="spellStart"/>
      <w:r>
        <w:rPr>
          <w:sz w:val="22"/>
          <w:szCs w:val="22"/>
        </w:rPr>
        <w:t>perceptron</w:t>
      </w:r>
      <w:proofErr w:type="spellEnd"/>
    </w:p>
    <w:p w:rsidR="007621F8" w:rsidRPr="004903FB" w:rsidRDefault="007621F8">
      <w:pPr>
        <w:rPr>
          <w:sz w:val="22"/>
          <w:szCs w:val="22"/>
        </w:rPr>
      </w:pPr>
    </w:p>
    <w:p w:rsidR="007B6275" w:rsidRDefault="007B6275">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Pr="004903FB" w:rsidRDefault="00A52A54">
      <w:pPr>
        <w:rPr>
          <w:sz w:val="22"/>
          <w:szCs w:val="22"/>
        </w:rPr>
      </w:pPr>
    </w:p>
    <w:p w:rsidR="007621F8" w:rsidRPr="004903FB" w:rsidRDefault="007621F8">
      <w:pPr>
        <w:rPr>
          <w:sz w:val="22"/>
          <w:szCs w:val="22"/>
        </w:rPr>
      </w:pPr>
    </w:p>
    <w:p w:rsidR="007B6275" w:rsidRPr="004903FB" w:rsidRDefault="007B6275">
      <w:pPr>
        <w:rPr>
          <w:sz w:val="22"/>
          <w:szCs w:val="22"/>
        </w:rPr>
      </w:pPr>
      <w:r w:rsidRPr="004903FB">
        <w:rPr>
          <w:sz w:val="22"/>
          <w:szCs w:val="22"/>
        </w:rPr>
        <w:lastRenderedPageBreak/>
        <w:t>2. When the training data is linearly separable, there can be an infinite number of solutions.</w:t>
      </w:r>
    </w:p>
    <w:p w:rsidR="007B6275" w:rsidRPr="004903FB" w:rsidRDefault="007B6275">
      <w:pPr>
        <w:rPr>
          <w:sz w:val="22"/>
          <w:szCs w:val="22"/>
        </w:rPr>
      </w:pPr>
    </w:p>
    <w:p w:rsidR="007B6275" w:rsidRDefault="00343BA2" w:rsidP="007621F8">
      <w:pPr>
        <w:jc w:val="center"/>
        <w:rPr>
          <w:sz w:val="22"/>
          <w:szCs w:val="22"/>
        </w:rPr>
      </w:pPr>
      <w:r w:rsidRPr="004903FB">
        <w:rPr>
          <w:noProof/>
          <w:sz w:val="22"/>
          <w:szCs w:val="22"/>
          <w:lang w:val="en-IN" w:eastAsia="en-IN"/>
        </w:rPr>
        <w:drawing>
          <wp:inline distT="0" distB="0" distL="0" distR="0">
            <wp:extent cx="2201351" cy="2285556"/>
            <wp:effectExtent l="19050" t="0" r="844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4"/>
                    <a:srcRect/>
                    <a:stretch>
                      <a:fillRect/>
                    </a:stretch>
                  </pic:blipFill>
                  <pic:spPr bwMode="auto">
                    <a:xfrm>
                      <a:off x="0" y="0"/>
                      <a:ext cx="2206621" cy="2291027"/>
                    </a:xfrm>
                    <a:prstGeom prst="rect">
                      <a:avLst/>
                    </a:prstGeom>
                    <a:noFill/>
                    <a:ln w="9525">
                      <a:noFill/>
                      <a:miter lim="800000"/>
                      <a:headEnd/>
                      <a:tailEnd/>
                    </a:ln>
                  </pic:spPr>
                </pic:pic>
              </a:graphicData>
            </a:graphic>
          </wp:inline>
        </w:drawing>
      </w:r>
    </w:p>
    <w:p w:rsidR="007621F8" w:rsidRPr="004903FB" w:rsidRDefault="007621F8" w:rsidP="007621F8">
      <w:pPr>
        <w:jc w:val="both"/>
        <w:rPr>
          <w:sz w:val="22"/>
          <w:szCs w:val="22"/>
        </w:rPr>
      </w:pPr>
      <w:r>
        <w:rPr>
          <w:b/>
          <w:sz w:val="22"/>
          <w:szCs w:val="22"/>
        </w:rPr>
        <w:tab/>
      </w:r>
      <w:r w:rsidRPr="00AA3432">
        <w:rPr>
          <w:b/>
          <w:sz w:val="22"/>
          <w:szCs w:val="22"/>
        </w:rPr>
        <w:t>Figure 6.1.</w:t>
      </w:r>
      <w:r>
        <w:rPr>
          <w:b/>
          <w:sz w:val="22"/>
          <w:szCs w:val="22"/>
        </w:rPr>
        <w:t>3.1.2</w:t>
      </w:r>
      <w:r w:rsidRPr="00AA3432">
        <w:rPr>
          <w:b/>
          <w:sz w:val="22"/>
          <w:szCs w:val="22"/>
        </w:rPr>
        <w:t>:</w:t>
      </w:r>
      <w:r>
        <w:rPr>
          <w:sz w:val="22"/>
          <w:szCs w:val="22"/>
        </w:rPr>
        <w:t xml:space="preserve"> Solutions to classify linear separable classes by a </w:t>
      </w:r>
      <w:proofErr w:type="spellStart"/>
      <w:r>
        <w:rPr>
          <w:sz w:val="22"/>
          <w:szCs w:val="22"/>
        </w:rPr>
        <w:t>perceptron</w:t>
      </w:r>
      <w:proofErr w:type="spellEnd"/>
    </w:p>
    <w:p w:rsidR="007621F8" w:rsidRPr="004903FB" w:rsidRDefault="007621F8">
      <w:pPr>
        <w:rPr>
          <w:sz w:val="22"/>
          <w:szCs w:val="22"/>
        </w:rPr>
      </w:pPr>
    </w:p>
    <w:p w:rsidR="007B6275" w:rsidRPr="004903FB" w:rsidRDefault="007B6275">
      <w:pPr>
        <w:rPr>
          <w:sz w:val="22"/>
          <w:szCs w:val="22"/>
        </w:rPr>
      </w:pPr>
    </w:p>
    <w:p w:rsidR="007B6275" w:rsidRPr="004903FB" w:rsidRDefault="007B6275">
      <w:pPr>
        <w:rPr>
          <w:sz w:val="22"/>
          <w:szCs w:val="22"/>
        </w:rPr>
      </w:pPr>
    </w:p>
    <w:p w:rsidR="00D229F2" w:rsidRPr="003500D5" w:rsidRDefault="003500D5">
      <w:pPr>
        <w:rPr>
          <w:b/>
          <w:sz w:val="22"/>
          <w:szCs w:val="22"/>
        </w:rPr>
      </w:pPr>
      <w:r>
        <w:rPr>
          <w:b/>
          <w:sz w:val="22"/>
          <w:szCs w:val="22"/>
        </w:rPr>
        <w:t>6.1.3.2</w:t>
      </w:r>
      <w:r>
        <w:rPr>
          <w:b/>
          <w:sz w:val="22"/>
          <w:szCs w:val="22"/>
        </w:rPr>
        <w:tab/>
      </w:r>
      <w:r w:rsidR="00D229F2" w:rsidRPr="003500D5">
        <w:rPr>
          <w:b/>
          <w:sz w:val="22"/>
          <w:szCs w:val="22"/>
        </w:rPr>
        <w:t xml:space="preserve">Critique of </w:t>
      </w:r>
      <w:proofErr w:type="spellStart"/>
      <w:r w:rsidR="00D229F2" w:rsidRPr="003500D5">
        <w:rPr>
          <w:b/>
          <w:sz w:val="22"/>
          <w:szCs w:val="22"/>
        </w:rPr>
        <w:t>Perceptrons</w:t>
      </w:r>
      <w:proofErr w:type="spellEnd"/>
      <w:r w:rsidR="00D229F2" w:rsidRPr="003500D5">
        <w:rPr>
          <w:b/>
          <w:sz w:val="22"/>
          <w:szCs w:val="22"/>
        </w:rPr>
        <w:t>:</w:t>
      </w:r>
    </w:p>
    <w:p w:rsidR="00D229F2" w:rsidRPr="004903FB" w:rsidRDefault="00D229F2">
      <w:pPr>
        <w:rPr>
          <w:sz w:val="22"/>
          <w:szCs w:val="22"/>
        </w:rPr>
      </w:pPr>
    </w:p>
    <w:p w:rsidR="005A3A63" w:rsidRPr="007621F8" w:rsidRDefault="00D229F2" w:rsidP="005A3A63">
      <w:pPr>
        <w:numPr>
          <w:ilvl w:val="0"/>
          <w:numId w:val="3"/>
        </w:numPr>
        <w:rPr>
          <w:sz w:val="22"/>
          <w:szCs w:val="22"/>
        </w:rPr>
      </w:pPr>
      <w:r w:rsidRPr="007621F8">
        <w:rPr>
          <w:sz w:val="22"/>
          <w:szCs w:val="22"/>
        </w:rPr>
        <w:t xml:space="preserve">Perceptrons cannot even solve simple problems like </w:t>
      </w:r>
      <w:proofErr w:type="spellStart"/>
      <w:r w:rsidRPr="007621F8">
        <w:rPr>
          <w:sz w:val="22"/>
          <w:szCs w:val="22"/>
        </w:rPr>
        <w:t>Xor</w:t>
      </w:r>
      <w:proofErr w:type="spellEnd"/>
      <w:r w:rsidRPr="007621F8">
        <w:rPr>
          <w:sz w:val="22"/>
          <w:szCs w:val="22"/>
        </w:rPr>
        <w:t xml:space="preserve"> problem</w:t>
      </w:r>
      <w:r w:rsidR="007621F8">
        <w:rPr>
          <w:sz w:val="22"/>
          <w:szCs w:val="22"/>
        </w:rPr>
        <w:t xml:space="preserve"> (F</w:t>
      </w:r>
      <w:r w:rsidR="005A3A63" w:rsidRPr="007621F8">
        <w:rPr>
          <w:sz w:val="22"/>
          <w:szCs w:val="22"/>
        </w:rPr>
        <w:t xml:space="preserve">ig. </w:t>
      </w:r>
      <w:r w:rsidR="007621F8">
        <w:rPr>
          <w:sz w:val="22"/>
          <w:szCs w:val="22"/>
        </w:rPr>
        <w:t>6.1.3.2.1)</w:t>
      </w:r>
    </w:p>
    <w:p w:rsidR="00D229F2" w:rsidRPr="004903FB" w:rsidRDefault="00D229F2">
      <w:pPr>
        <w:numPr>
          <w:ilvl w:val="0"/>
          <w:numId w:val="3"/>
        </w:numPr>
        <w:rPr>
          <w:sz w:val="22"/>
          <w:szCs w:val="22"/>
        </w:rPr>
      </w:pPr>
      <w:r w:rsidRPr="004903FB">
        <w:rPr>
          <w:sz w:val="22"/>
          <w:szCs w:val="22"/>
        </w:rPr>
        <w:t>Linear model: Can only discriminate linearly separable classes</w:t>
      </w:r>
    </w:p>
    <w:p w:rsidR="00D229F2" w:rsidRPr="004903FB" w:rsidRDefault="00D229F2">
      <w:pPr>
        <w:numPr>
          <w:ilvl w:val="0"/>
          <w:numId w:val="3"/>
        </w:numPr>
        <w:rPr>
          <w:sz w:val="22"/>
          <w:szCs w:val="22"/>
        </w:rPr>
      </w:pPr>
      <w:r w:rsidRPr="004903FB">
        <w:rPr>
          <w:sz w:val="22"/>
          <w:szCs w:val="22"/>
        </w:rPr>
        <w:t>Even the multi-layered versions may be afflicted by these weaknesses</w:t>
      </w:r>
    </w:p>
    <w:p w:rsidR="00D229F2" w:rsidRPr="004903FB" w:rsidRDefault="00D229F2">
      <w:pPr>
        <w:rPr>
          <w:sz w:val="22"/>
          <w:szCs w:val="22"/>
        </w:rPr>
      </w:pPr>
      <w:r w:rsidRPr="004903FB">
        <w:rPr>
          <w:sz w:val="22"/>
          <w:szCs w:val="22"/>
        </w:rPr>
        <w:tab/>
        <w:t>(Minsky &amp; Papert, 1969)</w:t>
      </w:r>
    </w:p>
    <w:p w:rsidR="00D229F2" w:rsidRPr="004903FB" w:rsidRDefault="00D229F2">
      <w:pPr>
        <w:rPr>
          <w:sz w:val="22"/>
          <w:szCs w:val="22"/>
        </w:rPr>
      </w:pPr>
    </w:p>
    <w:p w:rsidR="005A3A63" w:rsidRPr="004903FB" w:rsidRDefault="005A3A63">
      <w:pPr>
        <w:rPr>
          <w:sz w:val="22"/>
          <w:szCs w:val="22"/>
        </w:rPr>
      </w:pPr>
    </w:p>
    <w:p w:rsidR="005A3A63" w:rsidRDefault="00343BA2">
      <w:pPr>
        <w:rPr>
          <w:sz w:val="22"/>
          <w:szCs w:val="22"/>
        </w:rPr>
      </w:pPr>
      <w:r w:rsidRPr="004903FB">
        <w:rPr>
          <w:noProof/>
          <w:sz w:val="22"/>
          <w:szCs w:val="22"/>
          <w:lang w:val="en-IN" w:eastAsia="en-IN"/>
        </w:rPr>
        <w:drawing>
          <wp:inline distT="0" distB="0" distL="0" distR="0">
            <wp:extent cx="2067700" cy="1790718"/>
            <wp:effectExtent l="19050" t="0" r="87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5"/>
                    <a:srcRect/>
                    <a:stretch>
                      <a:fillRect/>
                    </a:stretch>
                  </pic:blipFill>
                  <pic:spPr bwMode="auto">
                    <a:xfrm>
                      <a:off x="0" y="0"/>
                      <a:ext cx="2067419" cy="1790475"/>
                    </a:xfrm>
                    <a:prstGeom prst="rect">
                      <a:avLst/>
                    </a:prstGeom>
                    <a:noFill/>
                    <a:ln w="9525">
                      <a:noFill/>
                      <a:miter lim="800000"/>
                      <a:headEnd/>
                      <a:tailEnd/>
                    </a:ln>
                  </pic:spPr>
                </pic:pic>
              </a:graphicData>
            </a:graphic>
          </wp:inline>
        </w:drawing>
      </w:r>
      <w:r w:rsidR="007621F8" w:rsidRPr="004903FB">
        <w:rPr>
          <w:noProof/>
          <w:sz w:val="22"/>
          <w:szCs w:val="22"/>
          <w:lang w:val="en-IN" w:eastAsia="en-IN"/>
        </w:rPr>
        <w:drawing>
          <wp:inline distT="0" distB="0" distL="0" distR="0">
            <wp:extent cx="1940944" cy="1216324"/>
            <wp:effectExtent l="0" t="0" r="0" b="0"/>
            <wp:docPr id="2"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13113" cy="1917700"/>
                      <a:chOff x="5562600" y="1524000"/>
                      <a:chExt cx="3313113" cy="1917700"/>
                    </a:xfrm>
                  </a:grpSpPr>
                  <a:sp>
                    <a:nvSpPr>
                      <a:cNvPr id="4110" name="Text Box 14"/>
                      <a:cNvSpPr txBox="1">
                        <a:spLocks noChangeArrowheads="1"/>
                      </a:cNvSpPr>
                    </a:nvSpPr>
                    <a:spPr bwMode="auto">
                      <a:xfrm>
                        <a:off x="5562600" y="1524000"/>
                        <a:ext cx="3313113" cy="19177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dirty="0"/>
                            <a:t>                desired    actual</a:t>
                          </a:r>
                        </a:p>
                        <a:p>
                          <a:r>
                            <a:rPr lang="en-US" dirty="0"/>
                            <a:t>A=(0,0)    0             0</a:t>
                          </a:r>
                        </a:p>
                        <a:p>
                          <a:r>
                            <a:rPr lang="en-US" dirty="0"/>
                            <a:t>B =(0,1)   1             0</a:t>
                          </a:r>
                        </a:p>
                        <a:p>
                          <a:r>
                            <a:rPr lang="en-US" dirty="0"/>
                            <a:t>C=(1,1)    0             1</a:t>
                          </a:r>
                        </a:p>
                        <a:p>
                          <a:r>
                            <a:rPr lang="en-US" dirty="0"/>
                            <a:t>D=(1,0)    1             0</a:t>
                          </a:r>
                        </a:p>
                      </a:txBody>
                      <a:useSpRect/>
                    </a:txSp>
                  </a:sp>
                </lc:lockedCanvas>
              </a:graphicData>
            </a:graphic>
          </wp:inline>
        </w:drawing>
      </w:r>
    </w:p>
    <w:p w:rsidR="007621F8" w:rsidRPr="004903FB" w:rsidRDefault="007621F8">
      <w:pPr>
        <w:rPr>
          <w:sz w:val="22"/>
          <w:szCs w:val="22"/>
        </w:rPr>
      </w:pPr>
      <w:r>
        <w:rPr>
          <w:b/>
          <w:sz w:val="22"/>
          <w:szCs w:val="22"/>
        </w:rPr>
        <w:tab/>
      </w:r>
      <w:r w:rsidRPr="00AA3432">
        <w:rPr>
          <w:b/>
          <w:sz w:val="22"/>
          <w:szCs w:val="22"/>
        </w:rPr>
        <w:t>Figure 6.1.</w:t>
      </w:r>
      <w:r>
        <w:rPr>
          <w:b/>
          <w:sz w:val="22"/>
          <w:szCs w:val="22"/>
        </w:rPr>
        <w:t>3.2.1</w:t>
      </w:r>
      <w:r w:rsidRPr="00AA3432">
        <w:rPr>
          <w:b/>
          <w:sz w:val="22"/>
          <w:szCs w:val="22"/>
        </w:rPr>
        <w:t>:</w:t>
      </w:r>
      <w:r>
        <w:rPr>
          <w:sz w:val="22"/>
          <w:szCs w:val="22"/>
        </w:rPr>
        <w:t xml:space="preserve"> Inability to solve </w:t>
      </w:r>
      <w:proofErr w:type="spellStart"/>
      <w:r>
        <w:rPr>
          <w:sz w:val="22"/>
          <w:szCs w:val="22"/>
        </w:rPr>
        <w:t>Xor</w:t>
      </w:r>
      <w:proofErr w:type="spellEnd"/>
      <w:r>
        <w:rPr>
          <w:sz w:val="22"/>
          <w:szCs w:val="22"/>
        </w:rPr>
        <w:t xml:space="preserve"> by a </w:t>
      </w:r>
      <w:proofErr w:type="spellStart"/>
      <w:r>
        <w:rPr>
          <w:sz w:val="22"/>
          <w:szCs w:val="22"/>
        </w:rPr>
        <w:t>perceptron</w:t>
      </w:r>
      <w:proofErr w:type="spellEnd"/>
    </w:p>
    <w:p w:rsidR="005A3A63" w:rsidRPr="004903FB" w:rsidRDefault="005A3A63">
      <w:pPr>
        <w:rPr>
          <w:sz w:val="22"/>
          <w:szCs w:val="22"/>
        </w:rPr>
      </w:pPr>
    </w:p>
    <w:p w:rsidR="00D229F2" w:rsidRDefault="00D229F2">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Default="00A52A54">
      <w:pPr>
        <w:rPr>
          <w:sz w:val="22"/>
          <w:szCs w:val="22"/>
        </w:rPr>
      </w:pPr>
    </w:p>
    <w:p w:rsidR="00A52A54" w:rsidRPr="004903FB" w:rsidRDefault="00A52A54">
      <w:pPr>
        <w:rPr>
          <w:sz w:val="22"/>
          <w:szCs w:val="22"/>
        </w:rPr>
      </w:pPr>
    </w:p>
    <w:p w:rsidR="00D229F2" w:rsidRPr="004903FB" w:rsidRDefault="00D229F2">
      <w:pPr>
        <w:rPr>
          <w:sz w:val="22"/>
          <w:szCs w:val="22"/>
        </w:rPr>
      </w:pPr>
      <w:r w:rsidRPr="004903FB">
        <w:rPr>
          <w:b/>
          <w:sz w:val="22"/>
          <w:szCs w:val="22"/>
        </w:rPr>
        <w:t>Exercises</w:t>
      </w:r>
      <w:r w:rsidRPr="004903FB">
        <w:rPr>
          <w:sz w:val="22"/>
          <w:szCs w:val="22"/>
        </w:rPr>
        <w:t>:</w:t>
      </w:r>
    </w:p>
    <w:p w:rsidR="00D229F2" w:rsidRPr="004903FB" w:rsidRDefault="00D229F2">
      <w:pPr>
        <w:rPr>
          <w:sz w:val="22"/>
          <w:szCs w:val="22"/>
        </w:rPr>
      </w:pPr>
    </w:p>
    <w:p w:rsidR="00D229F2" w:rsidRPr="004903FB" w:rsidRDefault="00D229F2">
      <w:pPr>
        <w:numPr>
          <w:ilvl w:val="0"/>
          <w:numId w:val="8"/>
        </w:numPr>
        <w:rPr>
          <w:sz w:val="22"/>
          <w:szCs w:val="22"/>
        </w:rPr>
      </w:pPr>
      <w:r w:rsidRPr="004903FB">
        <w:rPr>
          <w:sz w:val="22"/>
          <w:szCs w:val="22"/>
        </w:rPr>
        <w:t>Perform gradient descent on,</w:t>
      </w:r>
      <w:r w:rsidRPr="004903FB">
        <w:rPr>
          <w:sz w:val="22"/>
          <w:szCs w:val="22"/>
        </w:rPr>
        <w:tab/>
      </w:r>
    </w:p>
    <w:p w:rsidR="00D229F2" w:rsidRPr="004903FB" w:rsidRDefault="00D229F2">
      <w:pPr>
        <w:ind w:left="720"/>
        <w:rPr>
          <w:sz w:val="22"/>
          <w:szCs w:val="22"/>
        </w:rPr>
      </w:pPr>
      <w:r w:rsidRPr="004903FB">
        <w:rPr>
          <w:sz w:val="22"/>
          <w:szCs w:val="22"/>
        </w:rPr>
        <w:t>E = x</w:t>
      </w:r>
      <w:r w:rsidRPr="004903FB">
        <w:rPr>
          <w:sz w:val="22"/>
          <w:szCs w:val="22"/>
          <w:vertAlign w:val="superscript"/>
        </w:rPr>
        <w:t>2</w:t>
      </w:r>
      <w:r w:rsidRPr="004903FB">
        <w:rPr>
          <w:sz w:val="22"/>
          <w:szCs w:val="22"/>
        </w:rPr>
        <w:t xml:space="preserve"> + 10 y</w:t>
      </w:r>
      <w:r w:rsidRPr="004903FB">
        <w:rPr>
          <w:sz w:val="22"/>
          <w:szCs w:val="22"/>
          <w:vertAlign w:val="superscript"/>
        </w:rPr>
        <w:t>2</w:t>
      </w:r>
      <w:r w:rsidRPr="004903FB">
        <w:rPr>
          <w:sz w:val="22"/>
          <w:szCs w:val="22"/>
        </w:rPr>
        <w:t>, with h ranging from 0.01 to 0.2. What is the value of h at which instability occurs?</w:t>
      </w:r>
    </w:p>
    <w:p w:rsidR="00D229F2" w:rsidRPr="004903FB" w:rsidRDefault="00D229F2">
      <w:pPr>
        <w:rPr>
          <w:sz w:val="22"/>
          <w:szCs w:val="22"/>
        </w:rPr>
      </w:pPr>
    </w:p>
    <w:p w:rsidR="00D229F2" w:rsidRPr="004903FB" w:rsidRDefault="00D229F2">
      <w:pPr>
        <w:numPr>
          <w:ilvl w:val="0"/>
          <w:numId w:val="8"/>
        </w:numPr>
        <w:rPr>
          <w:sz w:val="22"/>
          <w:szCs w:val="22"/>
        </w:rPr>
      </w:pPr>
      <w:r w:rsidRPr="004903FB">
        <w:rPr>
          <w:sz w:val="22"/>
          <w:szCs w:val="22"/>
        </w:rPr>
        <w:t xml:space="preserve">Generate the training set using the formula  f(x,y) = 2x + 3y + n, where x and y are uniformly distributed over the interval [-1,1], and n is a Gaussian random variable with 0 mean and variance 0.5.  </w:t>
      </w:r>
    </w:p>
    <w:p w:rsidR="00D229F2" w:rsidRPr="004903FB" w:rsidRDefault="00D229F2">
      <w:pPr>
        <w:numPr>
          <w:ilvl w:val="0"/>
          <w:numId w:val="9"/>
        </w:numPr>
        <w:rPr>
          <w:sz w:val="22"/>
          <w:szCs w:val="22"/>
        </w:rPr>
      </w:pPr>
      <w:r w:rsidRPr="004903FB">
        <w:rPr>
          <w:sz w:val="22"/>
          <w:szCs w:val="22"/>
        </w:rPr>
        <w:t>Train a 2-input, 1-output linear neuron model using the data set generated above. Find weights w1 and w2 (no bias) using all the  3 methods: i) pseudoinversion, ii) steepest descent and iii) LMS rule. Compare the 3 solutions. Comment on the variation of w=(w</w:t>
      </w:r>
      <w:r w:rsidRPr="004903FB">
        <w:rPr>
          <w:sz w:val="22"/>
          <w:szCs w:val="22"/>
          <w:vertAlign w:val="subscript"/>
        </w:rPr>
        <w:t>1</w:t>
      </w:r>
      <w:r w:rsidRPr="004903FB">
        <w:rPr>
          <w:sz w:val="22"/>
          <w:szCs w:val="22"/>
        </w:rPr>
        <w:t>,w</w:t>
      </w:r>
      <w:r w:rsidRPr="004903FB">
        <w:rPr>
          <w:sz w:val="22"/>
          <w:szCs w:val="22"/>
          <w:vertAlign w:val="subscript"/>
        </w:rPr>
        <w:t>2</w:t>
      </w:r>
      <w:r w:rsidRPr="004903FB">
        <w:rPr>
          <w:sz w:val="22"/>
          <w:szCs w:val="22"/>
        </w:rPr>
        <w:t>) with time in case of the LMS rule.</w:t>
      </w:r>
    </w:p>
    <w:p w:rsidR="00D229F2" w:rsidRPr="004903FB" w:rsidRDefault="00D229F2">
      <w:pPr>
        <w:numPr>
          <w:ilvl w:val="0"/>
          <w:numId w:val="8"/>
        </w:numPr>
        <w:rPr>
          <w:sz w:val="22"/>
          <w:szCs w:val="22"/>
        </w:rPr>
      </w:pPr>
      <w:r w:rsidRPr="004903FB">
        <w:rPr>
          <w:sz w:val="22"/>
          <w:szCs w:val="22"/>
        </w:rPr>
        <w:t>Character recognition of digits  (0-9) in 7-segment representation.</w:t>
      </w:r>
    </w:p>
    <w:p w:rsidR="00D229F2" w:rsidRPr="004903FB" w:rsidRDefault="00D229F2">
      <w:pPr>
        <w:numPr>
          <w:ilvl w:val="0"/>
          <w:numId w:val="8"/>
        </w:numPr>
        <w:rPr>
          <w:sz w:val="22"/>
          <w:szCs w:val="22"/>
        </w:rPr>
      </w:pPr>
      <w:r w:rsidRPr="004903FB">
        <w:rPr>
          <w:sz w:val="22"/>
          <w:szCs w:val="22"/>
        </w:rPr>
        <w:t xml:space="preserve">Represent digits (0 to 4) in a 10X10 array.  Train a 100-input, 5 output perceptron to classify these 5 classes of characters. Generate several examples of each character by slightly shifting the character within the array, adding noise, randomly flipping some bits etc. Separate the data generated into training and test portions. Train the perceptron on the training data, freeze the weights and test it on the test data. Evaluate performance.      </w:t>
      </w:r>
    </w:p>
    <w:p w:rsidR="00343BA2" w:rsidRPr="004903FB" w:rsidRDefault="00343BA2" w:rsidP="00343BA2">
      <w:pPr>
        <w:rPr>
          <w:sz w:val="22"/>
          <w:szCs w:val="22"/>
        </w:rPr>
      </w:pPr>
    </w:p>
    <w:p w:rsidR="00343BA2" w:rsidRDefault="00343BA2" w:rsidP="00343BA2">
      <w:pPr>
        <w:rPr>
          <w:sz w:val="22"/>
          <w:szCs w:val="22"/>
        </w:rPr>
      </w:pPr>
    </w:p>
    <w:p w:rsidR="007621F8" w:rsidRDefault="007621F8" w:rsidP="00343BA2">
      <w:pPr>
        <w:rPr>
          <w:sz w:val="22"/>
          <w:szCs w:val="22"/>
        </w:rPr>
      </w:pPr>
    </w:p>
    <w:p w:rsidR="00600F17" w:rsidRDefault="00600F17" w:rsidP="00343BA2">
      <w:pPr>
        <w:rPr>
          <w:sz w:val="22"/>
          <w:szCs w:val="22"/>
        </w:rPr>
      </w:pPr>
    </w:p>
    <w:p w:rsidR="00600F17" w:rsidRDefault="00600F17" w:rsidP="00343BA2">
      <w:pPr>
        <w:rPr>
          <w:sz w:val="22"/>
          <w:szCs w:val="22"/>
        </w:rPr>
      </w:pPr>
    </w:p>
    <w:p w:rsidR="00600F17" w:rsidRDefault="00600F17" w:rsidP="00343BA2">
      <w:pPr>
        <w:rPr>
          <w:sz w:val="22"/>
          <w:szCs w:val="22"/>
        </w:rPr>
      </w:pPr>
    </w:p>
    <w:p w:rsidR="00600F17" w:rsidRDefault="00600F17" w:rsidP="00343BA2">
      <w:pPr>
        <w:rPr>
          <w:sz w:val="22"/>
          <w:szCs w:val="22"/>
        </w:rPr>
      </w:pPr>
    </w:p>
    <w:p w:rsidR="00600F17" w:rsidRDefault="00600F17" w:rsidP="00343BA2">
      <w:pPr>
        <w:rPr>
          <w:sz w:val="22"/>
          <w:szCs w:val="22"/>
        </w:rPr>
      </w:pPr>
    </w:p>
    <w:p w:rsidR="007621F8" w:rsidRDefault="007621F8" w:rsidP="00343BA2">
      <w:pPr>
        <w:rPr>
          <w:sz w:val="22"/>
          <w:szCs w:val="22"/>
        </w:rPr>
      </w:pPr>
    </w:p>
    <w:p w:rsidR="007621F8" w:rsidRDefault="007621F8" w:rsidP="00343BA2">
      <w:pPr>
        <w:rPr>
          <w:sz w:val="22"/>
          <w:szCs w:val="22"/>
        </w:rPr>
      </w:pPr>
    </w:p>
    <w:p w:rsidR="007621F8" w:rsidRDefault="007621F8" w:rsidP="00343BA2">
      <w:pPr>
        <w:rPr>
          <w:sz w:val="22"/>
          <w:szCs w:val="22"/>
        </w:rPr>
      </w:pPr>
    </w:p>
    <w:p w:rsidR="007621F8" w:rsidRDefault="007621F8" w:rsidP="00343BA2">
      <w:pPr>
        <w:rPr>
          <w:sz w:val="22"/>
          <w:szCs w:val="22"/>
        </w:rPr>
      </w:pPr>
    </w:p>
    <w:p w:rsidR="007621F8" w:rsidRDefault="007621F8" w:rsidP="00343BA2">
      <w:pPr>
        <w:rPr>
          <w:sz w:val="22"/>
          <w:szCs w:val="22"/>
        </w:rPr>
      </w:pPr>
    </w:p>
    <w:p w:rsidR="007621F8" w:rsidRDefault="007621F8"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A52A54" w:rsidRDefault="00A52A54" w:rsidP="00343BA2">
      <w:pPr>
        <w:rPr>
          <w:sz w:val="22"/>
          <w:szCs w:val="22"/>
        </w:rPr>
      </w:pPr>
    </w:p>
    <w:p w:rsidR="007621F8" w:rsidRPr="004903FB" w:rsidRDefault="007621F8" w:rsidP="00343BA2">
      <w:pPr>
        <w:rPr>
          <w:sz w:val="22"/>
          <w:szCs w:val="22"/>
        </w:rPr>
      </w:pPr>
    </w:p>
    <w:p w:rsidR="00343BA2" w:rsidRPr="004903FB" w:rsidRDefault="00343BA2" w:rsidP="00343BA2">
      <w:pPr>
        <w:rPr>
          <w:sz w:val="22"/>
          <w:szCs w:val="22"/>
        </w:rPr>
      </w:pPr>
    </w:p>
    <w:p w:rsidR="00343BA2" w:rsidRPr="004903FB" w:rsidRDefault="004903FB" w:rsidP="00343BA2">
      <w:pPr>
        <w:rPr>
          <w:b/>
          <w:sz w:val="28"/>
          <w:szCs w:val="28"/>
        </w:rPr>
      </w:pPr>
      <w:r w:rsidRPr="004903FB">
        <w:rPr>
          <w:b/>
          <w:sz w:val="28"/>
          <w:szCs w:val="28"/>
        </w:rPr>
        <w:lastRenderedPageBreak/>
        <w:t>6.2</w:t>
      </w:r>
      <w:r w:rsidRPr="004903FB">
        <w:rPr>
          <w:b/>
          <w:sz w:val="28"/>
          <w:szCs w:val="28"/>
        </w:rPr>
        <w:tab/>
      </w:r>
      <w:r w:rsidR="00343BA2" w:rsidRPr="004903FB">
        <w:rPr>
          <w:b/>
          <w:sz w:val="28"/>
          <w:szCs w:val="28"/>
        </w:rPr>
        <w:t xml:space="preserve">The Multi-layered </w:t>
      </w:r>
      <w:proofErr w:type="spellStart"/>
      <w:r w:rsidR="00343BA2" w:rsidRPr="004903FB">
        <w:rPr>
          <w:b/>
          <w:sz w:val="28"/>
          <w:szCs w:val="28"/>
        </w:rPr>
        <w:t>Perceptron</w:t>
      </w:r>
      <w:proofErr w:type="spellEnd"/>
    </w:p>
    <w:p w:rsidR="00343BA2" w:rsidRPr="004903FB" w:rsidRDefault="00343BA2" w:rsidP="00343BA2">
      <w:pPr>
        <w:rPr>
          <w:b/>
          <w:sz w:val="22"/>
          <w:szCs w:val="22"/>
        </w:rPr>
      </w:pPr>
    </w:p>
    <w:p w:rsidR="00343BA2" w:rsidRPr="004903FB" w:rsidRDefault="00343BA2" w:rsidP="00343BA2">
      <w:pPr>
        <w:rPr>
          <w:sz w:val="22"/>
          <w:szCs w:val="22"/>
        </w:rPr>
      </w:pPr>
      <w:r w:rsidRPr="004903FB">
        <w:rPr>
          <w:sz w:val="22"/>
          <w:szCs w:val="22"/>
        </w:rPr>
        <w:t xml:space="preserve">Improvements over </w:t>
      </w:r>
      <w:proofErr w:type="spellStart"/>
      <w:r w:rsidRPr="004903FB">
        <w:rPr>
          <w:sz w:val="22"/>
          <w:szCs w:val="22"/>
        </w:rPr>
        <w:t>Perceptron</w:t>
      </w:r>
      <w:proofErr w:type="spellEnd"/>
      <w:r w:rsidRPr="004903FB">
        <w:rPr>
          <w:sz w:val="22"/>
          <w:szCs w:val="22"/>
        </w:rPr>
        <w:t>:</w:t>
      </w:r>
    </w:p>
    <w:p w:rsidR="00343BA2" w:rsidRPr="004903FB" w:rsidRDefault="00343BA2" w:rsidP="00343BA2">
      <w:pPr>
        <w:rPr>
          <w:sz w:val="22"/>
          <w:szCs w:val="22"/>
        </w:rPr>
      </w:pPr>
    </w:p>
    <w:p w:rsidR="00343BA2" w:rsidRPr="004903FB" w:rsidRDefault="00343BA2" w:rsidP="00343BA2">
      <w:pPr>
        <w:numPr>
          <w:ilvl w:val="0"/>
          <w:numId w:val="16"/>
        </w:numPr>
        <w:rPr>
          <w:sz w:val="22"/>
          <w:szCs w:val="22"/>
        </w:rPr>
      </w:pPr>
      <w:r w:rsidRPr="004903FB">
        <w:rPr>
          <w:sz w:val="22"/>
          <w:szCs w:val="22"/>
        </w:rPr>
        <w:t>Smooth nonlinearity - sigmoid</w:t>
      </w:r>
    </w:p>
    <w:p w:rsidR="00343BA2" w:rsidRPr="004903FB" w:rsidRDefault="00343BA2" w:rsidP="00343BA2">
      <w:pPr>
        <w:numPr>
          <w:ilvl w:val="0"/>
          <w:numId w:val="16"/>
        </w:numPr>
        <w:rPr>
          <w:sz w:val="22"/>
          <w:szCs w:val="22"/>
        </w:rPr>
      </w:pPr>
      <w:r w:rsidRPr="004903FB">
        <w:rPr>
          <w:sz w:val="22"/>
          <w:szCs w:val="22"/>
        </w:rPr>
        <w:t xml:space="preserve">1 or more hidden layers                                                                                                          </w:t>
      </w:r>
    </w:p>
    <w:p w:rsidR="00343BA2" w:rsidRPr="004903FB" w:rsidRDefault="00343BA2" w:rsidP="00343BA2">
      <w:pPr>
        <w:rPr>
          <w:sz w:val="22"/>
          <w:szCs w:val="22"/>
        </w:rPr>
      </w:pPr>
    </w:p>
    <w:p w:rsidR="00343BA2" w:rsidRPr="004903FB" w:rsidRDefault="00343BA2" w:rsidP="00343BA2">
      <w:pPr>
        <w:rPr>
          <w:sz w:val="22"/>
          <w:szCs w:val="22"/>
        </w:rPr>
      </w:pPr>
    </w:p>
    <w:p w:rsidR="00343BA2" w:rsidRDefault="003500D5" w:rsidP="00343BA2">
      <w:pPr>
        <w:rPr>
          <w:sz w:val="22"/>
          <w:szCs w:val="22"/>
        </w:rPr>
      </w:pPr>
      <w:r>
        <w:rPr>
          <w:b/>
          <w:sz w:val="22"/>
          <w:szCs w:val="22"/>
        </w:rPr>
        <w:t>6.2.1</w:t>
      </w:r>
      <w:r>
        <w:rPr>
          <w:b/>
          <w:sz w:val="22"/>
          <w:szCs w:val="22"/>
        </w:rPr>
        <w:tab/>
      </w:r>
      <w:r w:rsidR="00343BA2" w:rsidRPr="004903FB">
        <w:rPr>
          <w:b/>
          <w:sz w:val="22"/>
          <w:szCs w:val="22"/>
        </w:rPr>
        <w:t>Adding a hidden layer</w:t>
      </w:r>
      <w:r w:rsidR="00343BA2" w:rsidRPr="004903FB">
        <w:rPr>
          <w:sz w:val="22"/>
          <w:szCs w:val="22"/>
        </w:rPr>
        <w:t>:</w:t>
      </w:r>
    </w:p>
    <w:p w:rsidR="003500D5" w:rsidRPr="004903FB" w:rsidRDefault="003500D5" w:rsidP="00343BA2">
      <w:pPr>
        <w:rPr>
          <w:sz w:val="22"/>
          <w:szCs w:val="22"/>
        </w:rPr>
      </w:pPr>
    </w:p>
    <w:p w:rsidR="00343BA2" w:rsidRPr="004903FB" w:rsidRDefault="00343BA2" w:rsidP="00343BA2">
      <w:pPr>
        <w:rPr>
          <w:sz w:val="22"/>
          <w:szCs w:val="22"/>
        </w:rPr>
      </w:pPr>
      <w:r w:rsidRPr="004903FB">
        <w:rPr>
          <w:sz w:val="22"/>
          <w:szCs w:val="22"/>
        </w:rPr>
        <w:t xml:space="preserve">The </w:t>
      </w:r>
      <w:proofErr w:type="spellStart"/>
      <w:r w:rsidRPr="004903FB">
        <w:rPr>
          <w:sz w:val="22"/>
          <w:szCs w:val="22"/>
        </w:rPr>
        <w:t>perceptron</w:t>
      </w:r>
      <w:proofErr w:type="spellEnd"/>
      <w:r w:rsidRPr="004903FB">
        <w:rPr>
          <w:sz w:val="22"/>
          <w:szCs w:val="22"/>
        </w:rPr>
        <w:t>, which has no hidden layers, can classify only linearly separable patterns.</w:t>
      </w:r>
    </w:p>
    <w:p w:rsidR="00343BA2" w:rsidRPr="004903FB" w:rsidRDefault="00343BA2" w:rsidP="00343BA2">
      <w:pPr>
        <w:rPr>
          <w:sz w:val="22"/>
          <w:szCs w:val="22"/>
        </w:rPr>
      </w:pPr>
      <w:r w:rsidRPr="004903FB">
        <w:rPr>
          <w:sz w:val="22"/>
          <w:szCs w:val="22"/>
        </w:rPr>
        <w:t xml:space="preserve">The MLP, with at least 1 hidden layer can classify </w:t>
      </w:r>
      <w:r w:rsidRPr="004903FB">
        <w:rPr>
          <w:i/>
          <w:sz w:val="22"/>
          <w:szCs w:val="22"/>
        </w:rPr>
        <w:t>any</w:t>
      </w:r>
      <w:r w:rsidRPr="004903FB">
        <w:rPr>
          <w:sz w:val="22"/>
          <w:szCs w:val="22"/>
        </w:rPr>
        <w:t xml:space="preserve"> linearly non-separable classes also. </w:t>
      </w:r>
    </w:p>
    <w:p w:rsidR="00343BA2" w:rsidRPr="004903FB" w:rsidRDefault="00343BA2" w:rsidP="00343BA2">
      <w:pPr>
        <w:rPr>
          <w:sz w:val="22"/>
          <w:szCs w:val="22"/>
        </w:rPr>
      </w:pPr>
      <w:r w:rsidRPr="004903FB">
        <w:rPr>
          <w:sz w:val="22"/>
          <w:szCs w:val="22"/>
        </w:rPr>
        <w:t>An MLP can approximate any continuous multivariate function to any degree of accuracy, provided there are sufficiently many hidden neurons (</w:t>
      </w:r>
      <w:proofErr w:type="spellStart"/>
      <w:r w:rsidRPr="004903FB">
        <w:rPr>
          <w:sz w:val="22"/>
          <w:szCs w:val="22"/>
        </w:rPr>
        <w:t>Cybenko</w:t>
      </w:r>
      <w:proofErr w:type="spellEnd"/>
      <w:r w:rsidRPr="004903FB">
        <w:rPr>
          <w:sz w:val="22"/>
          <w:szCs w:val="22"/>
        </w:rPr>
        <w:t xml:space="preserve">, 1988; </w:t>
      </w:r>
      <w:proofErr w:type="spellStart"/>
      <w:r w:rsidRPr="004903FB">
        <w:rPr>
          <w:sz w:val="22"/>
          <w:szCs w:val="22"/>
        </w:rPr>
        <w:t>Hornik</w:t>
      </w:r>
      <w:proofErr w:type="spellEnd"/>
      <w:r w:rsidRPr="004903FB">
        <w:rPr>
          <w:sz w:val="22"/>
          <w:szCs w:val="22"/>
        </w:rPr>
        <w:t xml:space="preserve"> et al, 1989). A more precise formulation is given below.</w:t>
      </w:r>
    </w:p>
    <w:p w:rsidR="00343BA2" w:rsidRPr="004903FB" w:rsidRDefault="00343BA2" w:rsidP="00343BA2">
      <w:pPr>
        <w:rPr>
          <w:sz w:val="22"/>
          <w:szCs w:val="22"/>
        </w:rPr>
      </w:pPr>
      <w:r w:rsidRPr="004903FB">
        <w:rPr>
          <w:sz w:val="22"/>
          <w:szCs w:val="22"/>
        </w:rPr>
        <w:t>A serious limitation disappears suddenly by adding a single hidden layer.</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It can easily be shown that the XOR problem which was not solvable by a </w:t>
      </w:r>
      <w:proofErr w:type="spellStart"/>
      <w:r w:rsidRPr="004903FB">
        <w:rPr>
          <w:sz w:val="22"/>
          <w:szCs w:val="22"/>
        </w:rPr>
        <w:t>Perceptron</w:t>
      </w:r>
      <w:proofErr w:type="spellEnd"/>
      <w:r w:rsidRPr="004903FB">
        <w:rPr>
          <w:sz w:val="22"/>
          <w:szCs w:val="22"/>
        </w:rPr>
        <w:t xml:space="preserve"> can be solved by a MLP with a single hidden layer containing two neurons.</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XOR Example:</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Neuron 1: </w:t>
      </w:r>
    </w:p>
    <w:p w:rsidR="00343BA2" w:rsidRPr="004903FB" w:rsidRDefault="00343BA2" w:rsidP="00343BA2">
      <w:pPr>
        <w:ind w:firstLine="720"/>
        <w:rPr>
          <w:sz w:val="22"/>
          <w:szCs w:val="22"/>
        </w:rPr>
      </w:pPr>
      <w:r w:rsidRPr="004903FB">
        <w:rPr>
          <w:position w:val="-10"/>
          <w:sz w:val="22"/>
          <w:szCs w:val="22"/>
        </w:rPr>
        <w:object w:dxaOrig="2020" w:dyaOrig="340">
          <v:shape id="_x0000_i1049" type="#_x0000_t75" style="width:101.2pt;height:17pt" o:ole="">
            <v:imagedata r:id="rId76" o:title=""/>
          </v:shape>
          <o:OLEObject Type="Embed" ProgID="Equation.3" ShapeID="_x0000_i1049" DrawAspect="Content" ObjectID="_1414611458" r:id="rId77"/>
        </w:object>
      </w:r>
    </w:p>
    <w:p w:rsidR="00343BA2" w:rsidRPr="004903FB" w:rsidRDefault="00343BA2" w:rsidP="00343BA2">
      <w:pPr>
        <w:ind w:firstLine="720"/>
        <w:rPr>
          <w:sz w:val="22"/>
          <w:szCs w:val="22"/>
        </w:rPr>
      </w:pPr>
    </w:p>
    <w:p w:rsidR="00343BA2" w:rsidRPr="004903FB" w:rsidRDefault="00343BA2" w:rsidP="00343BA2">
      <w:pPr>
        <w:rPr>
          <w:sz w:val="22"/>
          <w:szCs w:val="22"/>
        </w:rPr>
      </w:pPr>
      <w:r w:rsidRPr="004903FB">
        <w:rPr>
          <w:sz w:val="22"/>
          <w:szCs w:val="22"/>
        </w:rPr>
        <w:tab/>
      </w:r>
      <w:r w:rsidRPr="004903FB">
        <w:rPr>
          <w:position w:val="-10"/>
          <w:sz w:val="22"/>
          <w:szCs w:val="22"/>
        </w:rPr>
        <w:object w:dxaOrig="2079" w:dyaOrig="340">
          <v:shape id="_x0000_i1050" type="#_x0000_t75" style="width:103.9pt;height:17pt" o:ole="">
            <v:imagedata r:id="rId78" o:title=""/>
          </v:shape>
          <o:OLEObject Type="Embed" ProgID="Equation.3" ShapeID="_x0000_i1050" DrawAspect="Content" ObjectID="_1414611459" r:id="rId79"/>
        </w:object>
      </w:r>
    </w:p>
    <w:p w:rsidR="00343BA2" w:rsidRPr="004903FB" w:rsidRDefault="00343BA2" w:rsidP="00343BA2">
      <w:pPr>
        <w:rPr>
          <w:sz w:val="22"/>
          <w:szCs w:val="22"/>
        </w:rPr>
      </w:pPr>
      <w:r w:rsidRPr="004903FB">
        <w:rPr>
          <w:sz w:val="22"/>
          <w:szCs w:val="22"/>
        </w:rPr>
        <w:tab/>
      </w:r>
    </w:p>
    <w:p w:rsidR="00343BA2" w:rsidRPr="004903FB" w:rsidRDefault="00343BA2" w:rsidP="00343BA2">
      <w:pPr>
        <w:rPr>
          <w:sz w:val="22"/>
          <w:szCs w:val="22"/>
        </w:rPr>
      </w:pPr>
      <w:r w:rsidRPr="004903FB">
        <w:rPr>
          <w:sz w:val="22"/>
          <w:szCs w:val="22"/>
        </w:rPr>
        <w:tab/>
      </w:r>
      <w:r w:rsidRPr="004903FB">
        <w:rPr>
          <w:position w:val="-10"/>
          <w:sz w:val="22"/>
          <w:szCs w:val="22"/>
        </w:rPr>
        <w:object w:dxaOrig="1980" w:dyaOrig="340">
          <v:shape id="_x0000_i1051" type="#_x0000_t75" style="width:99.15pt;height:17pt" o:ole="">
            <v:imagedata r:id="rId80" o:title=""/>
          </v:shape>
          <o:OLEObject Type="Embed" ProgID="Equation.3" ShapeID="_x0000_i1051" DrawAspect="Content" ObjectID="_1414611460" r:id="rId81"/>
        </w:object>
      </w:r>
    </w:p>
    <w:p w:rsidR="00343BA2" w:rsidRPr="004903FB" w:rsidRDefault="00343BA2" w:rsidP="00343BA2">
      <w:pPr>
        <w:rPr>
          <w:sz w:val="22"/>
          <w:szCs w:val="22"/>
        </w:rPr>
      </w:pPr>
    </w:p>
    <w:p w:rsidR="00343BA2" w:rsidRDefault="009925FF" w:rsidP="00C423E3">
      <w:pPr>
        <w:jc w:val="center"/>
        <w:rPr>
          <w:sz w:val="22"/>
          <w:szCs w:val="22"/>
        </w:rPr>
      </w:pPr>
      <w:r w:rsidRPr="009925FF">
        <w:rPr>
          <w:noProof/>
          <w:sz w:val="22"/>
          <w:szCs w:val="22"/>
          <w:lang w:eastAsia="zh-TW"/>
        </w:rPr>
        <w:pict>
          <v:shapetype id="_x0000_t202" coordsize="21600,21600" o:spt="202" path="m,l,21600r21600,l21600,xe">
            <v:stroke joinstyle="miter"/>
            <v:path gradientshapeok="t" o:connecttype="rect"/>
          </v:shapetype>
          <v:shape id="_x0000_s1067" type="#_x0000_t202" style="position:absolute;left:0;text-align:left;margin-left:219pt;margin-top:.4pt;width:20.45pt;height:19.45pt;z-index:251672064;mso-height-percent:200;mso-height-percent:200;mso-width-relative:margin;mso-height-relative:margin">
            <v:textbox style="mso-fit-shape-to-text:t">
              <w:txbxContent>
                <w:p w:rsidR="00C423E3" w:rsidRDefault="00C423E3">
                  <w:r>
                    <w:t>y</w:t>
                  </w:r>
                </w:p>
              </w:txbxContent>
            </v:textbox>
          </v:shape>
        </w:pict>
      </w:r>
      <w:r w:rsidR="00343BA2" w:rsidRPr="004903FB">
        <w:rPr>
          <w:noProof/>
          <w:sz w:val="22"/>
          <w:szCs w:val="22"/>
          <w:lang w:val="en-IN" w:eastAsia="en-IN"/>
        </w:rPr>
        <w:drawing>
          <wp:inline distT="0" distB="0" distL="0" distR="0">
            <wp:extent cx="1249408" cy="1964648"/>
            <wp:effectExtent l="19050" t="0" r="7892"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2"/>
                    <a:srcRect/>
                    <a:stretch>
                      <a:fillRect/>
                    </a:stretch>
                  </pic:blipFill>
                  <pic:spPr bwMode="auto">
                    <a:xfrm>
                      <a:off x="0" y="0"/>
                      <a:ext cx="1247347" cy="1961407"/>
                    </a:xfrm>
                    <a:prstGeom prst="rect">
                      <a:avLst/>
                    </a:prstGeom>
                    <a:noFill/>
                    <a:ln w="9525">
                      <a:noFill/>
                      <a:miter lim="800000"/>
                      <a:headEnd/>
                      <a:tailEnd/>
                    </a:ln>
                  </pic:spPr>
                </pic:pic>
              </a:graphicData>
            </a:graphic>
          </wp:inline>
        </w:drawing>
      </w:r>
    </w:p>
    <w:p w:rsidR="00C423E3" w:rsidRPr="004903FB" w:rsidRDefault="00C423E3" w:rsidP="00C423E3">
      <w:pPr>
        <w:jc w:val="center"/>
        <w:rPr>
          <w:sz w:val="22"/>
          <w:szCs w:val="22"/>
        </w:rPr>
      </w:pPr>
      <w:r w:rsidRPr="00AA3432">
        <w:rPr>
          <w:b/>
          <w:sz w:val="22"/>
          <w:szCs w:val="22"/>
        </w:rPr>
        <w:t>Figure 6.</w:t>
      </w:r>
      <w:r>
        <w:rPr>
          <w:b/>
          <w:sz w:val="22"/>
          <w:szCs w:val="22"/>
        </w:rPr>
        <w:t>2</w:t>
      </w:r>
      <w:r w:rsidRPr="00AA3432">
        <w:rPr>
          <w:b/>
          <w:sz w:val="22"/>
          <w:szCs w:val="22"/>
        </w:rPr>
        <w:t>.</w:t>
      </w:r>
      <w:r>
        <w:rPr>
          <w:b/>
          <w:sz w:val="22"/>
          <w:szCs w:val="22"/>
        </w:rPr>
        <w:t>1.1</w:t>
      </w:r>
      <w:r w:rsidRPr="00AA3432">
        <w:rPr>
          <w:b/>
          <w:sz w:val="22"/>
          <w:szCs w:val="22"/>
        </w:rPr>
        <w:t>:</w:t>
      </w:r>
      <w:r>
        <w:rPr>
          <w:sz w:val="22"/>
          <w:szCs w:val="22"/>
        </w:rPr>
        <w:t xml:space="preserve"> MLP for solving </w:t>
      </w:r>
      <w:proofErr w:type="spellStart"/>
      <w:r>
        <w:rPr>
          <w:sz w:val="22"/>
          <w:szCs w:val="22"/>
        </w:rPr>
        <w:t>Xor</w:t>
      </w:r>
      <w:proofErr w:type="spellEnd"/>
    </w:p>
    <w:p w:rsidR="00343BA2" w:rsidRPr="004903FB" w:rsidRDefault="00343BA2" w:rsidP="00343BA2">
      <w:pPr>
        <w:rPr>
          <w:sz w:val="22"/>
          <w:szCs w:val="22"/>
        </w:rPr>
      </w:pPr>
    </w:p>
    <w:p w:rsidR="00343BA2" w:rsidRPr="004903FB" w:rsidRDefault="00343BA2" w:rsidP="00343BA2">
      <w:pPr>
        <w:rPr>
          <w:sz w:val="22"/>
          <w:szCs w:val="22"/>
        </w:rPr>
      </w:pPr>
    </w:p>
    <w:p w:rsidR="00343BA2" w:rsidRDefault="00E3649C" w:rsidP="00343BA2">
      <w:pPr>
        <w:rPr>
          <w:sz w:val="22"/>
          <w:szCs w:val="22"/>
        </w:rPr>
      </w:pPr>
      <w:r w:rsidRPr="00E3649C">
        <w:rPr>
          <w:noProof/>
          <w:sz w:val="22"/>
          <w:szCs w:val="22"/>
          <w:lang w:val="en-IN" w:eastAsia="en-IN"/>
        </w:rPr>
        <w:lastRenderedPageBreak/>
        <w:drawing>
          <wp:inline distT="0" distB="0" distL="0" distR="0">
            <wp:extent cx="1553761" cy="1915064"/>
            <wp:effectExtent l="19050" t="0" r="8339" b="0"/>
            <wp:docPr id="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643206" cy="2999602"/>
                      <a:chOff x="2000232" y="1072340"/>
                      <a:chExt cx="2643206" cy="2999602"/>
                    </a:xfrm>
                  </a:grpSpPr>
                  <a:grpSp>
                    <a:nvGrpSpPr>
                      <a:cNvPr id="46" name="Group 45"/>
                      <a:cNvGrpSpPr/>
                    </a:nvGrpSpPr>
                    <a:grpSpPr>
                      <a:xfrm>
                        <a:off x="2000232" y="1072340"/>
                        <a:ext cx="2643206" cy="2999602"/>
                        <a:chOff x="2000232" y="1072340"/>
                        <a:chExt cx="2643206" cy="2999602"/>
                      </a:xfrm>
                    </a:grpSpPr>
                    <a:cxnSp>
                      <a:nvCxnSpPr>
                        <a:cNvPr id="5" name="Straight Connector 4"/>
                        <a:cNvCxnSpPr/>
                      </a:nvCxnSpPr>
                      <a:spPr>
                        <a:xfrm rot="5400000">
                          <a:off x="1142976" y="2143116"/>
                          <a:ext cx="2143140" cy="1588"/>
                        </a:xfrm>
                        <a:prstGeom prst="line">
                          <a:avLst/>
                        </a:prstGeom>
                        <a:ln>
                          <a:headEnd type="triangle" w="lg" len="lg"/>
                        </a:ln>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rot="10800000" flipV="1">
                          <a:off x="2214546" y="3214686"/>
                          <a:ext cx="2277286" cy="10318"/>
                        </a:xfrm>
                        <a:prstGeom prst="line">
                          <a:avLst/>
                        </a:prstGeom>
                        <a:ln>
                          <a:headEnd type="triangle" w="lg" len="lg"/>
                          <a:tailEnd type="none"/>
                        </a:ln>
                      </a:spPr>
                      <a:style>
                        <a:lnRef idx="1">
                          <a:schemeClr val="accent1"/>
                        </a:lnRef>
                        <a:fillRef idx="0">
                          <a:schemeClr val="accent1"/>
                        </a:fillRef>
                        <a:effectRef idx="0">
                          <a:schemeClr val="accent1"/>
                        </a:effectRef>
                        <a:fontRef idx="minor">
                          <a:schemeClr val="tx1"/>
                        </a:fontRef>
                      </a:style>
                    </a:cxnSp>
                    <a:sp>
                      <a:nvSpPr>
                        <a:cNvPr id="8" name="Oval 7"/>
                        <a:cNvSpPr/>
                      </a:nvSpPr>
                      <a:spPr>
                        <a:xfrm>
                          <a:off x="2143108" y="3143248"/>
                          <a:ext cx="142876" cy="14287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214678" y="1928802"/>
                          <a:ext cx="142876" cy="14287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4-Point Star 9"/>
                        <a:cNvSpPr/>
                      </a:nvSpPr>
                      <a:spPr>
                        <a:xfrm>
                          <a:off x="2143108" y="1928802"/>
                          <a:ext cx="142876" cy="142876"/>
                        </a:xfrm>
                        <a:prstGeom prst="star4">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4-Point Star 10"/>
                        <a:cNvSpPr/>
                      </a:nvSpPr>
                      <a:spPr>
                        <a:xfrm>
                          <a:off x="3214678" y="3143248"/>
                          <a:ext cx="142876" cy="142876"/>
                        </a:xfrm>
                        <a:prstGeom prst="star4">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964513" y="1393017"/>
                          <a:ext cx="2714644" cy="2643206"/>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3643306" y="2428868"/>
                          <a:ext cx="7713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V1 = 1</a:t>
                            </a:r>
                            <a:endParaRPr lang="en-IN" dirty="0"/>
                          </a:p>
                        </a:txBody>
                        <a:useSpRect/>
                      </a:txSp>
                    </a:sp>
                    <a:sp>
                      <a:nvSpPr>
                        <a:cNvPr id="19" name="Rectangle 18"/>
                        <a:cNvSpPr/>
                      </a:nvSpPr>
                      <a:spPr>
                        <a:xfrm>
                          <a:off x="2143108" y="2500306"/>
                          <a:ext cx="77136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V1 = 0</a:t>
                            </a:r>
                            <a:endParaRPr lang="en-IN" dirty="0"/>
                          </a:p>
                        </a:txBody>
                        <a:useSpRect/>
                      </a:txSp>
                    </a:sp>
                  </a:grpSp>
                </lc:lockedCanvas>
              </a:graphicData>
            </a:graphic>
          </wp:inline>
        </w:drawing>
      </w:r>
      <w:r>
        <w:rPr>
          <w:sz w:val="22"/>
          <w:szCs w:val="22"/>
        </w:rPr>
        <w:t xml:space="preserve">    </w:t>
      </w:r>
      <w:r w:rsidR="00C423E3">
        <w:rPr>
          <w:sz w:val="22"/>
          <w:szCs w:val="22"/>
        </w:rPr>
        <w:tab/>
      </w:r>
      <w:r w:rsidR="00C423E3">
        <w:rPr>
          <w:sz w:val="22"/>
          <w:szCs w:val="22"/>
        </w:rPr>
        <w:tab/>
      </w:r>
      <w:r w:rsidR="00C423E3">
        <w:rPr>
          <w:sz w:val="22"/>
          <w:szCs w:val="22"/>
        </w:rPr>
        <w:tab/>
      </w:r>
      <w:r w:rsidRPr="00E3649C">
        <w:rPr>
          <w:noProof/>
          <w:sz w:val="22"/>
          <w:szCs w:val="22"/>
          <w:lang w:val="en-IN" w:eastAsia="en-IN"/>
        </w:rPr>
        <w:drawing>
          <wp:inline distT="0" distB="0" distL="0" distR="0">
            <wp:extent cx="1992702" cy="1975449"/>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01468" cy="3643338"/>
                      <a:chOff x="4929190" y="1000108"/>
                      <a:chExt cx="3401468" cy="3643338"/>
                    </a:xfrm>
                  </a:grpSpPr>
                  <a:grpSp>
                    <a:nvGrpSpPr>
                      <a:cNvPr id="45" name="Group 44"/>
                      <a:cNvGrpSpPr/>
                    </a:nvGrpSpPr>
                    <a:grpSpPr>
                      <a:xfrm>
                        <a:off x="4929190" y="1000108"/>
                        <a:ext cx="3401468" cy="3643338"/>
                        <a:chOff x="4929190" y="1000108"/>
                        <a:chExt cx="3401468" cy="3643338"/>
                      </a:xfrm>
                    </a:grpSpPr>
                    <a:cxnSp>
                      <a:nvCxnSpPr>
                        <a:cNvPr id="20" name="Straight Connector 19"/>
                        <a:cNvCxnSpPr/>
                      </a:nvCxnSpPr>
                      <a:spPr>
                        <a:xfrm rot="5400000">
                          <a:off x="4643438" y="2285992"/>
                          <a:ext cx="2143140" cy="1588"/>
                        </a:xfrm>
                        <a:prstGeom prst="line">
                          <a:avLst/>
                        </a:prstGeom>
                        <a:ln>
                          <a:headEnd type="triangle" w="lg" len="lg"/>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10800000" flipV="1">
                          <a:off x="5715008" y="3357562"/>
                          <a:ext cx="2277286" cy="10318"/>
                        </a:xfrm>
                        <a:prstGeom prst="line">
                          <a:avLst/>
                        </a:prstGeom>
                        <a:ln>
                          <a:headEnd type="triangle" w="lg" len="lg"/>
                          <a:tailEnd type="none"/>
                        </a:ln>
                      </a:spPr>
                      <a:style>
                        <a:lnRef idx="1">
                          <a:schemeClr val="accent1"/>
                        </a:lnRef>
                        <a:fillRef idx="0">
                          <a:schemeClr val="accent1"/>
                        </a:fillRef>
                        <a:effectRef idx="0">
                          <a:schemeClr val="accent1"/>
                        </a:effectRef>
                        <a:fontRef idx="minor">
                          <a:schemeClr val="tx1"/>
                        </a:fontRef>
                      </a:style>
                    </a:cxnSp>
                    <a:sp>
                      <a:nvSpPr>
                        <a:cNvPr id="22" name="Oval 21"/>
                        <a:cNvSpPr/>
                      </a:nvSpPr>
                      <a:spPr>
                        <a:xfrm>
                          <a:off x="5643570" y="3286124"/>
                          <a:ext cx="142876" cy="14287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6715140" y="2071678"/>
                          <a:ext cx="142876" cy="14287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4-Point Star 23"/>
                        <a:cNvSpPr/>
                      </a:nvSpPr>
                      <a:spPr>
                        <a:xfrm>
                          <a:off x="5643570" y="2071678"/>
                          <a:ext cx="142876" cy="142876"/>
                        </a:xfrm>
                        <a:prstGeom prst="star4">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4-Point Star 24"/>
                        <a:cNvSpPr/>
                      </a:nvSpPr>
                      <a:spPr>
                        <a:xfrm>
                          <a:off x="6715140" y="3286124"/>
                          <a:ext cx="142876" cy="142876"/>
                        </a:xfrm>
                        <a:prstGeom prst="star4">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7929586" y="3357562"/>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x2</a:t>
                            </a:r>
                            <a:endParaRPr lang="en-IN" dirty="0"/>
                          </a:p>
                        </a:txBody>
                        <a:useSpRect/>
                      </a:txSp>
                    </a:sp>
                    <a:sp>
                      <a:nvSpPr>
                        <a:cNvPr id="27" name="Rectangle 26"/>
                        <a:cNvSpPr/>
                      </a:nvSpPr>
                      <a:spPr>
                        <a:xfrm>
                          <a:off x="5286380" y="1000108"/>
                          <a:ext cx="40107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x1</a:t>
                            </a:r>
                            <a:endParaRPr lang="en-IN" dirty="0"/>
                          </a:p>
                        </a:txBody>
                        <a:useSpRect/>
                      </a:txSp>
                    </a:sp>
                    <a:cxnSp>
                      <a:nvCxnSpPr>
                        <a:cNvPr id="28" name="Straight Connector 27"/>
                        <a:cNvCxnSpPr/>
                      </a:nvCxnSpPr>
                      <a:spPr>
                        <a:xfrm rot="16200000" flipH="1">
                          <a:off x="4893471" y="1964521"/>
                          <a:ext cx="2714644" cy="2643206"/>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6572264" y="2500306"/>
                          <a:ext cx="7713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V2 = 1</a:t>
                            </a:r>
                            <a:endParaRPr lang="en-IN" dirty="0"/>
                          </a:p>
                        </a:txBody>
                        <a:useSpRect/>
                      </a:txSp>
                    </a:sp>
                    <a:sp>
                      <a:nvSpPr>
                        <a:cNvPr id="30" name="Rectangle 29"/>
                        <a:cNvSpPr/>
                      </a:nvSpPr>
                      <a:spPr>
                        <a:xfrm>
                          <a:off x="5500694" y="3571876"/>
                          <a:ext cx="77136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V2 = 0</a:t>
                            </a:r>
                            <a:endParaRPr lang="en-IN" dirty="0"/>
                          </a:p>
                        </a:txBody>
                        <a:useSpRect/>
                      </a:txSp>
                    </a:sp>
                  </a:grpSp>
                </lc:lockedCanvas>
              </a:graphicData>
            </a:graphic>
          </wp:inline>
        </w:drawing>
      </w:r>
    </w:p>
    <w:p w:rsidR="00E3649C" w:rsidRDefault="00E3649C" w:rsidP="00343BA2">
      <w:pPr>
        <w:rPr>
          <w:sz w:val="22"/>
          <w:szCs w:val="22"/>
        </w:rPr>
      </w:pPr>
    </w:p>
    <w:p w:rsidR="00E3649C" w:rsidRDefault="00C423E3" w:rsidP="00343BA2">
      <w:pPr>
        <w:rPr>
          <w:sz w:val="22"/>
          <w:szCs w:val="22"/>
        </w:rPr>
      </w:pPr>
      <w:r>
        <w:rPr>
          <w:sz w:val="22"/>
          <w:szCs w:val="22"/>
        </w:rPr>
        <w:tab/>
      </w:r>
      <w:r>
        <w:rPr>
          <w:sz w:val="22"/>
          <w:szCs w:val="22"/>
        </w:rPr>
        <w:tab/>
      </w:r>
      <w:r>
        <w:rPr>
          <w:sz w:val="22"/>
          <w:szCs w:val="22"/>
        </w:rPr>
        <w:tab/>
      </w:r>
      <w:r w:rsidR="00E3649C" w:rsidRPr="00E3649C">
        <w:rPr>
          <w:noProof/>
          <w:sz w:val="22"/>
          <w:szCs w:val="22"/>
          <w:lang w:val="en-IN" w:eastAsia="en-IN"/>
        </w:rPr>
        <w:drawing>
          <wp:inline distT="0" distB="0" distL="0" distR="0">
            <wp:extent cx="2165231" cy="1992702"/>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15782" cy="3429000"/>
                      <a:chOff x="214282" y="3429000"/>
                      <a:chExt cx="3615782" cy="3429000"/>
                    </a:xfrm>
                  </a:grpSpPr>
                  <a:grpSp>
                    <a:nvGrpSpPr>
                      <a:cNvPr id="44" name="Group 43"/>
                      <a:cNvGrpSpPr/>
                    </a:nvGrpSpPr>
                    <a:grpSpPr>
                      <a:xfrm>
                        <a:off x="214282" y="3429000"/>
                        <a:ext cx="3615782" cy="3429000"/>
                        <a:chOff x="214282" y="3429000"/>
                        <a:chExt cx="3615782" cy="3429000"/>
                      </a:xfrm>
                    </a:grpSpPr>
                    <a:cxnSp>
                      <a:nvCxnSpPr>
                        <a:cNvPr id="31" name="Straight Connector 30"/>
                        <a:cNvCxnSpPr/>
                      </a:nvCxnSpPr>
                      <a:spPr>
                        <a:xfrm rot="5400000">
                          <a:off x="142844" y="4714884"/>
                          <a:ext cx="2143140" cy="1588"/>
                        </a:xfrm>
                        <a:prstGeom prst="line">
                          <a:avLst/>
                        </a:prstGeom>
                        <a:ln>
                          <a:headEnd type="triangle" w="lg" len="lg"/>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rot="10800000" flipV="1">
                          <a:off x="1214414" y="5786454"/>
                          <a:ext cx="2277286" cy="10318"/>
                        </a:xfrm>
                        <a:prstGeom prst="line">
                          <a:avLst/>
                        </a:prstGeom>
                        <a:ln>
                          <a:headEnd type="triangle" w="lg" len="lg"/>
                          <a:tailEnd type="none"/>
                        </a:ln>
                      </a:spPr>
                      <a:style>
                        <a:lnRef idx="1">
                          <a:schemeClr val="accent1"/>
                        </a:lnRef>
                        <a:fillRef idx="0">
                          <a:schemeClr val="accent1"/>
                        </a:fillRef>
                        <a:effectRef idx="0">
                          <a:schemeClr val="accent1"/>
                        </a:effectRef>
                        <a:fontRef idx="minor">
                          <a:schemeClr val="tx1"/>
                        </a:fontRef>
                      </a:style>
                    </a:cxnSp>
                    <a:sp>
                      <a:nvSpPr>
                        <a:cNvPr id="33" name="Oval 32"/>
                        <a:cNvSpPr/>
                      </a:nvSpPr>
                      <a:spPr>
                        <a:xfrm>
                          <a:off x="1142976" y="5715016"/>
                          <a:ext cx="142876" cy="14287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214546" y="4500570"/>
                          <a:ext cx="142876" cy="14287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4-Point Star 34"/>
                        <a:cNvSpPr/>
                      </a:nvSpPr>
                      <a:spPr>
                        <a:xfrm>
                          <a:off x="1142976" y="4500570"/>
                          <a:ext cx="142876" cy="142876"/>
                        </a:xfrm>
                        <a:prstGeom prst="star4">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4-Point Star 35"/>
                        <a:cNvSpPr/>
                      </a:nvSpPr>
                      <a:spPr>
                        <a:xfrm>
                          <a:off x="2214546" y="5715016"/>
                          <a:ext cx="142876" cy="142876"/>
                        </a:xfrm>
                        <a:prstGeom prst="star4">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3428992" y="5786454"/>
                          <a:ext cx="4010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x2</a:t>
                            </a:r>
                            <a:endParaRPr lang="en-IN" dirty="0"/>
                          </a:p>
                        </a:txBody>
                        <a:useSpRect/>
                      </a:txSp>
                    </a:sp>
                    <a:sp>
                      <a:nvSpPr>
                        <a:cNvPr id="38" name="Rectangle 37"/>
                        <a:cNvSpPr/>
                      </a:nvSpPr>
                      <a:spPr>
                        <a:xfrm>
                          <a:off x="785786" y="3429000"/>
                          <a:ext cx="40107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x1</a:t>
                            </a:r>
                            <a:endParaRPr lang="en-IN" dirty="0"/>
                          </a:p>
                        </a:txBody>
                        <a:useSpRect/>
                      </a:txSp>
                    </a:sp>
                    <a:cxnSp>
                      <a:nvCxnSpPr>
                        <a:cNvPr id="39" name="Straight Connector 38"/>
                        <a:cNvCxnSpPr/>
                      </a:nvCxnSpPr>
                      <a:spPr>
                        <a:xfrm rot="16200000" flipH="1">
                          <a:off x="964381" y="3964785"/>
                          <a:ext cx="2714644" cy="2643206"/>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2643174" y="5000636"/>
                          <a:ext cx="62709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y</a:t>
                            </a:r>
                            <a:r>
                              <a:rPr lang="en-US" dirty="0" smtClean="0"/>
                              <a:t> = 0</a:t>
                            </a:r>
                            <a:endParaRPr lang="en-IN" dirty="0"/>
                          </a:p>
                        </a:txBody>
                        <a:useSpRect/>
                      </a:txSp>
                    </a:sp>
                    <a:sp>
                      <a:nvSpPr>
                        <a:cNvPr id="41" name="Rectangle 40"/>
                        <a:cNvSpPr/>
                      </a:nvSpPr>
                      <a:spPr>
                        <a:xfrm>
                          <a:off x="214282" y="5429264"/>
                          <a:ext cx="62709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 = 0</a:t>
                            </a:r>
                            <a:endParaRPr lang="en-IN" dirty="0"/>
                          </a:p>
                        </a:txBody>
                        <a:useSpRect/>
                      </a:txSp>
                    </a:sp>
                    <a:cxnSp>
                      <a:nvCxnSpPr>
                        <a:cNvPr id="42" name="Straight Connector 41"/>
                        <a:cNvCxnSpPr/>
                      </a:nvCxnSpPr>
                      <a:spPr>
                        <a:xfrm rot="16200000" flipH="1">
                          <a:off x="250001" y="4179075"/>
                          <a:ext cx="2714644" cy="2643206"/>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43" name="Rectangle 42"/>
                        <a:cNvSpPr/>
                      </a:nvSpPr>
                      <a:spPr>
                        <a:xfrm>
                          <a:off x="1428728" y="4929198"/>
                          <a:ext cx="62709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 = 1</a:t>
                            </a:r>
                            <a:endParaRPr lang="en-IN" dirty="0"/>
                          </a:p>
                        </a:txBody>
                        <a:useSpRect/>
                      </a:txSp>
                    </a:sp>
                  </a:grpSp>
                </lc:lockedCanvas>
              </a:graphicData>
            </a:graphic>
          </wp:inline>
        </w:drawing>
      </w:r>
    </w:p>
    <w:p w:rsidR="00C423E3" w:rsidRPr="004903FB" w:rsidRDefault="00C423E3" w:rsidP="00C423E3">
      <w:pPr>
        <w:jc w:val="center"/>
        <w:rPr>
          <w:sz w:val="22"/>
          <w:szCs w:val="22"/>
        </w:rPr>
      </w:pPr>
      <w:r w:rsidRPr="00AA3432">
        <w:rPr>
          <w:b/>
          <w:sz w:val="22"/>
          <w:szCs w:val="22"/>
        </w:rPr>
        <w:t>Figure 6.</w:t>
      </w:r>
      <w:r>
        <w:rPr>
          <w:b/>
          <w:sz w:val="22"/>
          <w:szCs w:val="22"/>
        </w:rPr>
        <w:t>2</w:t>
      </w:r>
      <w:r w:rsidRPr="00AA3432">
        <w:rPr>
          <w:b/>
          <w:sz w:val="22"/>
          <w:szCs w:val="22"/>
        </w:rPr>
        <w:t>.</w:t>
      </w:r>
      <w:r>
        <w:rPr>
          <w:b/>
          <w:sz w:val="22"/>
          <w:szCs w:val="22"/>
        </w:rPr>
        <w:t>1.2</w:t>
      </w:r>
      <w:r w:rsidRPr="00AA3432">
        <w:rPr>
          <w:b/>
          <w:sz w:val="22"/>
          <w:szCs w:val="22"/>
        </w:rPr>
        <w:t>:</w:t>
      </w:r>
      <w:r>
        <w:rPr>
          <w:sz w:val="22"/>
          <w:szCs w:val="22"/>
        </w:rPr>
        <w:t xml:space="preserve"> Plots showing the classification by V1,V2 and y(output of MLP)</w:t>
      </w:r>
    </w:p>
    <w:p w:rsidR="00C423E3" w:rsidRDefault="00C423E3" w:rsidP="00343BA2">
      <w:pPr>
        <w:rPr>
          <w:sz w:val="22"/>
          <w:szCs w:val="22"/>
        </w:rPr>
      </w:pPr>
    </w:p>
    <w:p w:rsidR="00E3649C" w:rsidRPr="004903FB" w:rsidRDefault="00E3649C"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p>
    <w:p w:rsidR="00343BA2" w:rsidRDefault="00156437" w:rsidP="00343BA2">
      <w:pPr>
        <w:rPr>
          <w:sz w:val="22"/>
          <w:szCs w:val="22"/>
        </w:rPr>
      </w:pPr>
      <w:r>
        <w:rPr>
          <w:b/>
          <w:sz w:val="22"/>
          <w:szCs w:val="22"/>
        </w:rPr>
        <w:t>6.2.2</w:t>
      </w:r>
      <w:r>
        <w:rPr>
          <w:b/>
          <w:sz w:val="22"/>
          <w:szCs w:val="22"/>
        </w:rPr>
        <w:tab/>
      </w:r>
      <w:r w:rsidR="00343BA2" w:rsidRPr="004903FB">
        <w:rPr>
          <w:b/>
          <w:sz w:val="22"/>
          <w:szCs w:val="22"/>
        </w:rPr>
        <w:t>Training the hidden layer</w:t>
      </w:r>
      <w:r w:rsidR="00343BA2" w:rsidRPr="004903FB">
        <w:rPr>
          <w:sz w:val="22"/>
          <w:szCs w:val="22"/>
        </w:rPr>
        <w:t>:</w:t>
      </w:r>
    </w:p>
    <w:p w:rsidR="00690A65" w:rsidRPr="004903FB" w:rsidRDefault="00690A65" w:rsidP="00343BA2">
      <w:pPr>
        <w:rPr>
          <w:sz w:val="22"/>
          <w:szCs w:val="22"/>
        </w:rPr>
      </w:pPr>
    </w:p>
    <w:p w:rsidR="00343BA2" w:rsidRPr="004903FB" w:rsidRDefault="00343BA2" w:rsidP="00343BA2">
      <w:pPr>
        <w:jc w:val="both"/>
        <w:rPr>
          <w:sz w:val="22"/>
          <w:szCs w:val="22"/>
        </w:rPr>
      </w:pPr>
      <w:r w:rsidRPr="004903FB">
        <w:rPr>
          <w:sz w:val="22"/>
          <w:szCs w:val="22"/>
        </w:rPr>
        <w:tab/>
        <w:t>Not obvious how to train the hidden layer parameters.</w:t>
      </w:r>
    </w:p>
    <w:p w:rsidR="00343BA2" w:rsidRPr="004903FB" w:rsidRDefault="00343BA2" w:rsidP="00343BA2">
      <w:pPr>
        <w:jc w:val="both"/>
        <w:rPr>
          <w:sz w:val="22"/>
          <w:szCs w:val="22"/>
        </w:rPr>
      </w:pPr>
      <w:r w:rsidRPr="004903FB">
        <w:rPr>
          <w:sz w:val="22"/>
          <w:szCs w:val="22"/>
        </w:rPr>
        <w:tab/>
        <w:t xml:space="preserve">The error term is meaningful only to the weights connected to the output layer. How to adjust hidden layer connections so as to reduce output error? – </w:t>
      </w:r>
      <w:r w:rsidRPr="004903FB">
        <w:rPr>
          <w:i/>
          <w:sz w:val="22"/>
          <w:szCs w:val="22"/>
        </w:rPr>
        <w:t>credit assignment</w:t>
      </w:r>
      <w:r w:rsidRPr="004903FB">
        <w:rPr>
          <w:sz w:val="22"/>
          <w:szCs w:val="22"/>
        </w:rPr>
        <w:t xml:space="preserve"> problem.</w:t>
      </w:r>
    </w:p>
    <w:p w:rsidR="00343BA2" w:rsidRPr="004903FB" w:rsidRDefault="00343BA2" w:rsidP="00343BA2">
      <w:pPr>
        <w:jc w:val="both"/>
        <w:rPr>
          <w:sz w:val="22"/>
          <w:szCs w:val="22"/>
        </w:rPr>
      </w:pPr>
      <w:r w:rsidRPr="004903FB">
        <w:rPr>
          <w:sz w:val="22"/>
          <w:szCs w:val="22"/>
        </w:rPr>
        <w:tab/>
        <w:t xml:space="preserve">Any connection can be adapted by taking a full partial derivative over the error function, but then to update a single weight in the first stage we need information about distant neurons/connections close to the output layer (locality rule is violated).   In a large network with many layers, this implies that information is exchanged over distant elements of the network though they are not directly connected. Such an algorithm may be mathematically valid, but is biologically unrealistic. </w:t>
      </w:r>
    </w:p>
    <w:p w:rsidR="00343BA2" w:rsidRPr="004903FB" w:rsidRDefault="00343BA2" w:rsidP="00343BA2">
      <w:pPr>
        <w:rPr>
          <w:sz w:val="22"/>
          <w:szCs w:val="22"/>
        </w:rPr>
      </w:pPr>
    </w:p>
    <w:p w:rsidR="00343BA2" w:rsidRPr="004903FB" w:rsidRDefault="00156437" w:rsidP="00343BA2">
      <w:pPr>
        <w:rPr>
          <w:b/>
          <w:sz w:val="22"/>
          <w:szCs w:val="22"/>
        </w:rPr>
      </w:pPr>
      <w:r>
        <w:rPr>
          <w:b/>
          <w:sz w:val="22"/>
          <w:szCs w:val="22"/>
        </w:rPr>
        <w:t>6.2.2.1</w:t>
      </w:r>
      <w:r>
        <w:rPr>
          <w:b/>
          <w:sz w:val="22"/>
          <w:szCs w:val="22"/>
        </w:rPr>
        <w:tab/>
      </w:r>
      <w:r w:rsidR="00343BA2" w:rsidRPr="004903FB">
        <w:rPr>
          <w:b/>
          <w:sz w:val="22"/>
          <w:szCs w:val="22"/>
        </w:rPr>
        <w:t xml:space="preserve">The </w:t>
      </w:r>
      <w:proofErr w:type="spellStart"/>
      <w:r w:rsidR="00343BA2" w:rsidRPr="004903FB">
        <w:rPr>
          <w:b/>
          <w:sz w:val="22"/>
          <w:szCs w:val="22"/>
        </w:rPr>
        <w:t>Backpropagation</w:t>
      </w:r>
      <w:proofErr w:type="spellEnd"/>
      <w:r w:rsidR="00343BA2" w:rsidRPr="004903FB">
        <w:rPr>
          <w:b/>
          <w:sz w:val="22"/>
          <w:szCs w:val="22"/>
        </w:rPr>
        <w:t xml:space="preserve"> Algorithm:</w:t>
      </w:r>
    </w:p>
    <w:p w:rsidR="00343BA2" w:rsidRPr="004903FB" w:rsidRDefault="00343BA2" w:rsidP="00343BA2">
      <w:pPr>
        <w:rPr>
          <w:b/>
          <w:sz w:val="22"/>
          <w:szCs w:val="22"/>
        </w:rPr>
      </w:pPr>
    </w:p>
    <w:p w:rsidR="00343BA2" w:rsidRPr="004903FB" w:rsidRDefault="00343BA2" w:rsidP="00343BA2">
      <w:pPr>
        <w:rPr>
          <w:b/>
          <w:sz w:val="22"/>
          <w:szCs w:val="22"/>
        </w:rPr>
      </w:pPr>
      <w:r w:rsidRPr="004903FB">
        <w:rPr>
          <w:b/>
          <w:sz w:val="22"/>
          <w:szCs w:val="22"/>
        </w:rPr>
        <w:t>History:</w:t>
      </w:r>
    </w:p>
    <w:p w:rsidR="00343BA2" w:rsidRPr="004903FB" w:rsidRDefault="00343BA2" w:rsidP="00343BA2">
      <w:pPr>
        <w:numPr>
          <w:ilvl w:val="0"/>
          <w:numId w:val="17"/>
        </w:numPr>
        <w:rPr>
          <w:sz w:val="22"/>
          <w:szCs w:val="22"/>
        </w:rPr>
      </w:pPr>
      <w:r w:rsidRPr="004903FB">
        <w:rPr>
          <w:sz w:val="22"/>
          <w:szCs w:val="22"/>
        </w:rPr>
        <w:t xml:space="preserve">Fist described by Paul </w:t>
      </w:r>
      <w:proofErr w:type="spellStart"/>
      <w:r w:rsidRPr="004903FB">
        <w:rPr>
          <w:sz w:val="22"/>
          <w:szCs w:val="22"/>
        </w:rPr>
        <w:t>Werbos</w:t>
      </w:r>
      <w:proofErr w:type="spellEnd"/>
      <w:r w:rsidRPr="004903FB">
        <w:rPr>
          <w:sz w:val="22"/>
          <w:szCs w:val="22"/>
        </w:rPr>
        <w:t xml:space="preserve"> (1974) in his PhD thesis at MIT.</w:t>
      </w:r>
    </w:p>
    <w:p w:rsidR="00343BA2" w:rsidRPr="004903FB" w:rsidRDefault="00343BA2" w:rsidP="00343BA2">
      <w:pPr>
        <w:numPr>
          <w:ilvl w:val="0"/>
          <w:numId w:val="17"/>
        </w:numPr>
        <w:rPr>
          <w:sz w:val="22"/>
          <w:szCs w:val="22"/>
        </w:rPr>
      </w:pPr>
      <w:r w:rsidRPr="004903FB">
        <w:rPr>
          <w:sz w:val="22"/>
          <w:szCs w:val="22"/>
        </w:rPr>
        <w:t xml:space="preserve">Rediscovered by </w:t>
      </w:r>
      <w:proofErr w:type="spellStart"/>
      <w:r w:rsidRPr="004903FB">
        <w:rPr>
          <w:sz w:val="22"/>
          <w:szCs w:val="22"/>
        </w:rPr>
        <w:t>Rumelhart</w:t>
      </w:r>
      <w:proofErr w:type="spellEnd"/>
      <w:r w:rsidRPr="004903FB">
        <w:rPr>
          <w:sz w:val="22"/>
          <w:szCs w:val="22"/>
        </w:rPr>
        <w:t>, McClelland and Williams (1986)</w:t>
      </w:r>
    </w:p>
    <w:p w:rsidR="00343BA2" w:rsidRPr="004903FB" w:rsidRDefault="00343BA2" w:rsidP="00343BA2">
      <w:pPr>
        <w:numPr>
          <w:ilvl w:val="0"/>
          <w:numId w:val="17"/>
        </w:numPr>
        <w:rPr>
          <w:sz w:val="22"/>
          <w:szCs w:val="22"/>
        </w:rPr>
      </w:pPr>
      <w:r w:rsidRPr="004903FB">
        <w:rPr>
          <w:sz w:val="22"/>
          <w:szCs w:val="22"/>
        </w:rPr>
        <w:t xml:space="preserve">Also discovered by Parker (1985) and </w:t>
      </w:r>
      <w:proofErr w:type="spellStart"/>
      <w:r w:rsidRPr="004903FB">
        <w:rPr>
          <w:sz w:val="22"/>
          <w:szCs w:val="22"/>
        </w:rPr>
        <w:t>LeCun</w:t>
      </w:r>
      <w:proofErr w:type="spellEnd"/>
      <w:r w:rsidRPr="004903FB">
        <w:rPr>
          <w:sz w:val="22"/>
          <w:szCs w:val="22"/>
        </w:rPr>
        <w:t xml:space="preserve"> (1985) in the same year.</w:t>
      </w:r>
    </w:p>
    <w:p w:rsidR="00343BA2" w:rsidRDefault="00343BA2" w:rsidP="00343BA2">
      <w:pPr>
        <w:rPr>
          <w:sz w:val="22"/>
          <w:szCs w:val="22"/>
        </w:rPr>
      </w:pPr>
    </w:p>
    <w:p w:rsidR="00600F17" w:rsidRDefault="00600F17" w:rsidP="00343BA2">
      <w:pPr>
        <w:rPr>
          <w:sz w:val="22"/>
          <w:szCs w:val="22"/>
        </w:rPr>
      </w:pPr>
    </w:p>
    <w:p w:rsidR="00600F17" w:rsidRPr="004903FB" w:rsidRDefault="00600F17" w:rsidP="00343BA2">
      <w:pPr>
        <w:rPr>
          <w:sz w:val="22"/>
          <w:szCs w:val="22"/>
        </w:rPr>
      </w:pPr>
    </w:p>
    <w:p w:rsidR="00343BA2" w:rsidRPr="004903FB" w:rsidRDefault="00343BA2" w:rsidP="00343BA2">
      <w:pPr>
        <w:rPr>
          <w:sz w:val="22"/>
          <w:szCs w:val="22"/>
        </w:rPr>
      </w:pPr>
      <w:r w:rsidRPr="004903FB">
        <w:rPr>
          <w:sz w:val="22"/>
          <w:szCs w:val="22"/>
        </w:rPr>
        <w:t xml:space="preserve">As in </w:t>
      </w:r>
      <w:proofErr w:type="spellStart"/>
      <w:r w:rsidRPr="004903FB">
        <w:rPr>
          <w:sz w:val="22"/>
          <w:szCs w:val="22"/>
        </w:rPr>
        <w:t>Perceptron</w:t>
      </w:r>
      <w:proofErr w:type="spellEnd"/>
      <w:r w:rsidRPr="004903FB">
        <w:rPr>
          <w:sz w:val="22"/>
          <w:szCs w:val="22"/>
        </w:rPr>
        <w:t>, this training algorithm involves 2 passes:</w:t>
      </w:r>
    </w:p>
    <w:p w:rsidR="00343BA2" w:rsidRPr="004903FB" w:rsidRDefault="00343BA2" w:rsidP="00343BA2">
      <w:pPr>
        <w:rPr>
          <w:sz w:val="22"/>
          <w:szCs w:val="22"/>
        </w:rPr>
      </w:pPr>
      <w:r w:rsidRPr="004903FB">
        <w:rPr>
          <w:sz w:val="22"/>
          <w:szCs w:val="22"/>
        </w:rPr>
        <w:tab/>
        <w:t>The forward pass – outputs of various layers are computed</w:t>
      </w:r>
    </w:p>
    <w:p w:rsidR="00343BA2" w:rsidRPr="004903FB" w:rsidRDefault="00343BA2" w:rsidP="00343BA2">
      <w:pPr>
        <w:rPr>
          <w:sz w:val="22"/>
          <w:szCs w:val="22"/>
        </w:rPr>
      </w:pPr>
      <w:r w:rsidRPr="004903FB">
        <w:rPr>
          <w:sz w:val="22"/>
          <w:szCs w:val="22"/>
        </w:rPr>
        <w:tab/>
        <w:t>The backward pass – weight corrections are computed</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Consider a simple 3-layer network with a single neuron in each layer.</w:t>
      </w:r>
    </w:p>
    <w:p w:rsidR="00343BA2" w:rsidRPr="004903FB" w:rsidRDefault="00343BA2" w:rsidP="00343BA2">
      <w:pPr>
        <w:rPr>
          <w:sz w:val="22"/>
          <w:szCs w:val="22"/>
          <w:vertAlign w:val="subscript"/>
        </w:rPr>
      </w:pPr>
    </w:p>
    <w:p w:rsidR="00343BA2" w:rsidRPr="004903FB" w:rsidRDefault="00343BA2" w:rsidP="00343BA2">
      <w:pPr>
        <w:rPr>
          <w:b/>
          <w:sz w:val="22"/>
          <w:szCs w:val="22"/>
        </w:rPr>
      </w:pPr>
    </w:p>
    <w:p w:rsidR="00690A65" w:rsidRPr="004903FB" w:rsidRDefault="00343BA2" w:rsidP="00690A65">
      <w:pPr>
        <w:rPr>
          <w:sz w:val="22"/>
          <w:szCs w:val="22"/>
        </w:rPr>
      </w:pPr>
      <w:r w:rsidRPr="004903FB">
        <w:rPr>
          <w:sz w:val="22"/>
          <w:szCs w:val="22"/>
        </w:rPr>
        <w:t>Total output error over all patterns:</w:t>
      </w:r>
      <w:r w:rsidRPr="004903FB">
        <w:rPr>
          <w:b/>
          <w:sz w:val="22"/>
          <w:szCs w:val="22"/>
        </w:rPr>
        <w:t xml:space="preserve"> </w:t>
      </w:r>
      <w:r w:rsidRPr="004903FB">
        <w:rPr>
          <w:b/>
          <w:sz w:val="22"/>
          <w:szCs w:val="22"/>
        </w:rPr>
        <w:tab/>
      </w:r>
      <w:r w:rsidRPr="004903FB">
        <w:rPr>
          <w:position w:val="-30"/>
          <w:sz w:val="22"/>
          <w:szCs w:val="22"/>
        </w:rPr>
        <w:object w:dxaOrig="1040" w:dyaOrig="560">
          <v:shape id="_x0000_i1052" type="#_x0000_t75" style="width:52.3pt;height:27.85pt" o:ole="">
            <v:imagedata r:id="rId83" o:title=""/>
          </v:shape>
          <o:OLEObject Type="Embed" ProgID="Equation.DSMT4" ShapeID="_x0000_i1052" DrawAspect="Content" ObjectID="_1414611461" r:id="rId84"/>
        </w:object>
      </w:r>
      <w:r w:rsidR="00690A65">
        <w:rPr>
          <w:sz w:val="22"/>
          <w:szCs w:val="22"/>
        </w:rPr>
        <w:tab/>
      </w:r>
      <w:r w:rsidR="00690A65">
        <w:rPr>
          <w:sz w:val="22"/>
          <w:szCs w:val="22"/>
        </w:rPr>
        <w:tab/>
      </w:r>
      <w:r w:rsidR="00690A65">
        <w:rPr>
          <w:sz w:val="22"/>
          <w:szCs w:val="22"/>
        </w:rPr>
        <w:tab/>
      </w:r>
      <w:r w:rsidR="00690A65">
        <w:rPr>
          <w:sz w:val="22"/>
          <w:szCs w:val="22"/>
        </w:rPr>
        <w:tab/>
        <w:t>(6.2.2.1.1)</w:t>
      </w:r>
    </w:p>
    <w:p w:rsidR="00343BA2" w:rsidRPr="004903FB" w:rsidRDefault="00343BA2" w:rsidP="00343BA2">
      <w:pPr>
        <w:rPr>
          <w:sz w:val="22"/>
          <w:szCs w:val="22"/>
        </w:rPr>
      </w:pPr>
    </w:p>
    <w:p w:rsidR="00690A65" w:rsidRPr="004903FB" w:rsidRDefault="00343BA2" w:rsidP="00690A65">
      <w:pPr>
        <w:rPr>
          <w:sz w:val="22"/>
          <w:szCs w:val="22"/>
        </w:rPr>
      </w:pPr>
      <w:r w:rsidRPr="004903FB">
        <w:rPr>
          <w:sz w:val="22"/>
          <w:szCs w:val="22"/>
        </w:rPr>
        <w:t xml:space="preserve">Squared Output error for the </w:t>
      </w:r>
      <w:proofErr w:type="spellStart"/>
      <w:r w:rsidRPr="004903FB">
        <w:rPr>
          <w:sz w:val="22"/>
          <w:szCs w:val="22"/>
        </w:rPr>
        <w:t>p’th</w:t>
      </w:r>
      <w:proofErr w:type="spellEnd"/>
      <w:r w:rsidRPr="004903FB">
        <w:rPr>
          <w:sz w:val="22"/>
          <w:szCs w:val="22"/>
        </w:rPr>
        <w:t xml:space="preserve"> pattern: </w:t>
      </w:r>
      <w:r w:rsidRPr="004903FB">
        <w:rPr>
          <w:position w:val="-28"/>
          <w:sz w:val="22"/>
          <w:szCs w:val="22"/>
        </w:rPr>
        <w:object w:dxaOrig="1280" w:dyaOrig="660">
          <v:shape id="_x0000_i1053" type="#_x0000_t75" style="width:63.85pt;height:33.3pt" o:ole="">
            <v:imagedata r:id="rId85" o:title=""/>
          </v:shape>
          <o:OLEObject Type="Embed" ProgID="Equation.DSMT4" ShapeID="_x0000_i1053" DrawAspect="Content" ObjectID="_1414611462" r:id="rId86"/>
        </w:object>
      </w:r>
      <w:r w:rsidRPr="004903FB">
        <w:rPr>
          <w:sz w:val="22"/>
          <w:szCs w:val="22"/>
        </w:rPr>
        <w:t xml:space="preserve"> </w:t>
      </w:r>
      <w:r w:rsidR="00690A65">
        <w:rPr>
          <w:sz w:val="22"/>
          <w:szCs w:val="22"/>
        </w:rPr>
        <w:tab/>
      </w:r>
      <w:r w:rsidR="00690A65">
        <w:rPr>
          <w:sz w:val="22"/>
          <w:szCs w:val="22"/>
        </w:rPr>
        <w:tab/>
      </w:r>
      <w:r w:rsidR="00690A65">
        <w:rPr>
          <w:sz w:val="22"/>
          <w:szCs w:val="22"/>
        </w:rPr>
        <w:tab/>
      </w:r>
      <w:r w:rsidR="00690A65">
        <w:rPr>
          <w:sz w:val="22"/>
          <w:szCs w:val="22"/>
        </w:rPr>
        <w:tab/>
        <w:t>(6.2.2.1.2)</w:t>
      </w:r>
    </w:p>
    <w:p w:rsidR="00343BA2" w:rsidRPr="004903FB" w:rsidRDefault="00343BA2" w:rsidP="00343BA2">
      <w:pPr>
        <w:rPr>
          <w:sz w:val="22"/>
          <w:szCs w:val="22"/>
        </w:rPr>
      </w:pPr>
    </w:p>
    <w:p w:rsidR="00343BA2" w:rsidRDefault="00343BA2" w:rsidP="00343BA2">
      <w:pPr>
        <w:rPr>
          <w:sz w:val="22"/>
          <w:szCs w:val="22"/>
        </w:rPr>
      </w:pPr>
      <w:r w:rsidRPr="004903FB">
        <w:rPr>
          <w:sz w:val="22"/>
          <w:szCs w:val="22"/>
        </w:rPr>
        <w:t xml:space="preserve">Output error for the </w:t>
      </w:r>
      <w:proofErr w:type="spellStart"/>
      <w:r w:rsidRPr="004903FB">
        <w:rPr>
          <w:sz w:val="22"/>
          <w:szCs w:val="22"/>
        </w:rPr>
        <w:t>p’th</w:t>
      </w:r>
      <w:proofErr w:type="spellEnd"/>
      <w:r w:rsidRPr="004903FB">
        <w:rPr>
          <w:sz w:val="22"/>
          <w:szCs w:val="22"/>
        </w:rPr>
        <w:t xml:space="preserve"> pattern:</w:t>
      </w:r>
      <w:r w:rsidRPr="004903FB">
        <w:rPr>
          <w:b/>
          <w:sz w:val="22"/>
          <w:szCs w:val="22"/>
        </w:rPr>
        <w:tab/>
      </w:r>
      <w:proofErr w:type="spellStart"/>
      <w:r w:rsidRPr="004903FB">
        <w:rPr>
          <w:sz w:val="22"/>
          <w:szCs w:val="22"/>
        </w:rPr>
        <w:t>e</w:t>
      </w:r>
      <w:r w:rsidRPr="004903FB">
        <w:rPr>
          <w:sz w:val="22"/>
          <w:szCs w:val="22"/>
          <w:vertAlign w:val="subscript"/>
        </w:rPr>
        <w:t>i</w:t>
      </w:r>
      <w:proofErr w:type="spellEnd"/>
      <w:r w:rsidRPr="004903FB">
        <w:rPr>
          <w:sz w:val="22"/>
          <w:szCs w:val="22"/>
        </w:rPr>
        <w:t xml:space="preserve"> = d - </w:t>
      </w:r>
      <w:proofErr w:type="spellStart"/>
      <w:r w:rsidRPr="004903FB">
        <w:rPr>
          <w:sz w:val="22"/>
          <w:szCs w:val="22"/>
        </w:rPr>
        <w:t>y</w:t>
      </w:r>
      <w:r w:rsidRPr="004903FB">
        <w:rPr>
          <w:sz w:val="22"/>
          <w:szCs w:val="22"/>
          <w:vertAlign w:val="subscript"/>
        </w:rPr>
        <w:t>i</w:t>
      </w:r>
      <w:proofErr w:type="spellEnd"/>
      <w:r w:rsidR="00690A65">
        <w:rPr>
          <w:sz w:val="22"/>
          <w:szCs w:val="22"/>
          <w:vertAlign w:val="subscript"/>
        </w:rPr>
        <w:tab/>
      </w:r>
      <w:r w:rsidR="00690A65">
        <w:rPr>
          <w:sz w:val="22"/>
          <w:szCs w:val="22"/>
          <w:vertAlign w:val="subscript"/>
        </w:rPr>
        <w:tab/>
      </w:r>
      <w:r w:rsidR="00690A65">
        <w:rPr>
          <w:sz w:val="22"/>
          <w:szCs w:val="22"/>
          <w:vertAlign w:val="subscript"/>
        </w:rPr>
        <w:tab/>
      </w:r>
      <w:r w:rsidR="00690A65">
        <w:rPr>
          <w:sz w:val="22"/>
          <w:szCs w:val="22"/>
          <w:vertAlign w:val="subscript"/>
        </w:rPr>
        <w:tab/>
      </w:r>
      <w:r w:rsidR="00690A65">
        <w:rPr>
          <w:sz w:val="22"/>
          <w:szCs w:val="22"/>
          <w:vertAlign w:val="subscript"/>
        </w:rPr>
        <w:tab/>
      </w:r>
      <w:r w:rsidR="00690A65">
        <w:rPr>
          <w:sz w:val="22"/>
          <w:szCs w:val="22"/>
        </w:rPr>
        <w:t>(6.2.2.1.3)</w:t>
      </w:r>
    </w:p>
    <w:p w:rsidR="00690A65" w:rsidRPr="004903FB" w:rsidRDefault="00690A65" w:rsidP="00343BA2">
      <w:pPr>
        <w:rPr>
          <w:sz w:val="22"/>
          <w:szCs w:val="22"/>
        </w:rPr>
      </w:pPr>
    </w:p>
    <w:p w:rsidR="00690A65" w:rsidRPr="004903FB" w:rsidRDefault="00343BA2" w:rsidP="00690A65">
      <w:pPr>
        <w:rPr>
          <w:sz w:val="22"/>
          <w:szCs w:val="22"/>
        </w:rPr>
      </w:pPr>
      <w:r w:rsidRPr="004903FB">
        <w:rPr>
          <w:sz w:val="22"/>
          <w:szCs w:val="22"/>
        </w:rPr>
        <w:t>Network output:</w:t>
      </w:r>
      <w:r w:rsidRPr="004903FB">
        <w:rPr>
          <w:b/>
          <w:sz w:val="22"/>
          <w:szCs w:val="22"/>
        </w:rPr>
        <w:tab/>
      </w:r>
      <w:r w:rsidRPr="004903FB">
        <w:rPr>
          <w:b/>
          <w:sz w:val="22"/>
          <w:szCs w:val="22"/>
        </w:rPr>
        <w:tab/>
      </w:r>
      <w:r w:rsidRPr="004903FB">
        <w:rPr>
          <w:b/>
          <w:sz w:val="22"/>
          <w:szCs w:val="22"/>
        </w:rPr>
        <w:tab/>
      </w:r>
      <w:r w:rsidRPr="004903FB">
        <w:rPr>
          <w:position w:val="-12"/>
          <w:sz w:val="22"/>
          <w:szCs w:val="22"/>
        </w:rPr>
        <w:object w:dxaOrig="1040" w:dyaOrig="380">
          <v:shape id="_x0000_i1054" type="#_x0000_t75" style="width:52.3pt;height:19pt" o:ole="">
            <v:imagedata r:id="rId87" o:title=""/>
          </v:shape>
          <o:OLEObject Type="Embed" ProgID="Equation.DSMT4" ShapeID="_x0000_i1054" DrawAspect="Content" ObjectID="_1414611463" r:id="rId88"/>
        </w:object>
      </w:r>
      <w:r w:rsidR="00690A65">
        <w:rPr>
          <w:sz w:val="22"/>
          <w:szCs w:val="22"/>
          <w:vertAlign w:val="subscript"/>
        </w:rPr>
        <w:tab/>
      </w:r>
      <w:r w:rsidR="00690A65">
        <w:rPr>
          <w:sz w:val="22"/>
          <w:szCs w:val="22"/>
          <w:vertAlign w:val="subscript"/>
        </w:rPr>
        <w:tab/>
      </w:r>
      <w:r w:rsidR="00690A65">
        <w:rPr>
          <w:sz w:val="22"/>
          <w:szCs w:val="22"/>
          <w:vertAlign w:val="subscript"/>
        </w:rPr>
        <w:tab/>
      </w:r>
      <w:r w:rsidR="00690A65">
        <w:rPr>
          <w:sz w:val="22"/>
          <w:szCs w:val="22"/>
          <w:vertAlign w:val="subscript"/>
        </w:rPr>
        <w:tab/>
      </w:r>
      <w:r w:rsidR="00690A65">
        <w:rPr>
          <w:sz w:val="22"/>
          <w:szCs w:val="22"/>
        </w:rPr>
        <w:t>(6.2.2.1.4)</w:t>
      </w:r>
    </w:p>
    <w:p w:rsidR="00343BA2" w:rsidRPr="004903FB" w:rsidRDefault="00343BA2" w:rsidP="00343BA2">
      <w:pPr>
        <w:rPr>
          <w:sz w:val="22"/>
          <w:szCs w:val="22"/>
        </w:rPr>
      </w:pPr>
    </w:p>
    <w:p w:rsidR="00690A65" w:rsidRPr="004903FB" w:rsidRDefault="00343BA2" w:rsidP="00690A65">
      <w:pPr>
        <w:rPr>
          <w:sz w:val="22"/>
          <w:szCs w:val="22"/>
        </w:rPr>
      </w:pPr>
      <w:r w:rsidRPr="004903FB">
        <w:rPr>
          <w:sz w:val="22"/>
          <w:szCs w:val="22"/>
        </w:rPr>
        <w:t>Net input to the output layer:</w:t>
      </w:r>
      <w:r w:rsidRPr="004903FB">
        <w:rPr>
          <w:sz w:val="22"/>
          <w:szCs w:val="22"/>
        </w:rPr>
        <w:tab/>
      </w:r>
      <w:r w:rsidRPr="004903FB">
        <w:rPr>
          <w:sz w:val="22"/>
          <w:szCs w:val="22"/>
        </w:rPr>
        <w:tab/>
      </w:r>
      <w:r w:rsidRPr="004903FB">
        <w:rPr>
          <w:position w:val="-30"/>
          <w:sz w:val="22"/>
          <w:szCs w:val="22"/>
        </w:rPr>
        <w:object w:dxaOrig="1700" w:dyaOrig="560">
          <v:shape id="_x0000_i1055" type="#_x0000_t75" style="width:84.9pt;height:27.85pt" o:ole="">
            <v:imagedata r:id="rId89" o:title=""/>
          </v:shape>
          <o:OLEObject Type="Embed" ProgID="Equation.DSMT4" ShapeID="_x0000_i1055" DrawAspect="Content" ObjectID="_1414611464" r:id="rId90"/>
        </w:object>
      </w:r>
      <w:r w:rsidR="00690A65">
        <w:rPr>
          <w:sz w:val="22"/>
          <w:szCs w:val="22"/>
        </w:rPr>
        <w:tab/>
      </w:r>
      <w:r w:rsidR="00690A65">
        <w:rPr>
          <w:sz w:val="22"/>
          <w:szCs w:val="22"/>
          <w:vertAlign w:val="subscript"/>
        </w:rPr>
        <w:tab/>
      </w:r>
      <w:r w:rsidR="00690A65">
        <w:rPr>
          <w:sz w:val="22"/>
          <w:szCs w:val="22"/>
          <w:vertAlign w:val="subscript"/>
        </w:rPr>
        <w:tab/>
      </w:r>
      <w:r w:rsidR="00690A65">
        <w:rPr>
          <w:sz w:val="22"/>
          <w:szCs w:val="22"/>
        </w:rPr>
        <w:t>(6.2.2.1.5)</w:t>
      </w:r>
    </w:p>
    <w:p w:rsidR="00343BA2" w:rsidRPr="004903FB" w:rsidRDefault="00343BA2" w:rsidP="00343BA2">
      <w:pPr>
        <w:rPr>
          <w:sz w:val="22"/>
          <w:szCs w:val="22"/>
        </w:rPr>
      </w:pPr>
    </w:p>
    <w:p w:rsidR="00690A65" w:rsidRPr="004903FB" w:rsidRDefault="00343BA2" w:rsidP="00690A65">
      <w:pPr>
        <w:rPr>
          <w:sz w:val="22"/>
          <w:szCs w:val="22"/>
        </w:rPr>
      </w:pPr>
      <w:r w:rsidRPr="004903FB">
        <w:rPr>
          <w:sz w:val="22"/>
          <w:szCs w:val="22"/>
        </w:rPr>
        <w:t>Output of the hidden layer:</w:t>
      </w:r>
      <w:r w:rsidRPr="004903FB">
        <w:rPr>
          <w:sz w:val="22"/>
          <w:szCs w:val="22"/>
        </w:rPr>
        <w:tab/>
      </w:r>
      <w:r w:rsidRPr="004903FB">
        <w:rPr>
          <w:sz w:val="22"/>
          <w:szCs w:val="22"/>
        </w:rPr>
        <w:tab/>
      </w:r>
      <w:r w:rsidRPr="004903FB">
        <w:rPr>
          <w:position w:val="-14"/>
          <w:sz w:val="22"/>
          <w:szCs w:val="22"/>
        </w:rPr>
        <w:object w:dxaOrig="1180" w:dyaOrig="400">
          <v:shape id="_x0000_i1056" type="#_x0000_t75" style="width:59.1pt;height:19.7pt" o:ole="">
            <v:imagedata r:id="rId91" o:title=""/>
          </v:shape>
          <o:OLEObject Type="Embed" ProgID="Equation.DSMT4" ShapeID="_x0000_i1056" DrawAspect="Content" ObjectID="_1414611465" r:id="rId92"/>
        </w:object>
      </w:r>
      <w:r w:rsidR="00690A65">
        <w:rPr>
          <w:sz w:val="22"/>
          <w:szCs w:val="22"/>
        </w:rPr>
        <w:tab/>
      </w:r>
      <w:r w:rsidR="00690A65">
        <w:rPr>
          <w:sz w:val="22"/>
          <w:szCs w:val="22"/>
          <w:vertAlign w:val="subscript"/>
        </w:rPr>
        <w:tab/>
      </w:r>
      <w:r w:rsidR="00690A65">
        <w:rPr>
          <w:sz w:val="22"/>
          <w:szCs w:val="22"/>
          <w:vertAlign w:val="subscript"/>
        </w:rPr>
        <w:tab/>
      </w:r>
      <w:r w:rsidR="00690A65">
        <w:rPr>
          <w:sz w:val="22"/>
          <w:szCs w:val="22"/>
          <w:vertAlign w:val="subscript"/>
        </w:rPr>
        <w:tab/>
      </w:r>
      <w:r w:rsidR="00690A65">
        <w:rPr>
          <w:sz w:val="22"/>
          <w:szCs w:val="22"/>
        </w:rPr>
        <w:t>(6.2.2.1.6)</w:t>
      </w:r>
    </w:p>
    <w:p w:rsidR="00343BA2" w:rsidRPr="004903FB" w:rsidRDefault="00343BA2" w:rsidP="00343BA2">
      <w:pPr>
        <w:rPr>
          <w:sz w:val="22"/>
          <w:szCs w:val="22"/>
        </w:rPr>
      </w:pPr>
    </w:p>
    <w:p w:rsidR="00690A65" w:rsidRPr="004903FB" w:rsidRDefault="00343BA2" w:rsidP="00690A65">
      <w:pPr>
        <w:rPr>
          <w:sz w:val="22"/>
          <w:szCs w:val="22"/>
        </w:rPr>
      </w:pPr>
      <w:r w:rsidRPr="004903FB">
        <w:rPr>
          <w:sz w:val="22"/>
          <w:szCs w:val="22"/>
        </w:rPr>
        <w:t>Net input of the hidden layer:</w:t>
      </w:r>
      <w:r w:rsidRPr="004903FB">
        <w:rPr>
          <w:sz w:val="22"/>
          <w:szCs w:val="22"/>
        </w:rPr>
        <w:tab/>
      </w:r>
      <w:r w:rsidRPr="004903FB">
        <w:rPr>
          <w:sz w:val="22"/>
          <w:szCs w:val="22"/>
        </w:rPr>
        <w:tab/>
      </w:r>
      <w:r w:rsidRPr="004903FB">
        <w:rPr>
          <w:position w:val="-28"/>
          <w:sz w:val="22"/>
          <w:szCs w:val="22"/>
        </w:rPr>
        <w:object w:dxaOrig="1840" w:dyaOrig="540">
          <v:shape id="_x0000_i1057" type="#_x0000_t75" style="width:91.7pt;height:27.15pt" o:ole="">
            <v:imagedata r:id="rId93" o:title=""/>
          </v:shape>
          <o:OLEObject Type="Embed" ProgID="Equation.DSMT4" ShapeID="_x0000_i1057" DrawAspect="Content" ObjectID="_1414611466" r:id="rId94"/>
        </w:object>
      </w:r>
      <w:r w:rsidR="00690A65">
        <w:rPr>
          <w:sz w:val="22"/>
          <w:szCs w:val="22"/>
        </w:rPr>
        <w:tab/>
      </w:r>
      <w:r w:rsidR="00690A65">
        <w:rPr>
          <w:sz w:val="22"/>
          <w:szCs w:val="22"/>
          <w:vertAlign w:val="subscript"/>
        </w:rPr>
        <w:tab/>
      </w:r>
      <w:r w:rsidR="00690A65">
        <w:rPr>
          <w:sz w:val="22"/>
          <w:szCs w:val="22"/>
          <w:vertAlign w:val="subscript"/>
        </w:rPr>
        <w:tab/>
      </w:r>
      <w:r w:rsidR="00690A65">
        <w:rPr>
          <w:sz w:val="22"/>
          <w:szCs w:val="22"/>
        </w:rPr>
        <w:t>(6.2.2.1.7)</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Update rule for the weights using gradient descent:</w:t>
      </w:r>
    </w:p>
    <w:p w:rsidR="00343BA2" w:rsidRPr="004903FB" w:rsidRDefault="00343BA2" w:rsidP="00343BA2">
      <w:pPr>
        <w:rPr>
          <w:sz w:val="22"/>
          <w:szCs w:val="22"/>
        </w:rPr>
      </w:pPr>
    </w:p>
    <w:p w:rsidR="00343BA2" w:rsidRPr="004903FB" w:rsidRDefault="00343BA2" w:rsidP="00343BA2">
      <w:pPr>
        <w:rPr>
          <w:sz w:val="22"/>
          <w:szCs w:val="22"/>
        </w:rPr>
      </w:pPr>
    </w:p>
    <w:p w:rsidR="000E61BB" w:rsidRPr="004903FB" w:rsidRDefault="00343BA2" w:rsidP="000E61BB">
      <w:pPr>
        <w:rPr>
          <w:sz w:val="22"/>
          <w:szCs w:val="22"/>
        </w:rPr>
      </w:pPr>
      <w:r w:rsidRPr="004903FB">
        <w:rPr>
          <w:position w:val="-32"/>
          <w:sz w:val="22"/>
          <w:szCs w:val="22"/>
        </w:rPr>
        <w:object w:dxaOrig="1440" w:dyaOrig="740">
          <v:shape id="_x0000_i1058" type="#_x0000_t75" style="width:1in;height:36.7pt" o:ole="">
            <v:imagedata r:id="rId95" o:title=""/>
          </v:shape>
          <o:OLEObject Type="Embed" ProgID="Equation.DSMT4" ShapeID="_x0000_i1058" DrawAspect="Content" ObjectID="_1414611467" r:id="rId96"/>
        </w:object>
      </w:r>
      <w:r w:rsidRPr="004903FB">
        <w:rPr>
          <w:sz w:val="22"/>
          <w:szCs w:val="22"/>
        </w:rPr>
        <w:t>;</w:t>
      </w:r>
      <w:r w:rsidRPr="004903FB">
        <w:rPr>
          <w:sz w:val="22"/>
          <w:szCs w:val="22"/>
        </w:rPr>
        <w:tab/>
      </w:r>
      <w:r w:rsidRPr="004903FB">
        <w:rPr>
          <w:position w:val="-30"/>
          <w:sz w:val="22"/>
          <w:szCs w:val="22"/>
        </w:rPr>
        <w:object w:dxaOrig="1440" w:dyaOrig="720">
          <v:shape id="_x0000_i1059" type="#_x0000_t75" style="width:1in;height:36pt" o:ole="">
            <v:imagedata r:id="rId97" o:title=""/>
          </v:shape>
          <o:OLEObject Type="Embed" ProgID="Equation.DSMT4" ShapeID="_x0000_i1059" DrawAspect="Content" ObjectID="_1414611468" r:id="rId98"/>
        </w:object>
      </w:r>
      <w:r w:rsidR="000E61BB">
        <w:rPr>
          <w:sz w:val="22"/>
          <w:szCs w:val="22"/>
        </w:rPr>
        <w:tab/>
      </w:r>
      <w:r w:rsidR="000E61BB">
        <w:rPr>
          <w:sz w:val="22"/>
          <w:szCs w:val="22"/>
        </w:rPr>
        <w:tab/>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rPr>
        <w:t>(6.2.2.1.8)</w:t>
      </w:r>
    </w:p>
    <w:p w:rsidR="00343BA2" w:rsidRPr="004903FB" w:rsidRDefault="00343BA2" w:rsidP="00343BA2">
      <w:pPr>
        <w:rPr>
          <w:sz w:val="22"/>
          <w:szCs w:val="22"/>
        </w:rPr>
      </w:pPr>
    </w:p>
    <w:p w:rsidR="000E61BB" w:rsidRPr="004903FB" w:rsidRDefault="00343BA2" w:rsidP="000E61BB">
      <w:pPr>
        <w:rPr>
          <w:sz w:val="22"/>
          <w:szCs w:val="22"/>
        </w:rPr>
      </w:pPr>
      <w:r w:rsidRPr="004903FB">
        <w:rPr>
          <w:position w:val="-32"/>
          <w:sz w:val="22"/>
          <w:szCs w:val="22"/>
        </w:rPr>
        <w:object w:dxaOrig="1540" w:dyaOrig="740">
          <v:shape id="_x0000_i1060" type="#_x0000_t75" style="width:76.75pt;height:36.7pt" o:ole="">
            <v:imagedata r:id="rId99" o:title=""/>
          </v:shape>
          <o:OLEObject Type="Embed" ProgID="Equation.DSMT4" ShapeID="_x0000_i1060" DrawAspect="Content" ObjectID="_1414611469" r:id="rId100"/>
        </w:object>
      </w:r>
      <w:r w:rsidRPr="004903FB">
        <w:rPr>
          <w:sz w:val="22"/>
          <w:szCs w:val="22"/>
        </w:rPr>
        <w:t>;</w:t>
      </w:r>
      <w:r w:rsidRPr="004903FB">
        <w:rPr>
          <w:sz w:val="22"/>
          <w:szCs w:val="22"/>
        </w:rPr>
        <w:tab/>
      </w:r>
      <w:r w:rsidRPr="004903FB">
        <w:rPr>
          <w:position w:val="-32"/>
          <w:sz w:val="22"/>
          <w:szCs w:val="22"/>
        </w:rPr>
        <w:object w:dxaOrig="1500" w:dyaOrig="740">
          <v:shape id="_x0000_i1061" type="#_x0000_t75" style="width:74.7pt;height:36.7pt" o:ole="">
            <v:imagedata r:id="rId101" o:title=""/>
          </v:shape>
          <o:OLEObject Type="Embed" ProgID="Equation.DSMT4" ShapeID="_x0000_i1061" DrawAspect="Content" ObjectID="_1414611470" r:id="rId102"/>
        </w:object>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rPr>
        <w:t>(6.2.2.1.9)</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b/>
          <w:sz w:val="22"/>
          <w:szCs w:val="22"/>
        </w:rPr>
      </w:pPr>
      <w:r w:rsidRPr="00690A65">
        <w:rPr>
          <w:sz w:val="22"/>
          <w:szCs w:val="22"/>
        </w:rPr>
        <w:t xml:space="preserve">Updating </w:t>
      </w:r>
      <w:r w:rsidRPr="004903FB">
        <w:rPr>
          <w:b/>
          <w:position w:val="-14"/>
          <w:sz w:val="22"/>
          <w:szCs w:val="22"/>
        </w:rPr>
        <w:object w:dxaOrig="320" w:dyaOrig="400">
          <v:shape id="_x0000_i1062" type="#_x0000_t75" style="width:16.3pt;height:19.7pt" o:ole="">
            <v:imagedata r:id="rId103" o:title=""/>
          </v:shape>
          <o:OLEObject Type="Embed" ProgID="Equation.DSMT4" ShapeID="_x0000_i1062" DrawAspect="Content" ObjectID="_1414611471" r:id="rId104"/>
        </w:object>
      </w:r>
      <w:r w:rsidRPr="004903FB">
        <w:rPr>
          <w:b/>
          <w:sz w:val="22"/>
          <w:szCs w:val="22"/>
        </w:rPr>
        <w:t>:</w:t>
      </w:r>
    </w:p>
    <w:p w:rsidR="00343BA2" w:rsidRPr="004903FB" w:rsidRDefault="00343BA2" w:rsidP="00343BA2">
      <w:pPr>
        <w:rPr>
          <w:sz w:val="22"/>
          <w:szCs w:val="22"/>
        </w:rPr>
      </w:pPr>
    </w:p>
    <w:p w:rsidR="000E61BB" w:rsidRPr="004903FB" w:rsidRDefault="00343BA2" w:rsidP="000E61BB">
      <w:pPr>
        <w:rPr>
          <w:sz w:val="22"/>
          <w:szCs w:val="22"/>
        </w:rPr>
      </w:pPr>
      <w:r w:rsidRPr="004903FB">
        <w:rPr>
          <w:position w:val="-32"/>
          <w:sz w:val="22"/>
          <w:szCs w:val="22"/>
        </w:rPr>
        <w:object w:dxaOrig="2380" w:dyaOrig="740">
          <v:shape id="_x0000_i1063" type="#_x0000_t75" style="width:118.85pt;height:36.7pt" o:ole="">
            <v:imagedata r:id="rId105" o:title=""/>
          </v:shape>
          <o:OLEObject Type="Embed" ProgID="Equation.DSMT4" ShapeID="_x0000_i1063" DrawAspect="Content" ObjectID="_1414611472" r:id="rId106"/>
        </w:object>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p>
    <w:p w:rsidR="00343BA2" w:rsidRPr="004903FB" w:rsidRDefault="00343BA2" w:rsidP="00343BA2">
      <w:pPr>
        <w:rPr>
          <w:sz w:val="22"/>
          <w:szCs w:val="22"/>
        </w:rPr>
      </w:pPr>
    </w:p>
    <w:p w:rsidR="000E61BB" w:rsidRPr="004903FB" w:rsidRDefault="00343BA2" w:rsidP="000E61BB">
      <w:pPr>
        <w:rPr>
          <w:sz w:val="22"/>
          <w:szCs w:val="22"/>
        </w:rPr>
      </w:pPr>
      <w:r w:rsidRPr="004903FB">
        <w:rPr>
          <w:position w:val="-14"/>
          <w:sz w:val="22"/>
          <w:szCs w:val="22"/>
        </w:rPr>
        <w:object w:dxaOrig="1560" w:dyaOrig="400">
          <v:shape id="_x0000_i1064" type="#_x0000_t75" style="width:78.1pt;height:19.7pt" o:ole="">
            <v:imagedata r:id="rId107" o:title=""/>
          </v:shape>
          <o:OLEObject Type="Embed" ProgID="Equation.DSMT4" ShapeID="_x0000_i1064" DrawAspect="Content" ObjectID="_1414611473" r:id="rId108"/>
        </w:object>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rPr>
        <w:t>(6.2.2.1.10)</w:t>
      </w:r>
    </w:p>
    <w:p w:rsidR="00343BA2" w:rsidRPr="004903FB" w:rsidRDefault="00343BA2" w:rsidP="00343BA2">
      <w:pPr>
        <w:rPr>
          <w:sz w:val="22"/>
          <w:szCs w:val="22"/>
        </w:rPr>
      </w:pPr>
    </w:p>
    <w:p w:rsidR="00343BA2" w:rsidRDefault="00343BA2" w:rsidP="00343BA2">
      <w:pPr>
        <w:rPr>
          <w:sz w:val="22"/>
          <w:szCs w:val="22"/>
        </w:rPr>
      </w:pPr>
    </w:p>
    <w:p w:rsidR="000E61BB" w:rsidRPr="004903FB" w:rsidRDefault="000E61BB" w:rsidP="00343BA2">
      <w:pPr>
        <w:rPr>
          <w:sz w:val="22"/>
          <w:szCs w:val="22"/>
        </w:rPr>
      </w:pPr>
    </w:p>
    <w:p w:rsidR="00343BA2" w:rsidRPr="004903FB" w:rsidRDefault="00343BA2" w:rsidP="00343BA2">
      <w:pPr>
        <w:rPr>
          <w:sz w:val="22"/>
          <w:szCs w:val="22"/>
        </w:rPr>
      </w:pPr>
      <w:r w:rsidRPr="004903FB">
        <w:rPr>
          <w:sz w:val="22"/>
          <w:szCs w:val="22"/>
        </w:rPr>
        <w:t xml:space="preserve">The delta at the output layer, </w:t>
      </w:r>
      <w:r w:rsidRPr="004903FB">
        <w:rPr>
          <w:position w:val="-12"/>
          <w:sz w:val="22"/>
          <w:szCs w:val="22"/>
        </w:rPr>
        <w:object w:dxaOrig="279" w:dyaOrig="380">
          <v:shape id="_x0000_i1065" type="#_x0000_t75" style="width:14.25pt;height:19pt" o:ole="">
            <v:imagedata r:id="rId109" o:title=""/>
          </v:shape>
          <o:OLEObject Type="Embed" ProgID="Equation.DSMT4" ShapeID="_x0000_i1065" DrawAspect="Content" ObjectID="_1414611474" r:id="rId110"/>
        </w:object>
      </w:r>
      <w:r w:rsidRPr="004903FB">
        <w:rPr>
          <w:sz w:val="22"/>
          <w:szCs w:val="22"/>
        </w:rPr>
        <w:t>, is defined as,</w:t>
      </w:r>
    </w:p>
    <w:p w:rsidR="000E61BB" w:rsidRPr="004903FB" w:rsidRDefault="00343BA2" w:rsidP="000E61BB">
      <w:pPr>
        <w:rPr>
          <w:sz w:val="22"/>
          <w:szCs w:val="22"/>
        </w:rPr>
      </w:pPr>
      <w:r w:rsidRPr="004903FB">
        <w:rPr>
          <w:position w:val="-12"/>
          <w:sz w:val="22"/>
          <w:szCs w:val="22"/>
        </w:rPr>
        <w:object w:dxaOrig="1320" w:dyaOrig="380">
          <v:shape id="_x0000_i1066" type="#_x0000_t75" style="width:65.9pt;height:19pt" o:ole="">
            <v:imagedata r:id="rId111" o:title=""/>
          </v:shape>
          <o:OLEObject Type="Embed" ProgID="Equation.DSMT4" ShapeID="_x0000_i1066" DrawAspect="Content" ObjectID="_1414611475" r:id="rId112"/>
        </w:object>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rPr>
        <w:t>(6.2.2.1.11)</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Therefore,</w:t>
      </w:r>
    </w:p>
    <w:p w:rsidR="00343BA2" w:rsidRPr="004903FB" w:rsidRDefault="00343BA2" w:rsidP="00343BA2">
      <w:pPr>
        <w:rPr>
          <w:sz w:val="22"/>
          <w:szCs w:val="22"/>
        </w:rPr>
      </w:pPr>
    </w:p>
    <w:p w:rsidR="000E61BB" w:rsidRPr="004903FB" w:rsidRDefault="00343BA2" w:rsidP="000E61BB">
      <w:pPr>
        <w:rPr>
          <w:sz w:val="22"/>
          <w:szCs w:val="22"/>
        </w:rPr>
      </w:pPr>
      <w:r w:rsidRPr="004903FB">
        <w:rPr>
          <w:position w:val="-32"/>
          <w:sz w:val="22"/>
          <w:szCs w:val="22"/>
        </w:rPr>
        <w:object w:dxaOrig="2220" w:dyaOrig="740">
          <v:shape id="_x0000_i1067" type="#_x0000_t75" style="width:110.7pt;height:36.7pt" o:ole="">
            <v:imagedata r:id="rId113" o:title=""/>
          </v:shape>
          <o:OLEObject Type="Embed" ProgID="Equation.DSMT4" ShapeID="_x0000_i1067" DrawAspect="Content" ObjectID="_1414611476" r:id="rId114"/>
        </w:object>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rPr>
        <w:t>(6.2.2.1.12)</w:t>
      </w:r>
    </w:p>
    <w:p w:rsidR="00343BA2" w:rsidRDefault="00343BA2" w:rsidP="00343BA2">
      <w:pPr>
        <w:rPr>
          <w:sz w:val="22"/>
          <w:szCs w:val="22"/>
        </w:rPr>
      </w:pPr>
    </w:p>
    <w:p w:rsidR="00690A65" w:rsidRDefault="00690A65" w:rsidP="00343BA2">
      <w:pPr>
        <w:rPr>
          <w:sz w:val="22"/>
          <w:szCs w:val="22"/>
        </w:rPr>
      </w:pPr>
    </w:p>
    <w:p w:rsidR="00690A65" w:rsidRPr="004903FB" w:rsidRDefault="00690A65" w:rsidP="00343BA2">
      <w:pPr>
        <w:rPr>
          <w:sz w:val="22"/>
          <w:szCs w:val="22"/>
        </w:rPr>
      </w:pPr>
    </w:p>
    <w:p w:rsidR="00343BA2" w:rsidRPr="004903FB" w:rsidRDefault="00343BA2" w:rsidP="00343BA2">
      <w:pPr>
        <w:rPr>
          <w:sz w:val="22"/>
          <w:szCs w:val="22"/>
        </w:rPr>
      </w:pPr>
      <w:r w:rsidRPr="004903FB">
        <w:rPr>
          <w:sz w:val="22"/>
          <w:szCs w:val="22"/>
        </w:rPr>
        <w:t>By similar arguments, it can be easily be shown that the update rule for the threshold term is,</w:t>
      </w:r>
    </w:p>
    <w:p w:rsidR="00343BA2" w:rsidRPr="004903FB" w:rsidRDefault="00343BA2" w:rsidP="00343BA2">
      <w:pPr>
        <w:rPr>
          <w:sz w:val="22"/>
          <w:szCs w:val="22"/>
        </w:rPr>
      </w:pPr>
    </w:p>
    <w:p w:rsidR="000E61BB" w:rsidRPr="004903FB" w:rsidRDefault="00343BA2" w:rsidP="000E61BB">
      <w:pPr>
        <w:rPr>
          <w:sz w:val="22"/>
          <w:szCs w:val="22"/>
        </w:rPr>
      </w:pPr>
      <w:r w:rsidRPr="004903FB">
        <w:rPr>
          <w:position w:val="-12"/>
          <w:sz w:val="22"/>
          <w:szCs w:val="22"/>
        </w:rPr>
        <w:object w:dxaOrig="1200" w:dyaOrig="380">
          <v:shape id="_x0000_i1068" type="#_x0000_t75" style="width:59.75pt;height:19pt" o:ole="">
            <v:imagedata r:id="rId115" o:title=""/>
          </v:shape>
          <o:OLEObject Type="Embed" ProgID="Equation.DSMT4" ShapeID="_x0000_i1068" DrawAspect="Content" ObjectID="_1414611477" r:id="rId116"/>
        </w:object>
      </w:r>
      <w:r w:rsidR="000E61BB">
        <w:rPr>
          <w:sz w:val="22"/>
          <w:szCs w:val="22"/>
        </w:rPr>
        <w:tab/>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rPr>
        <w:t>(6.2.2.1.13)</w:t>
      </w:r>
    </w:p>
    <w:p w:rsidR="00343BA2" w:rsidRPr="004903FB" w:rsidRDefault="00343BA2" w:rsidP="00343BA2">
      <w:pPr>
        <w:rPr>
          <w:sz w:val="22"/>
          <w:szCs w:val="22"/>
        </w:rPr>
      </w:pPr>
    </w:p>
    <w:p w:rsidR="00343BA2" w:rsidRPr="004903FB" w:rsidRDefault="00343BA2" w:rsidP="00343BA2">
      <w:pPr>
        <w:rPr>
          <w:sz w:val="22"/>
          <w:szCs w:val="22"/>
        </w:rPr>
      </w:pPr>
    </w:p>
    <w:p w:rsidR="00343BA2" w:rsidRPr="00690A65" w:rsidRDefault="00343BA2" w:rsidP="00343BA2">
      <w:pPr>
        <w:rPr>
          <w:sz w:val="22"/>
          <w:szCs w:val="22"/>
        </w:rPr>
      </w:pPr>
      <w:r w:rsidRPr="00690A65">
        <w:rPr>
          <w:sz w:val="22"/>
          <w:szCs w:val="22"/>
        </w:rPr>
        <w:t xml:space="preserve">Updating </w:t>
      </w:r>
      <w:r w:rsidRPr="00690A65">
        <w:rPr>
          <w:position w:val="-14"/>
          <w:sz w:val="22"/>
          <w:szCs w:val="22"/>
        </w:rPr>
        <w:object w:dxaOrig="380" w:dyaOrig="400">
          <v:shape id="_x0000_i1069" type="#_x0000_t75" style="width:19pt;height:19.7pt" o:ole="">
            <v:imagedata r:id="rId117" o:title=""/>
          </v:shape>
          <o:OLEObject Type="Embed" ProgID="Equation.DSMT4" ShapeID="_x0000_i1069" DrawAspect="Content" ObjectID="_1414611478" r:id="rId118"/>
        </w:object>
      </w:r>
      <w:r w:rsidRPr="00690A65">
        <w:rPr>
          <w:sz w:val="22"/>
          <w:szCs w:val="22"/>
        </w:rPr>
        <w:t>:</w:t>
      </w:r>
    </w:p>
    <w:p w:rsidR="00343BA2" w:rsidRPr="004903FB" w:rsidRDefault="00343BA2" w:rsidP="00343BA2">
      <w:pPr>
        <w:rPr>
          <w:b/>
          <w:sz w:val="22"/>
          <w:szCs w:val="22"/>
        </w:rPr>
      </w:pPr>
      <w:r w:rsidRPr="004903FB">
        <w:rPr>
          <w:position w:val="-32"/>
          <w:sz w:val="22"/>
          <w:szCs w:val="22"/>
        </w:rPr>
        <w:object w:dxaOrig="1540" w:dyaOrig="740">
          <v:shape id="_x0000_i1070" type="#_x0000_t75" style="width:76.75pt;height:36.7pt" o:ole="">
            <v:imagedata r:id="rId99" o:title=""/>
          </v:shape>
          <o:OLEObject Type="Embed" ProgID="Equation.DSMT4" ShapeID="_x0000_i1070" DrawAspect="Content" ObjectID="_1414611479" r:id="rId119"/>
        </w:objec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ab/>
        <w:t xml:space="preserve"> </w:t>
      </w:r>
    </w:p>
    <w:p w:rsidR="00343BA2" w:rsidRPr="004903FB" w:rsidRDefault="00343BA2" w:rsidP="00343BA2">
      <w:pPr>
        <w:ind w:firstLine="720"/>
        <w:rPr>
          <w:sz w:val="22"/>
          <w:szCs w:val="22"/>
        </w:rPr>
      </w:pPr>
      <w:r w:rsidRPr="004903FB">
        <w:rPr>
          <w:position w:val="-32"/>
          <w:sz w:val="22"/>
          <w:szCs w:val="22"/>
        </w:rPr>
        <w:object w:dxaOrig="3379" w:dyaOrig="760">
          <v:shape id="_x0000_i1071" type="#_x0000_t75" style="width:169.15pt;height:38.05pt" o:ole="">
            <v:imagedata r:id="rId120" o:title=""/>
          </v:shape>
          <o:OLEObject Type="Embed" ProgID="Equation.DSMT4" ShapeID="_x0000_i1071" DrawAspect="Content" ObjectID="_1414611480" r:id="rId121"/>
        </w:object>
      </w:r>
    </w:p>
    <w:p w:rsidR="00343BA2" w:rsidRPr="004903FB" w:rsidRDefault="00343BA2" w:rsidP="00343BA2">
      <w:pPr>
        <w:ind w:firstLine="720"/>
        <w:rPr>
          <w:sz w:val="22"/>
          <w:szCs w:val="22"/>
        </w:rPr>
      </w:pPr>
    </w:p>
    <w:p w:rsidR="00343BA2" w:rsidRPr="004903FB" w:rsidRDefault="00343BA2" w:rsidP="00343BA2">
      <w:pPr>
        <w:ind w:firstLine="720"/>
        <w:rPr>
          <w:sz w:val="22"/>
          <w:szCs w:val="22"/>
        </w:rPr>
      </w:pPr>
    </w:p>
    <w:p w:rsidR="00343BA2" w:rsidRPr="004903FB" w:rsidRDefault="00343BA2" w:rsidP="00343BA2">
      <w:pPr>
        <w:ind w:firstLine="720"/>
        <w:rPr>
          <w:sz w:val="22"/>
          <w:szCs w:val="22"/>
        </w:rPr>
      </w:pPr>
      <w:r w:rsidRPr="004903FB">
        <w:rPr>
          <w:position w:val="-32"/>
          <w:sz w:val="22"/>
          <w:szCs w:val="22"/>
        </w:rPr>
        <w:object w:dxaOrig="2560" w:dyaOrig="760">
          <v:shape id="_x0000_i1072" type="#_x0000_t75" style="width:127.7pt;height:38.05pt" o:ole="">
            <v:imagedata r:id="rId122" o:title=""/>
          </v:shape>
          <o:OLEObject Type="Embed" ProgID="Equation.DSMT4" ShapeID="_x0000_i1072" DrawAspect="Content" ObjectID="_1414611481" r:id="rId123"/>
        </w:object>
      </w:r>
    </w:p>
    <w:p w:rsidR="00343BA2" w:rsidRPr="004903FB" w:rsidRDefault="00343BA2" w:rsidP="00343BA2">
      <w:pPr>
        <w:ind w:firstLine="720"/>
        <w:rPr>
          <w:sz w:val="22"/>
          <w:szCs w:val="22"/>
        </w:rPr>
      </w:pPr>
    </w:p>
    <w:p w:rsidR="00343BA2" w:rsidRPr="004903FB" w:rsidRDefault="00343BA2" w:rsidP="00343BA2">
      <w:pPr>
        <w:ind w:firstLine="720"/>
        <w:rPr>
          <w:sz w:val="22"/>
          <w:szCs w:val="22"/>
        </w:rPr>
      </w:pPr>
      <w:r w:rsidRPr="004903FB">
        <w:rPr>
          <w:position w:val="-28"/>
          <w:sz w:val="22"/>
          <w:szCs w:val="22"/>
        </w:rPr>
        <w:object w:dxaOrig="2880" w:dyaOrig="540">
          <v:shape id="_x0000_i1073" type="#_x0000_t75" style="width:2in;height:27.15pt" o:ole="">
            <v:imagedata r:id="rId124" o:title=""/>
          </v:shape>
          <o:OLEObject Type="Embed" ProgID="Equation.DSMT4" ShapeID="_x0000_i1073" DrawAspect="Content" ObjectID="_1414611482" r:id="rId125"/>
        </w:object>
      </w:r>
    </w:p>
    <w:p w:rsidR="00343BA2" w:rsidRPr="004903FB" w:rsidRDefault="00343BA2" w:rsidP="00343BA2">
      <w:pPr>
        <w:ind w:firstLine="720"/>
        <w:rPr>
          <w:sz w:val="22"/>
          <w:szCs w:val="22"/>
          <w:vertAlign w:val="subscript"/>
        </w:rPr>
      </w:pPr>
    </w:p>
    <w:p w:rsidR="000E61BB" w:rsidRPr="004903FB" w:rsidRDefault="00343BA2" w:rsidP="000E61BB">
      <w:pPr>
        <w:rPr>
          <w:sz w:val="22"/>
          <w:szCs w:val="22"/>
        </w:rPr>
      </w:pPr>
      <w:r w:rsidRPr="004903FB">
        <w:rPr>
          <w:position w:val="-28"/>
          <w:sz w:val="22"/>
          <w:szCs w:val="22"/>
        </w:rPr>
        <w:object w:dxaOrig="1939" w:dyaOrig="540">
          <v:shape id="_x0000_i1074" type="#_x0000_t75" style="width:97.15pt;height:27.15pt" o:ole="">
            <v:imagedata r:id="rId126" o:title=""/>
          </v:shape>
          <o:OLEObject Type="Embed" ProgID="Equation.DSMT4" ShapeID="_x0000_i1074" DrawAspect="Content" ObjectID="_1414611483" r:id="rId127"/>
        </w:object>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rPr>
        <w:t>(6.2.2.1.14)</w:t>
      </w:r>
    </w:p>
    <w:p w:rsidR="00343BA2" w:rsidRPr="004903FB" w:rsidRDefault="00343BA2" w:rsidP="00343BA2">
      <w:pPr>
        <w:ind w:firstLine="720"/>
        <w:rPr>
          <w:sz w:val="22"/>
          <w:szCs w:val="22"/>
          <w:vertAlign w:val="subscript"/>
        </w:rPr>
      </w:pPr>
    </w:p>
    <w:p w:rsidR="00343BA2" w:rsidRPr="004903FB" w:rsidRDefault="00343BA2" w:rsidP="00343BA2">
      <w:pPr>
        <w:ind w:firstLine="720"/>
        <w:rPr>
          <w:sz w:val="22"/>
          <w:szCs w:val="22"/>
        </w:rPr>
      </w:pPr>
      <w:r w:rsidRPr="004903FB">
        <w:rPr>
          <w:sz w:val="22"/>
          <w:szCs w:val="22"/>
        </w:rPr>
        <w:br/>
        <w:t>Define an error term at the hidden layer as,</w:t>
      </w:r>
    </w:p>
    <w:p w:rsidR="00343BA2" w:rsidRPr="004903FB" w:rsidRDefault="00343BA2" w:rsidP="00343BA2">
      <w:pPr>
        <w:ind w:firstLine="720"/>
        <w:rPr>
          <w:sz w:val="22"/>
          <w:szCs w:val="22"/>
          <w:vertAlign w:val="subscript"/>
        </w:rPr>
      </w:pPr>
    </w:p>
    <w:p w:rsidR="000E61BB" w:rsidRPr="004903FB" w:rsidRDefault="00343BA2" w:rsidP="000E61BB">
      <w:pPr>
        <w:rPr>
          <w:sz w:val="22"/>
          <w:szCs w:val="22"/>
        </w:rPr>
      </w:pPr>
      <w:r w:rsidRPr="004903FB">
        <w:rPr>
          <w:position w:val="-28"/>
          <w:sz w:val="22"/>
          <w:szCs w:val="22"/>
        </w:rPr>
        <w:object w:dxaOrig="2060" w:dyaOrig="540">
          <v:shape id="_x0000_i1075" type="#_x0000_t75" style="width:103.25pt;height:27.15pt" o:ole="">
            <v:imagedata r:id="rId128" o:title=""/>
          </v:shape>
          <o:OLEObject Type="Embed" ProgID="Equation.DSMT4" ShapeID="_x0000_i1075" DrawAspect="Content" ObjectID="_1414611484" r:id="rId129"/>
        </w:object>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rPr>
        <w:t>(6.2.2.1.15)</w:t>
      </w:r>
    </w:p>
    <w:p w:rsidR="00343BA2" w:rsidRPr="004903FB" w:rsidRDefault="00343BA2" w:rsidP="00343BA2">
      <w:pPr>
        <w:ind w:firstLine="720"/>
        <w:rPr>
          <w:sz w:val="22"/>
          <w:szCs w:val="22"/>
        </w:rPr>
      </w:pPr>
    </w:p>
    <w:p w:rsidR="00343BA2" w:rsidRPr="004903FB" w:rsidRDefault="00343BA2" w:rsidP="00343BA2">
      <w:pPr>
        <w:rPr>
          <w:sz w:val="22"/>
          <w:szCs w:val="22"/>
        </w:rPr>
      </w:pPr>
      <w:r w:rsidRPr="004903FB">
        <w:rPr>
          <w:sz w:val="22"/>
          <w:szCs w:val="22"/>
        </w:rPr>
        <w:t>Therefore,</w:t>
      </w:r>
    </w:p>
    <w:p w:rsidR="000E61BB" w:rsidRPr="004903FB" w:rsidRDefault="00343BA2" w:rsidP="000E61BB">
      <w:pPr>
        <w:rPr>
          <w:sz w:val="22"/>
          <w:szCs w:val="22"/>
        </w:rPr>
      </w:pPr>
      <w:r w:rsidRPr="004903FB">
        <w:rPr>
          <w:position w:val="-14"/>
          <w:sz w:val="22"/>
          <w:szCs w:val="22"/>
        </w:rPr>
        <w:object w:dxaOrig="1359" w:dyaOrig="400">
          <v:shape id="_x0000_i1076" type="#_x0000_t75" style="width:67.9pt;height:19.7pt" o:ole="">
            <v:imagedata r:id="rId130" o:title=""/>
          </v:shape>
          <o:OLEObject Type="Embed" ProgID="Equation.DSMT4" ShapeID="_x0000_i1076" DrawAspect="Content" ObjectID="_1414611485" r:id="rId131"/>
        </w:object>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vertAlign w:val="subscript"/>
        </w:rPr>
        <w:tab/>
      </w:r>
      <w:r w:rsidR="000E61BB">
        <w:rPr>
          <w:sz w:val="22"/>
          <w:szCs w:val="22"/>
        </w:rPr>
        <w:t>(6.2.2.1.16)</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lastRenderedPageBreak/>
        <w:t>Similarly the update rule for the threshold term is,</w:t>
      </w:r>
    </w:p>
    <w:p w:rsidR="00343BA2" w:rsidRPr="004903FB" w:rsidRDefault="00343BA2" w:rsidP="00343BA2">
      <w:pPr>
        <w:rPr>
          <w:sz w:val="22"/>
          <w:szCs w:val="22"/>
        </w:rPr>
      </w:pPr>
    </w:p>
    <w:p w:rsidR="000E61BB" w:rsidRPr="004903FB" w:rsidRDefault="00343BA2" w:rsidP="000E61BB">
      <w:pPr>
        <w:rPr>
          <w:sz w:val="22"/>
          <w:szCs w:val="22"/>
        </w:rPr>
      </w:pPr>
      <w:r w:rsidRPr="004903FB">
        <w:rPr>
          <w:position w:val="-14"/>
          <w:sz w:val="22"/>
          <w:szCs w:val="22"/>
        </w:rPr>
        <w:object w:dxaOrig="1260" w:dyaOrig="400">
          <v:shape id="_x0000_i1077" type="#_x0000_t75" style="width:63.15pt;height:19.7pt" o:ole="">
            <v:imagedata r:id="rId132" o:title=""/>
          </v:shape>
          <o:OLEObject Type="Embed" ProgID="Equation.DSMT4" ShapeID="_x0000_i1077" DrawAspect="Content" ObjectID="_1414611486" r:id="rId133"/>
        </w:object>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rPr>
        <w:tab/>
      </w:r>
      <w:r w:rsidR="000E61BB">
        <w:rPr>
          <w:sz w:val="22"/>
          <w:szCs w:val="22"/>
          <w:vertAlign w:val="subscript"/>
        </w:rPr>
        <w:tab/>
      </w:r>
      <w:r w:rsidR="000E61BB">
        <w:rPr>
          <w:sz w:val="22"/>
          <w:szCs w:val="22"/>
          <w:vertAlign w:val="subscript"/>
        </w:rPr>
        <w:tab/>
      </w:r>
      <w:r w:rsidR="000E61BB">
        <w:rPr>
          <w:sz w:val="22"/>
          <w:szCs w:val="22"/>
        </w:rPr>
        <w:t>(6.2.2.1.17)</w:t>
      </w:r>
    </w:p>
    <w:p w:rsidR="00343BA2" w:rsidRPr="004903FB" w:rsidRDefault="00343BA2" w:rsidP="00343BA2">
      <w:pPr>
        <w:rPr>
          <w:sz w:val="22"/>
          <w:szCs w:val="22"/>
        </w:rPr>
      </w:pPr>
    </w:p>
    <w:p w:rsidR="00343BA2" w:rsidRPr="004903FB" w:rsidRDefault="00343BA2" w:rsidP="00343BA2">
      <w:pPr>
        <w:rPr>
          <w:sz w:val="22"/>
          <w:szCs w:val="22"/>
          <w:vertAlign w:val="subscript"/>
        </w:rPr>
      </w:pPr>
      <w:r w:rsidRPr="004903FB">
        <w:rPr>
          <w:sz w:val="22"/>
          <w:szCs w:val="22"/>
          <w:vertAlign w:val="subscript"/>
        </w:rPr>
        <w:t xml:space="preserve">  </w:t>
      </w:r>
    </w:p>
    <w:p w:rsidR="00343BA2" w:rsidRPr="004903FB" w:rsidRDefault="00343BA2" w:rsidP="00343BA2">
      <w:pPr>
        <w:rPr>
          <w:b/>
          <w:sz w:val="22"/>
          <w:szCs w:val="22"/>
        </w:rPr>
      </w:pPr>
    </w:p>
    <w:p w:rsidR="00343BA2" w:rsidRPr="004903FB" w:rsidRDefault="00343BA2" w:rsidP="00343BA2">
      <w:pPr>
        <w:rPr>
          <w:b/>
          <w:sz w:val="22"/>
          <w:szCs w:val="22"/>
        </w:rPr>
      </w:pPr>
      <w:r w:rsidRPr="004903FB">
        <w:rPr>
          <w:b/>
          <w:sz w:val="22"/>
          <w:szCs w:val="22"/>
        </w:rPr>
        <w:tab/>
        <w:t xml:space="preserve">weight correction = (learning rate) * (local </w:t>
      </w:r>
      <w:r w:rsidR="000E61BB">
        <w:rPr>
          <w:b/>
          <w:sz w:val="22"/>
          <w:szCs w:val="22"/>
        </w:rPr>
        <w:t>δ</w:t>
      </w:r>
      <w:r w:rsidRPr="004903FB">
        <w:rPr>
          <w:b/>
          <w:sz w:val="22"/>
          <w:szCs w:val="22"/>
        </w:rPr>
        <w:t xml:space="preserve"> from ‘top’) * (activation from ‘bottom’)</w:t>
      </w:r>
    </w:p>
    <w:p w:rsidR="00343BA2" w:rsidRPr="004903FB" w:rsidRDefault="00343BA2" w:rsidP="00343BA2">
      <w:pPr>
        <w:rPr>
          <w:b/>
          <w:sz w:val="22"/>
          <w:szCs w:val="22"/>
        </w:rPr>
      </w:pPr>
    </w:p>
    <w:p w:rsidR="00343BA2" w:rsidRPr="004903FB" w:rsidRDefault="00343BA2" w:rsidP="00343BA2">
      <w:pPr>
        <w:rPr>
          <w:b/>
          <w:sz w:val="22"/>
          <w:szCs w:val="22"/>
        </w:rPr>
      </w:pPr>
    </w:p>
    <w:p w:rsidR="00343BA2" w:rsidRPr="004903FB" w:rsidRDefault="00343BA2" w:rsidP="00343BA2">
      <w:pPr>
        <w:rPr>
          <w:b/>
          <w:sz w:val="22"/>
          <w:szCs w:val="22"/>
        </w:rPr>
      </w:pPr>
    </w:p>
    <w:p w:rsidR="00343BA2" w:rsidRPr="004903FB" w:rsidRDefault="00343BA2" w:rsidP="00343BA2">
      <w:pPr>
        <w:rPr>
          <w:b/>
          <w:sz w:val="22"/>
          <w:szCs w:val="22"/>
        </w:rPr>
      </w:pPr>
      <w:r w:rsidRPr="004903FB">
        <w:rPr>
          <w:b/>
          <w:sz w:val="22"/>
          <w:szCs w:val="22"/>
        </w:rPr>
        <w:t xml:space="preserve">General formulation of the </w:t>
      </w:r>
      <w:proofErr w:type="spellStart"/>
      <w:r w:rsidRPr="004903FB">
        <w:rPr>
          <w:b/>
          <w:sz w:val="22"/>
          <w:szCs w:val="22"/>
        </w:rPr>
        <w:t>Backpropagation</w:t>
      </w:r>
      <w:proofErr w:type="spellEnd"/>
      <w:r w:rsidRPr="004903FB">
        <w:rPr>
          <w:b/>
          <w:sz w:val="22"/>
          <w:szCs w:val="22"/>
        </w:rPr>
        <w:t xml:space="preserve"> Algorithm:</w:t>
      </w:r>
    </w:p>
    <w:p w:rsidR="00343BA2" w:rsidRPr="004903FB" w:rsidRDefault="00343BA2" w:rsidP="00343BA2">
      <w:pPr>
        <w:rPr>
          <w:sz w:val="22"/>
          <w:szCs w:val="22"/>
        </w:rPr>
      </w:pPr>
      <w:r w:rsidRPr="004903FB">
        <w:rPr>
          <w:sz w:val="22"/>
          <w:szCs w:val="22"/>
        </w:rPr>
        <w:t>Notation:</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Input (at </w:t>
      </w:r>
      <w:proofErr w:type="spellStart"/>
      <w:r w:rsidRPr="004903FB">
        <w:rPr>
          <w:sz w:val="22"/>
          <w:szCs w:val="22"/>
        </w:rPr>
        <w:t>k’th</w:t>
      </w:r>
      <w:proofErr w:type="spellEnd"/>
      <w:r w:rsidRPr="004903FB">
        <w:rPr>
          <w:sz w:val="22"/>
          <w:szCs w:val="22"/>
        </w:rPr>
        <w:t xml:space="preserve"> input neuron)</w:t>
      </w:r>
      <w:r w:rsidRPr="004903FB">
        <w:rPr>
          <w:sz w:val="22"/>
          <w:szCs w:val="22"/>
        </w:rPr>
        <w:tab/>
      </w:r>
      <w:r w:rsidRPr="004903FB">
        <w:rPr>
          <w:sz w:val="22"/>
          <w:szCs w:val="22"/>
        </w:rPr>
        <w:tab/>
        <w:t xml:space="preserve">- </w:t>
      </w:r>
      <w:r w:rsidRPr="004903FB">
        <w:rPr>
          <w:sz w:val="22"/>
          <w:szCs w:val="22"/>
        </w:rPr>
        <w:tab/>
      </w:r>
      <w:proofErr w:type="spellStart"/>
      <w:r w:rsidRPr="004903FB">
        <w:rPr>
          <w:sz w:val="22"/>
          <w:szCs w:val="22"/>
        </w:rPr>
        <w:t>x</w:t>
      </w:r>
      <w:r w:rsidRPr="004903FB">
        <w:rPr>
          <w:sz w:val="22"/>
          <w:szCs w:val="22"/>
          <w:vertAlign w:val="subscript"/>
        </w:rPr>
        <w:t>k</w:t>
      </w:r>
      <w:proofErr w:type="spellEnd"/>
    </w:p>
    <w:p w:rsidR="00343BA2" w:rsidRPr="004903FB" w:rsidRDefault="00343BA2" w:rsidP="00343BA2">
      <w:pPr>
        <w:rPr>
          <w:sz w:val="22"/>
          <w:szCs w:val="22"/>
        </w:rPr>
      </w:pPr>
      <w:r w:rsidRPr="004903FB">
        <w:rPr>
          <w:sz w:val="22"/>
          <w:szCs w:val="22"/>
        </w:rPr>
        <w:t xml:space="preserve">Actual Output (at </w:t>
      </w:r>
      <w:proofErr w:type="spellStart"/>
      <w:r w:rsidRPr="004903FB">
        <w:rPr>
          <w:sz w:val="22"/>
          <w:szCs w:val="22"/>
        </w:rPr>
        <w:t>i’th</w:t>
      </w:r>
      <w:proofErr w:type="spellEnd"/>
      <w:r w:rsidRPr="004903FB">
        <w:rPr>
          <w:sz w:val="22"/>
          <w:szCs w:val="22"/>
        </w:rPr>
        <w:t xml:space="preserve"> output neuron)</w:t>
      </w:r>
      <w:r w:rsidRPr="004903FB">
        <w:rPr>
          <w:sz w:val="22"/>
          <w:szCs w:val="22"/>
        </w:rPr>
        <w:tab/>
        <w:t>-</w:t>
      </w:r>
      <w:r w:rsidRPr="004903FB">
        <w:rPr>
          <w:sz w:val="22"/>
          <w:szCs w:val="22"/>
        </w:rPr>
        <w:tab/>
      </w:r>
      <w:proofErr w:type="spellStart"/>
      <w:r w:rsidRPr="004903FB">
        <w:rPr>
          <w:sz w:val="22"/>
          <w:szCs w:val="22"/>
        </w:rPr>
        <w:t>y</w:t>
      </w:r>
      <w:r w:rsidRPr="004903FB">
        <w:rPr>
          <w:sz w:val="22"/>
          <w:szCs w:val="22"/>
          <w:vertAlign w:val="subscript"/>
        </w:rPr>
        <w:t>i</w:t>
      </w:r>
      <w:proofErr w:type="spellEnd"/>
    </w:p>
    <w:p w:rsidR="00343BA2" w:rsidRPr="004903FB" w:rsidRDefault="00343BA2" w:rsidP="00343BA2">
      <w:pPr>
        <w:rPr>
          <w:sz w:val="22"/>
          <w:szCs w:val="22"/>
        </w:rPr>
      </w:pPr>
      <w:r w:rsidRPr="004903FB">
        <w:rPr>
          <w:sz w:val="22"/>
          <w:szCs w:val="22"/>
        </w:rPr>
        <w:t xml:space="preserve">Target output (at </w:t>
      </w:r>
      <w:proofErr w:type="spellStart"/>
      <w:r w:rsidRPr="004903FB">
        <w:rPr>
          <w:sz w:val="22"/>
          <w:szCs w:val="22"/>
        </w:rPr>
        <w:t>i’th</w:t>
      </w:r>
      <w:proofErr w:type="spellEnd"/>
      <w:r w:rsidRPr="004903FB">
        <w:rPr>
          <w:sz w:val="22"/>
          <w:szCs w:val="22"/>
        </w:rPr>
        <w:t xml:space="preserve"> output neuron)</w:t>
      </w:r>
      <w:r w:rsidRPr="004903FB">
        <w:rPr>
          <w:sz w:val="22"/>
          <w:szCs w:val="22"/>
        </w:rPr>
        <w:tab/>
        <w:t xml:space="preserve">- </w:t>
      </w:r>
      <w:r w:rsidRPr="004903FB">
        <w:rPr>
          <w:sz w:val="22"/>
          <w:szCs w:val="22"/>
        </w:rPr>
        <w:tab/>
      </w:r>
      <w:proofErr w:type="spellStart"/>
      <w:r w:rsidRPr="004903FB">
        <w:rPr>
          <w:sz w:val="22"/>
          <w:szCs w:val="22"/>
        </w:rPr>
        <w:t>d</w:t>
      </w:r>
      <w:r w:rsidRPr="004903FB">
        <w:rPr>
          <w:sz w:val="22"/>
          <w:szCs w:val="22"/>
          <w:vertAlign w:val="subscript"/>
        </w:rPr>
        <w:t>i</w:t>
      </w:r>
      <w:proofErr w:type="spellEnd"/>
    </w:p>
    <w:p w:rsidR="00343BA2" w:rsidRPr="004903FB" w:rsidRDefault="00343BA2" w:rsidP="00343BA2">
      <w:pPr>
        <w:rPr>
          <w:sz w:val="22"/>
          <w:szCs w:val="22"/>
        </w:rPr>
      </w:pPr>
      <w:r w:rsidRPr="004903FB">
        <w:rPr>
          <w:sz w:val="22"/>
          <w:szCs w:val="22"/>
        </w:rPr>
        <w:t>Hidden neuron activation</w:t>
      </w:r>
      <w:r w:rsidRPr="004903FB">
        <w:rPr>
          <w:sz w:val="22"/>
          <w:szCs w:val="22"/>
        </w:rPr>
        <w:tab/>
      </w:r>
      <w:r w:rsidRPr="004903FB">
        <w:rPr>
          <w:sz w:val="22"/>
          <w:szCs w:val="22"/>
        </w:rPr>
        <w:tab/>
        <w:t xml:space="preserve">- </w:t>
      </w:r>
      <w:r w:rsidRPr="004903FB">
        <w:rPr>
          <w:sz w:val="22"/>
          <w:szCs w:val="22"/>
        </w:rPr>
        <w:tab/>
      </w:r>
      <w:proofErr w:type="spellStart"/>
      <w:r w:rsidRPr="004903FB">
        <w:rPr>
          <w:sz w:val="22"/>
          <w:szCs w:val="22"/>
        </w:rPr>
        <w:t>V</w:t>
      </w:r>
      <w:r w:rsidRPr="004903FB">
        <w:rPr>
          <w:sz w:val="22"/>
          <w:szCs w:val="22"/>
          <w:vertAlign w:val="subscript"/>
        </w:rPr>
        <w:t>j</w:t>
      </w:r>
      <w:r w:rsidRPr="004903FB">
        <w:rPr>
          <w:sz w:val="22"/>
          <w:szCs w:val="22"/>
          <w:vertAlign w:val="superscript"/>
        </w:rPr>
        <w:t>l</w:t>
      </w:r>
      <w:proofErr w:type="spellEnd"/>
      <w:r w:rsidRPr="004903FB">
        <w:rPr>
          <w:sz w:val="22"/>
          <w:szCs w:val="22"/>
        </w:rPr>
        <w:t xml:space="preserve"> (of  </w:t>
      </w:r>
      <w:proofErr w:type="spellStart"/>
      <w:r w:rsidRPr="004903FB">
        <w:rPr>
          <w:sz w:val="22"/>
          <w:szCs w:val="22"/>
        </w:rPr>
        <w:t>j’th</w:t>
      </w:r>
      <w:proofErr w:type="spellEnd"/>
      <w:r w:rsidRPr="004903FB">
        <w:rPr>
          <w:sz w:val="22"/>
          <w:szCs w:val="22"/>
        </w:rPr>
        <w:t xml:space="preserve"> neuron in </w:t>
      </w:r>
      <w:proofErr w:type="spellStart"/>
      <w:r w:rsidRPr="004903FB">
        <w:rPr>
          <w:sz w:val="22"/>
          <w:szCs w:val="22"/>
        </w:rPr>
        <w:t>l’th</w:t>
      </w:r>
      <w:proofErr w:type="spellEnd"/>
      <w:r w:rsidRPr="004903FB">
        <w:rPr>
          <w:sz w:val="22"/>
          <w:szCs w:val="22"/>
        </w:rPr>
        <w:t xml:space="preserve"> layer)</w:t>
      </w:r>
    </w:p>
    <w:p w:rsidR="00343BA2" w:rsidRPr="004903FB" w:rsidRDefault="00343BA2" w:rsidP="00343BA2">
      <w:pPr>
        <w:rPr>
          <w:sz w:val="22"/>
          <w:szCs w:val="22"/>
        </w:rPr>
      </w:pPr>
      <w:r w:rsidRPr="004903FB">
        <w:rPr>
          <w:sz w:val="22"/>
          <w:szCs w:val="22"/>
        </w:rPr>
        <w:t>Layer number</w:t>
      </w:r>
      <w:r w:rsidRPr="004903FB">
        <w:rPr>
          <w:sz w:val="22"/>
          <w:szCs w:val="22"/>
        </w:rPr>
        <w:tab/>
      </w:r>
      <w:r w:rsidRPr="004903FB">
        <w:rPr>
          <w:sz w:val="22"/>
          <w:szCs w:val="22"/>
        </w:rPr>
        <w:tab/>
      </w:r>
      <w:r w:rsidRPr="004903FB">
        <w:rPr>
          <w:sz w:val="22"/>
          <w:szCs w:val="22"/>
        </w:rPr>
        <w:tab/>
      </w:r>
      <w:r w:rsidRPr="004903FB">
        <w:rPr>
          <w:sz w:val="22"/>
          <w:szCs w:val="22"/>
        </w:rPr>
        <w:tab/>
        <w:t>-</w:t>
      </w:r>
      <w:r w:rsidRPr="004903FB">
        <w:rPr>
          <w:sz w:val="22"/>
          <w:szCs w:val="22"/>
        </w:rPr>
        <w:tab/>
        <w:t>l=0 (input layer) to L (output layer)</w:t>
      </w:r>
    </w:p>
    <w:p w:rsidR="00343BA2" w:rsidRPr="004903FB" w:rsidRDefault="00343BA2" w:rsidP="00343BA2">
      <w:pPr>
        <w:rPr>
          <w:sz w:val="22"/>
          <w:szCs w:val="22"/>
        </w:rPr>
      </w:pPr>
      <w:r w:rsidRPr="004903FB">
        <w:rPr>
          <w:sz w:val="22"/>
          <w:szCs w:val="22"/>
        </w:rPr>
        <w:t>Net input</w:t>
      </w:r>
      <w:r w:rsidRPr="004903FB">
        <w:rPr>
          <w:sz w:val="22"/>
          <w:szCs w:val="22"/>
        </w:rPr>
        <w:tab/>
      </w:r>
      <w:r w:rsidRPr="004903FB">
        <w:rPr>
          <w:sz w:val="22"/>
          <w:szCs w:val="22"/>
        </w:rPr>
        <w:tab/>
      </w:r>
      <w:r w:rsidRPr="004903FB">
        <w:rPr>
          <w:sz w:val="22"/>
          <w:szCs w:val="22"/>
        </w:rPr>
        <w:tab/>
      </w:r>
      <w:r w:rsidRPr="004903FB">
        <w:rPr>
          <w:sz w:val="22"/>
          <w:szCs w:val="22"/>
        </w:rPr>
        <w:tab/>
        <w:t>-</w:t>
      </w:r>
      <w:r w:rsidRPr="004903FB">
        <w:rPr>
          <w:sz w:val="22"/>
          <w:szCs w:val="22"/>
        </w:rPr>
        <w:tab/>
      </w:r>
      <w:proofErr w:type="spellStart"/>
      <w:r w:rsidRPr="004903FB">
        <w:rPr>
          <w:sz w:val="22"/>
          <w:szCs w:val="22"/>
        </w:rPr>
        <w:t>h</w:t>
      </w:r>
      <w:r w:rsidRPr="004903FB">
        <w:rPr>
          <w:sz w:val="22"/>
          <w:szCs w:val="22"/>
          <w:vertAlign w:val="subscript"/>
        </w:rPr>
        <w:t>jl</w:t>
      </w:r>
      <w:proofErr w:type="spellEnd"/>
      <w:r w:rsidRPr="004903FB">
        <w:rPr>
          <w:sz w:val="22"/>
          <w:szCs w:val="22"/>
        </w:rPr>
        <w:t xml:space="preserve"> (for </w:t>
      </w:r>
      <w:proofErr w:type="spellStart"/>
      <w:r w:rsidRPr="004903FB">
        <w:rPr>
          <w:sz w:val="22"/>
          <w:szCs w:val="22"/>
        </w:rPr>
        <w:t>j’th</w:t>
      </w:r>
      <w:proofErr w:type="spellEnd"/>
      <w:r w:rsidRPr="004903FB">
        <w:rPr>
          <w:sz w:val="22"/>
          <w:szCs w:val="22"/>
        </w:rPr>
        <w:t xml:space="preserve"> neuron in </w:t>
      </w:r>
      <w:proofErr w:type="spellStart"/>
      <w:r w:rsidRPr="004903FB">
        <w:rPr>
          <w:sz w:val="22"/>
          <w:szCs w:val="22"/>
        </w:rPr>
        <w:t>l’th</w:t>
      </w:r>
      <w:proofErr w:type="spellEnd"/>
      <w:r w:rsidRPr="004903FB">
        <w:rPr>
          <w:sz w:val="22"/>
          <w:szCs w:val="22"/>
        </w:rPr>
        <w:t xml:space="preserve"> layer)</w:t>
      </w:r>
    </w:p>
    <w:p w:rsidR="00343BA2" w:rsidRPr="004903FB" w:rsidRDefault="00343BA2" w:rsidP="00343BA2">
      <w:pPr>
        <w:rPr>
          <w:sz w:val="22"/>
          <w:szCs w:val="22"/>
        </w:rPr>
      </w:pPr>
      <w:r w:rsidRPr="004903FB">
        <w:rPr>
          <w:sz w:val="22"/>
          <w:szCs w:val="22"/>
        </w:rPr>
        <w:t>g(h)</w:t>
      </w:r>
      <w:r w:rsidRPr="004903FB">
        <w:rPr>
          <w:sz w:val="22"/>
          <w:szCs w:val="22"/>
        </w:rPr>
        <w:tab/>
      </w:r>
      <w:r w:rsidRPr="004903FB">
        <w:rPr>
          <w:sz w:val="22"/>
          <w:szCs w:val="22"/>
        </w:rPr>
        <w:tab/>
      </w:r>
      <w:r w:rsidRPr="004903FB">
        <w:rPr>
          <w:sz w:val="22"/>
          <w:szCs w:val="22"/>
        </w:rPr>
        <w:tab/>
      </w:r>
      <w:r w:rsidRPr="004903FB">
        <w:rPr>
          <w:sz w:val="22"/>
          <w:szCs w:val="22"/>
        </w:rPr>
        <w:tab/>
      </w:r>
      <w:r w:rsidRPr="004903FB">
        <w:rPr>
          <w:sz w:val="22"/>
          <w:szCs w:val="22"/>
        </w:rPr>
        <w:tab/>
        <w:t>-</w:t>
      </w:r>
      <w:r w:rsidRPr="004903FB">
        <w:rPr>
          <w:sz w:val="22"/>
          <w:szCs w:val="22"/>
        </w:rPr>
        <w:tab/>
        <w:t>sigmoid nonlinearity</w:t>
      </w:r>
    </w:p>
    <w:p w:rsidR="00343BA2" w:rsidRPr="004903FB" w:rsidRDefault="00343BA2" w:rsidP="00343BA2">
      <w:pPr>
        <w:rPr>
          <w:sz w:val="22"/>
          <w:szCs w:val="22"/>
        </w:rPr>
      </w:pPr>
      <w:r w:rsidRPr="004903FB">
        <w:rPr>
          <w:sz w:val="22"/>
          <w:szCs w:val="22"/>
        </w:rPr>
        <w:tab/>
      </w:r>
      <w:r w:rsidRPr="004903FB">
        <w:rPr>
          <w:sz w:val="22"/>
          <w:szCs w:val="22"/>
        </w:rPr>
        <w:tab/>
      </w:r>
      <w:r w:rsidRPr="004903FB">
        <w:rPr>
          <w:sz w:val="22"/>
          <w:szCs w:val="22"/>
        </w:rPr>
        <w:tab/>
      </w:r>
      <w:r w:rsidRPr="004903FB">
        <w:rPr>
          <w:sz w:val="22"/>
          <w:szCs w:val="22"/>
        </w:rPr>
        <w:tab/>
      </w:r>
      <w:r w:rsidRPr="004903FB">
        <w:rPr>
          <w:sz w:val="22"/>
          <w:szCs w:val="22"/>
        </w:rPr>
        <w:tab/>
      </w:r>
      <w:r w:rsidRPr="004903FB">
        <w:rPr>
          <w:sz w:val="22"/>
          <w:szCs w:val="22"/>
        </w:rPr>
        <w:tab/>
        <w:t>= 1/(1+exp(-</w:t>
      </w:r>
      <w:proofErr w:type="spellStart"/>
      <w:r w:rsidR="000E61BB">
        <w:rPr>
          <w:rFonts w:ascii="Cambria Math" w:hAnsi="Cambria Math"/>
          <w:sz w:val="22"/>
          <w:szCs w:val="22"/>
        </w:rPr>
        <w:t>β</w:t>
      </w:r>
      <w:r w:rsidRPr="004903FB">
        <w:rPr>
          <w:sz w:val="22"/>
          <w:szCs w:val="22"/>
        </w:rPr>
        <w:t>h</w:t>
      </w:r>
      <w:proofErr w:type="spellEnd"/>
      <w:r w:rsidRPr="004903FB">
        <w:rPr>
          <w:sz w:val="22"/>
          <w:szCs w:val="22"/>
        </w:rPr>
        <w:t>))</w:t>
      </w:r>
    </w:p>
    <w:p w:rsidR="00343BA2" w:rsidRPr="004903FB" w:rsidRDefault="00343BA2" w:rsidP="00343BA2">
      <w:pPr>
        <w:rPr>
          <w:sz w:val="22"/>
          <w:szCs w:val="22"/>
        </w:rPr>
      </w:pPr>
    </w:p>
    <w:p w:rsidR="00343BA2" w:rsidRPr="000E61BB" w:rsidRDefault="00343BA2" w:rsidP="00343BA2">
      <w:pPr>
        <w:rPr>
          <w:b/>
          <w:sz w:val="22"/>
          <w:szCs w:val="22"/>
        </w:rPr>
      </w:pPr>
      <w:r w:rsidRPr="000E61BB">
        <w:rPr>
          <w:b/>
          <w:sz w:val="22"/>
          <w:szCs w:val="22"/>
        </w:rPr>
        <w:t>Steps:</w:t>
      </w:r>
    </w:p>
    <w:p w:rsidR="00343BA2" w:rsidRPr="004903FB" w:rsidRDefault="00343BA2" w:rsidP="00343BA2">
      <w:pPr>
        <w:rPr>
          <w:sz w:val="22"/>
          <w:szCs w:val="22"/>
        </w:rPr>
      </w:pPr>
    </w:p>
    <w:p w:rsidR="00343BA2" w:rsidRPr="004903FB" w:rsidRDefault="00343BA2" w:rsidP="00343BA2">
      <w:pPr>
        <w:numPr>
          <w:ilvl w:val="0"/>
          <w:numId w:val="20"/>
        </w:numPr>
        <w:rPr>
          <w:sz w:val="22"/>
          <w:szCs w:val="22"/>
        </w:rPr>
      </w:pPr>
      <w:r w:rsidRPr="004903FB">
        <w:rPr>
          <w:sz w:val="22"/>
          <w:szCs w:val="22"/>
        </w:rPr>
        <w:t>Initialize weights with small random values</w:t>
      </w:r>
    </w:p>
    <w:p w:rsidR="00343BA2" w:rsidRPr="004903FB" w:rsidRDefault="00343BA2" w:rsidP="00343BA2">
      <w:pPr>
        <w:numPr>
          <w:ilvl w:val="0"/>
          <w:numId w:val="20"/>
        </w:numPr>
        <w:rPr>
          <w:sz w:val="22"/>
          <w:szCs w:val="22"/>
        </w:rPr>
      </w:pPr>
      <w:r w:rsidRPr="004903FB">
        <w:rPr>
          <w:sz w:val="22"/>
          <w:szCs w:val="22"/>
        </w:rPr>
        <w:t>(Loop over training data)</w:t>
      </w:r>
    </w:p>
    <w:p w:rsidR="00343BA2" w:rsidRPr="004903FB" w:rsidRDefault="00343BA2" w:rsidP="00343BA2">
      <w:pPr>
        <w:numPr>
          <w:ilvl w:val="0"/>
          <w:numId w:val="20"/>
        </w:numPr>
        <w:rPr>
          <w:sz w:val="22"/>
          <w:szCs w:val="22"/>
        </w:rPr>
      </w:pPr>
      <w:r w:rsidRPr="004903FB">
        <w:rPr>
          <w:sz w:val="22"/>
          <w:szCs w:val="22"/>
        </w:rPr>
        <w:t>Choose a pattern and apply it to the input layer</w:t>
      </w:r>
    </w:p>
    <w:p w:rsidR="00343BA2" w:rsidRPr="004903FB" w:rsidRDefault="00343BA2" w:rsidP="00343BA2">
      <w:pPr>
        <w:ind w:left="360"/>
        <w:rPr>
          <w:sz w:val="22"/>
          <w:szCs w:val="22"/>
        </w:rPr>
      </w:pPr>
    </w:p>
    <w:p w:rsidR="00343BA2" w:rsidRPr="004903FB" w:rsidRDefault="009925FF" w:rsidP="00343BA2">
      <w:pPr>
        <w:ind w:left="360"/>
        <w:rPr>
          <w:sz w:val="22"/>
          <w:szCs w:val="22"/>
        </w:rPr>
      </w:pPr>
      <w:r w:rsidRPr="009925FF">
        <w:rPr>
          <w:noProof/>
          <w:sz w:val="22"/>
          <w:szCs w:val="22"/>
        </w:rPr>
        <w:pict>
          <v:shape id="_x0000_s1061" type="#_x0000_t75" style="position:absolute;left:0;text-align:left;margin-left:50.8pt;margin-top:11pt;width:98pt;height:19pt;z-index:251664896" o:allowincell="f">
            <v:imagedata r:id="rId134" o:title=""/>
            <w10:wrap type="topAndBottom"/>
          </v:shape>
          <o:OLEObject Type="Embed" ProgID="Equation.3" ShapeID="_x0000_s1061" DrawAspect="Content" ObjectID="_1414611510" r:id="rId135"/>
        </w:pict>
      </w:r>
    </w:p>
    <w:p w:rsidR="00343BA2" w:rsidRPr="004903FB" w:rsidRDefault="00343BA2" w:rsidP="00343BA2">
      <w:pPr>
        <w:ind w:left="360"/>
        <w:rPr>
          <w:sz w:val="22"/>
          <w:szCs w:val="22"/>
        </w:rPr>
      </w:pPr>
    </w:p>
    <w:p w:rsidR="00343BA2" w:rsidRPr="004903FB" w:rsidRDefault="00343BA2" w:rsidP="00343BA2">
      <w:pPr>
        <w:rPr>
          <w:sz w:val="22"/>
          <w:szCs w:val="22"/>
        </w:rPr>
      </w:pPr>
      <w:r w:rsidRPr="004903FB">
        <w:rPr>
          <w:sz w:val="22"/>
          <w:szCs w:val="22"/>
        </w:rPr>
        <w:t>4. Propagate the signal forwards thro’ the network using:</w:t>
      </w:r>
    </w:p>
    <w:p w:rsidR="00343BA2" w:rsidRPr="004903FB" w:rsidRDefault="009925FF" w:rsidP="00343BA2">
      <w:pPr>
        <w:ind w:left="360"/>
        <w:rPr>
          <w:sz w:val="22"/>
          <w:szCs w:val="22"/>
        </w:rPr>
      </w:pPr>
      <w:r w:rsidRPr="009925FF">
        <w:rPr>
          <w:noProof/>
          <w:sz w:val="22"/>
          <w:szCs w:val="22"/>
        </w:rPr>
        <w:pict>
          <v:shape id="_x0000_s1062" type="#_x0000_t75" style="position:absolute;left:0;text-align:left;margin-left:25.2pt;margin-top:6.55pt;width:153pt;height:27pt;z-index:251665920" o:allowincell="f">
            <v:imagedata r:id="rId136" o:title=""/>
            <w10:wrap type="topAndBottom"/>
          </v:shape>
          <o:OLEObject Type="Embed" ProgID="Equation.3" ShapeID="_x0000_s1062" DrawAspect="Content" ObjectID="_1414611511" r:id="rId137"/>
        </w:pict>
      </w:r>
      <w:r w:rsidR="00343BA2" w:rsidRPr="004903FB">
        <w:rPr>
          <w:sz w:val="22"/>
          <w:szCs w:val="22"/>
        </w:rPr>
        <w:t xml:space="preserve">for each  j, k and </w:t>
      </w:r>
      <w:proofErr w:type="spellStart"/>
      <w:r w:rsidR="00343BA2" w:rsidRPr="004903FB">
        <w:rPr>
          <w:sz w:val="22"/>
          <w:szCs w:val="22"/>
        </w:rPr>
        <w:t>and</w:t>
      </w:r>
      <w:proofErr w:type="spellEnd"/>
      <w:r w:rsidR="00343BA2" w:rsidRPr="004903FB">
        <w:rPr>
          <w:sz w:val="22"/>
          <w:szCs w:val="22"/>
        </w:rPr>
        <w:t xml:space="preserve"> ‘l’ until final outputs </w:t>
      </w:r>
      <w:proofErr w:type="spellStart"/>
      <w:r w:rsidR="00343BA2" w:rsidRPr="004903FB">
        <w:rPr>
          <w:sz w:val="22"/>
          <w:szCs w:val="22"/>
        </w:rPr>
        <w:t>V</w:t>
      </w:r>
      <w:r w:rsidR="00343BA2" w:rsidRPr="004903FB">
        <w:rPr>
          <w:sz w:val="22"/>
          <w:szCs w:val="22"/>
          <w:vertAlign w:val="subscript"/>
        </w:rPr>
        <w:t>i</w:t>
      </w:r>
      <w:r w:rsidR="00343BA2" w:rsidRPr="004903FB">
        <w:rPr>
          <w:sz w:val="22"/>
          <w:szCs w:val="22"/>
          <w:vertAlign w:val="superscript"/>
        </w:rPr>
        <w:t>L</w:t>
      </w:r>
      <w:proofErr w:type="spellEnd"/>
      <w:r w:rsidR="00343BA2" w:rsidRPr="004903FB">
        <w:rPr>
          <w:sz w:val="22"/>
          <w:szCs w:val="22"/>
        </w:rPr>
        <w:t xml:space="preserve"> have all been calculated.</w:t>
      </w:r>
    </w:p>
    <w:p w:rsidR="00343BA2" w:rsidRPr="004903FB" w:rsidRDefault="00343BA2" w:rsidP="00343BA2">
      <w:pPr>
        <w:ind w:left="360"/>
        <w:rPr>
          <w:sz w:val="22"/>
          <w:szCs w:val="22"/>
        </w:rPr>
      </w:pPr>
    </w:p>
    <w:p w:rsidR="00343BA2" w:rsidRDefault="009925FF" w:rsidP="00343BA2">
      <w:pPr>
        <w:ind w:left="360"/>
        <w:rPr>
          <w:sz w:val="22"/>
          <w:szCs w:val="22"/>
        </w:rPr>
      </w:pPr>
      <w:r w:rsidRPr="009925FF">
        <w:rPr>
          <w:noProof/>
          <w:sz w:val="22"/>
          <w:szCs w:val="22"/>
        </w:rPr>
        <w:pict>
          <v:shape id="_x0000_s1063" type="#_x0000_t75" style="position:absolute;left:0;text-align:left;margin-left:32.9pt;margin-top:26.05pt;width:124pt;height:19pt;z-index:251666944" o:allowincell="f">
            <v:imagedata r:id="rId138" o:title=""/>
            <w10:wrap type="topAndBottom"/>
          </v:shape>
          <o:OLEObject Type="Embed" ProgID="Equation.3" ShapeID="_x0000_s1063" DrawAspect="Content" ObjectID="_1414611512" r:id="rId139"/>
        </w:pict>
      </w:r>
      <w:r w:rsidR="00343BA2" w:rsidRPr="004903FB">
        <w:rPr>
          <w:sz w:val="22"/>
          <w:szCs w:val="22"/>
        </w:rPr>
        <w:t xml:space="preserve">5. Compute errors, </w:t>
      </w:r>
      <w:proofErr w:type="spellStart"/>
      <w:r w:rsidR="00DB3271">
        <w:rPr>
          <w:rFonts w:ascii="Calibri" w:hAnsi="Calibri" w:cs="Calibri"/>
          <w:sz w:val="22"/>
          <w:szCs w:val="22"/>
        </w:rPr>
        <w:t>δ</w:t>
      </w:r>
      <w:r w:rsidR="00343BA2" w:rsidRPr="004903FB">
        <w:rPr>
          <w:sz w:val="22"/>
          <w:szCs w:val="22"/>
        </w:rPr>
        <w:t>’s</w:t>
      </w:r>
      <w:proofErr w:type="spellEnd"/>
      <w:r w:rsidR="00343BA2" w:rsidRPr="004903FB">
        <w:rPr>
          <w:sz w:val="22"/>
          <w:szCs w:val="22"/>
        </w:rPr>
        <w:t xml:space="preserve">, for the output layer. </w:t>
      </w:r>
    </w:p>
    <w:p w:rsidR="00DB3271" w:rsidRPr="004903FB" w:rsidRDefault="00DB3271" w:rsidP="00343BA2">
      <w:pPr>
        <w:ind w:left="360"/>
        <w:rPr>
          <w:sz w:val="22"/>
          <w:szCs w:val="22"/>
        </w:rPr>
      </w:pPr>
    </w:p>
    <w:p w:rsidR="00343BA2" w:rsidRPr="004903FB" w:rsidRDefault="00343BA2" w:rsidP="00343BA2">
      <w:pPr>
        <w:ind w:left="360"/>
        <w:rPr>
          <w:sz w:val="22"/>
          <w:szCs w:val="22"/>
        </w:rPr>
      </w:pPr>
      <w:r w:rsidRPr="004903FB">
        <w:rPr>
          <w:sz w:val="22"/>
          <w:szCs w:val="22"/>
        </w:rPr>
        <w:t xml:space="preserve">6. Compute </w:t>
      </w:r>
      <w:proofErr w:type="spellStart"/>
      <w:r w:rsidR="00DB3271">
        <w:rPr>
          <w:sz w:val="22"/>
          <w:szCs w:val="22"/>
        </w:rPr>
        <w:t>δ</w:t>
      </w:r>
      <w:r w:rsidRPr="004903FB">
        <w:rPr>
          <w:sz w:val="22"/>
          <w:szCs w:val="22"/>
        </w:rPr>
        <w:t>’s</w:t>
      </w:r>
      <w:proofErr w:type="spellEnd"/>
      <w:r w:rsidRPr="004903FB">
        <w:rPr>
          <w:sz w:val="22"/>
          <w:szCs w:val="22"/>
        </w:rPr>
        <w:t xml:space="preserve"> for preceding layers by </w:t>
      </w:r>
      <w:proofErr w:type="spellStart"/>
      <w:r w:rsidRPr="004903FB">
        <w:rPr>
          <w:sz w:val="22"/>
          <w:szCs w:val="22"/>
        </w:rPr>
        <w:t>backropagation</w:t>
      </w:r>
      <w:proofErr w:type="spellEnd"/>
      <w:r w:rsidRPr="004903FB">
        <w:rPr>
          <w:sz w:val="22"/>
          <w:szCs w:val="22"/>
        </w:rPr>
        <w:t xml:space="preserve"> of error:</w:t>
      </w:r>
    </w:p>
    <w:p w:rsidR="00343BA2" w:rsidRPr="004903FB" w:rsidRDefault="009925FF" w:rsidP="00343BA2">
      <w:pPr>
        <w:ind w:left="360"/>
        <w:rPr>
          <w:sz w:val="22"/>
          <w:szCs w:val="22"/>
        </w:rPr>
      </w:pPr>
      <w:r w:rsidRPr="009925FF">
        <w:rPr>
          <w:noProof/>
          <w:sz w:val="22"/>
          <w:szCs w:val="22"/>
        </w:rPr>
        <w:pict>
          <v:shape id="_x0000_s1064" type="#_x0000_t75" style="position:absolute;left:0;text-align:left;margin-left:10.8pt;margin-top:15pt;width:121pt;height:36pt;z-index:251667968" o:allowincell="f">
            <v:imagedata r:id="rId140" o:title=""/>
            <w10:wrap type="topAndBottom"/>
          </v:shape>
          <o:OLEObject Type="Embed" ProgID="Equation.3" ShapeID="_x0000_s1064" DrawAspect="Content" ObjectID="_1414611513" r:id="rId141"/>
        </w:pict>
      </w:r>
    </w:p>
    <w:p w:rsidR="00343BA2" w:rsidRDefault="00DB3271" w:rsidP="00343BA2">
      <w:pPr>
        <w:rPr>
          <w:sz w:val="22"/>
          <w:szCs w:val="22"/>
        </w:rPr>
      </w:pPr>
      <w:r>
        <w:rPr>
          <w:sz w:val="22"/>
          <w:szCs w:val="22"/>
        </w:rPr>
        <w:tab/>
      </w:r>
      <w:r>
        <w:rPr>
          <w:sz w:val="22"/>
          <w:szCs w:val="22"/>
        </w:rPr>
        <w:tab/>
      </w:r>
      <w:r w:rsidR="00343BA2" w:rsidRPr="004903FB">
        <w:rPr>
          <w:sz w:val="22"/>
          <w:szCs w:val="22"/>
        </w:rPr>
        <w:t>For l = L, L-1,…1</w:t>
      </w:r>
    </w:p>
    <w:p w:rsidR="00DB3271" w:rsidRPr="004903FB" w:rsidRDefault="00DB3271" w:rsidP="00343BA2">
      <w:pPr>
        <w:rPr>
          <w:sz w:val="22"/>
          <w:szCs w:val="22"/>
        </w:rPr>
      </w:pPr>
    </w:p>
    <w:p w:rsidR="00343BA2" w:rsidRPr="004903FB" w:rsidRDefault="00343BA2" w:rsidP="00343BA2">
      <w:pPr>
        <w:rPr>
          <w:sz w:val="22"/>
          <w:szCs w:val="22"/>
        </w:rPr>
      </w:pPr>
      <w:r w:rsidRPr="004903FB">
        <w:rPr>
          <w:sz w:val="22"/>
          <w:szCs w:val="22"/>
        </w:rPr>
        <w:lastRenderedPageBreak/>
        <w:t xml:space="preserve">    7. Update weights using the following:</w:t>
      </w:r>
    </w:p>
    <w:p w:rsidR="00343BA2" w:rsidRPr="004903FB" w:rsidRDefault="00343BA2" w:rsidP="00343BA2">
      <w:pPr>
        <w:rPr>
          <w:sz w:val="22"/>
          <w:szCs w:val="22"/>
        </w:rPr>
      </w:pPr>
    </w:p>
    <w:p w:rsidR="00343BA2" w:rsidRPr="004903FB" w:rsidRDefault="009925FF" w:rsidP="00343BA2">
      <w:pPr>
        <w:rPr>
          <w:sz w:val="22"/>
          <w:szCs w:val="22"/>
        </w:rPr>
      </w:pPr>
      <w:r w:rsidRPr="009925FF">
        <w:rPr>
          <w:noProof/>
          <w:sz w:val="22"/>
          <w:szCs w:val="22"/>
        </w:rPr>
        <w:pict>
          <v:shape id="_x0000_s1065" type="#_x0000_t75" style="position:absolute;margin-left:0;margin-top:0;width:74pt;height:40pt;z-index:251668992" o:allowincell="f">
            <v:imagedata r:id="rId142" o:title=""/>
            <w10:wrap type="topAndBottom"/>
          </v:shape>
          <o:OLEObject Type="Embed" ProgID="Equation.3" ShapeID="_x0000_s1065" DrawAspect="Content" ObjectID="_1414611514" r:id="rId143"/>
        </w:pict>
      </w:r>
    </w:p>
    <w:p w:rsidR="00343BA2" w:rsidRPr="004903FB" w:rsidRDefault="00343BA2" w:rsidP="00343BA2">
      <w:pPr>
        <w:rPr>
          <w:sz w:val="22"/>
          <w:szCs w:val="22"/>
        </w:rPr>
      </w:pPr>
    </w:p>
    <w:p w:rsidR="00343BA2" w:rsidRDefault="00343BA2" w:rsidP="000E61BB">
      <w:pPr>
        <w:jc w:val="center"/>
        <w:rPr>
          <w:sz w:val="22"/>
          <w:szCs w:val="22"/>
        </w:rPr>
      </w:pPr>
      <w:r w:rsidRPr="004903FB">
        <w:rPr>
          <w:noProof/>
          <w:sz w:val="22"/>
          <w:szCs w:val="22"/>
          <w:lang w:val="en-IN" w:eastAsia="en-IN"/>
        </w:rPr>
        <w:drawing>
          <wp:inline distT="0" distB="0" distL="0" distR="0">
            <wp:extent cx="4054021" cy="1894983"/>
            <wp:effectExtent l="19050" t="0" r="3629"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4"/>
                    <a:srcRect/>
                    <a:stretch>
                      <a:fillRect/>
                    </a:stretch>
                  </pic:blipFill>
                  <pic:spPr bwMode="auto">
                    <a:xfrm>
                      <a:off x="0" y="0"/>
                      <a:ext cx="4067940" cy="1901489"/>
                    </a:xfrm>
                    <a:prstGeom prst="rect">
                      <a:avLst/>
                    </a:prstGeom>
                    <a:noFill/>
                    <a:ln w="9525">
                      <a:noFill/>
                      <a:miter lim="800000"/>
                      <a:headEnd/>
                      <a:tailEnd/>
                    </a:ln>
                  </pic:spPr>
                </pic:pic>
              </a:graphicData>
            </a:graphic>
          </wp:inline>
        </w:drawing>
      </w:r>
    </w:p>
    <w:p w:rsidR="000E61BB" w:rsidRPr="004903FB" w:rsidRDefault="000E61BB" w:rsidP="000E61BB">
      <w:pPr>
        <w:jc w:val="center"/>
        <w:rPr>
          <w:sz w:val="22"/>
          <w:szCs w:val="22"/>
        </w:rPr>
      </w:pPr>
      <w:r w:rsidRPr="00AA3432">
        <w:rPr>
          <w:b/>
          <w:sz w:val="22"/>
          <w:szCs w:val="22"/>
        </w:rPr>
        <w:t>Figure 6.</w:t>
      </w:r>
      <w:r>
        <w:rPr>
          <w:b/>
          <w:sz w:val="22"/>
          <w:szCs w:val="22"/>
        </w:rPr>
        <w:t>2</w:t>
      </w:r>
      <w:r w:rsidRPr="00AA3432">
        <w:rPr>
          <w:b/>
          <w:sz w:val="22"/>
          <w:szCs w:val="22"/>
        </w:rPr>
        <w:t>.</w:t>
      </w:r>
      <w:r>
        <w:rPr>
          <w:b/>
          <w:sz w:val="22"/>
          <w:szCs w:val="22"/>
        </w:rPr>
        <w:t>2.1</w:t>
      </w:r>
      <w:r w:rsidRPr="00AA3432">
        <w:rPr>
          <w:b/>
          <w:sz w:val="22"/>
          <w:szCs w:val="22"/>
        </w:rPr>
        <w:t>:</w:t>
      </w:r>
      <w:r>
        <w:rPr>
          <w:sz w:val="22"/>
          <w:szCs w:val="22"/>
        </w:rPr>
        <w:t xml:space="preserve"> Training using Back propagation algorithm</w:t>
      </w:r>
    </w:p>
    <w:p w:rsidR="00343BA2" w:rsidRPr="004903FB" w:rsidRDefault="00343BA2" w:rsidP="00343BA2">
      <w:pPr>
        <w:rPr>
          <w:b/>
          <w:sz w:val="22"/>
          <w:szCs w:val="22"/>
        </w:rPr>
      </w:pPr>
    </w:p>
    <w:p w:rsidR="00343BA2" w:rsidRPr="004903FB" w:rsidRDefault="00343BA2" w:rsidP="00343BA2">
      <w:pPr>
        <w:rPr>
          <w:b/>
          <w:sz w:val="22"/>
          <w:szCs w:val="22"/>
        </w:rPr>
      </w:pPr>
    </w:p>
    <w:p w:rsidR="00343BA2" w:rsidRPr="004903FB" w:rsidRDefault="00343BA2" w:rsidP="00343BA2">
      <w:pPr>
        <w:rPr>
          <w:b/>
          <w:sz w:val="22"/>
          <w:szCs w:val="22"/>
        </w:rPr>
      </w:pPr>
      <w:proofErr w:type="spellStart"/>
      <w:r w:rsidRPr="004903FB">
        <w:rPr>
          <w:b/>
          <w:sz w:val="22"/>
          <w:szCs w:val="22"/>
        </w:rPr>
        <w:t>Traning</w:t>
      </w:r>
      <w:proofErr w:type="spellEnd"/>
      <w:r w:rsidRPr="004903FB">
        <w:rPr>
          <w:b/>
          <w:sz w:val="22"/>
          <w:szCs w:val="22"/>
        </w:rPr>
        <w:t>:</w:t>
      </w:r>
    </w:p>
    <w:p w:rsidR="00343BA2" w:rsidRPr="004903FB" w:rsidRDefault="00343BA2" w:rsidP="00343BA2">
      <w:pPr>
        <w:rPr>
          <w:sz w:val="22"/>
          <w:szCs w:val="22"/>
        </w:rPr>
      </w:pPr>
      <w:r w:rsidRPr="004903FB">
        <w:rPr>
          <w:b/>
          <w:sz w:val="22"/>
          <w:szCs w:val="22"/>
        </w:rPr>
        <w:tab/>
      </w:r>
      <w:r w:rsidRPr="004903FB">
        <w:rPr>
          <w:sz w:val="22"/>
          <w:szCs w:val="22"/>
        </w:rPr>
        <w:t>Randomly initialize weights.</w:t>
      </w:r>
    </w:p>
    <w:p w:rsidR="00343BA2" w:rsidRPr="004903FB" w:rsidRDefault="00343BA2" w:rsidP="00343BA2">
      <w:pPr>
        <w:rPr>
          <w:sz w:val="22"/>
          <w:szCs w:val="22"/>
        </w:rPr>
      </w:pPr>
      <w:r w:rsidRPr="004903FB">
        <w:rPr>
          <w:sz w:val="22"/>
          <w:szCs w:val="22"/>
        </w:rPr>
        <w:tab/>
        <w:t xml:space="preserve">Train network using </w:t>
      </w:r>
      <w:proofErr w:type="spellStart"/>
      <w:r w:rsidRPr="004903FB">
        <w:rPr>
          <w:sz w:val="22"/>
          <w:szCs w:val="22"/>
        </w:rPr>
        <w:t>backprop</w:t>
      </w:r>
      <w:proofErr w:type="spellEnd"/>
      <w:r w:rsidRPr="004903FB">
        <w:rPr>
          <w:sz w:val="22"/>
          <w:szCs w:val="22"/>
        </w:rPr>
        <w:t xml:space="preserve"> eqns.</w:t>
      </w:r>
    </w:p>
    <w:p w:rsidR="00343BA2" w:rsidRPr="004903FB" w:rsidRDefault="00343BA2" w:rsidP="00343BA2">
      <w:pPr>
        <w:rPr>
          <w:sz w:val="22"/>
          <w:szCs w:val="22"/>
        </w:rPr>
      </w:pPr>
      <w:r w:rsidRPr="004903FB">
        <w:rPr>
          <w:sz w:val="22"/>
          <w:szCs w:val="22"/>
        </w:rPr>
        <w:tab/>
        <w:t>Stop training when error is sufficiently low and freeze the weights.</w:t>
      </w:r>
    </w:p>
    <w:p w:rsidR="00343BA2" w:rsidRPr="004903FB" w:rsidRDefault="00343BA2" w:rsidP="00343BA2">
      <w:pPr>
        <w:rPr>
          <w:b/>
          <w:sz w:val="22"/>
          <w:szCs w:val="22"/>
        </w:rPr>
      </w:pPr>
    </w:p>
    <w:p w:rsidR="00343BA2" w:rsidRPr="004903FB" w:rsidRDefault="00343BA2" w:rsidP="00343BA2">
      <w:pPr>
        <w:rPr>
          <w:b/>
          <w:sz w:val="22"/>
          <w:szCs w:val="22"/>
        </w:rPr>
      </w:pPr>
      <w:r w:rsidRPr="004903FB">
        <w:rPr>
          <w:b/>
          <w:sz w:val="22"/>
          <w:szCs w:val="22"/>
        </w:rPr>
        <w:t>Testing</w:t>
      </w:r>
    </w:p>
    <w:p w:rsidR="00343BA2" w:rsidRPr="004903FB" w:rsidRDefault="00343BA2" w:rsidP="00343BA2">
      <w:pPr>
        <w:rPr>
          <w:sz w:val="22"/>
          <w:szCs w:val="22"/>
        </w:rPr>
      </w:pPr>
      <w:r w:rsidRPr="004903FB">
        <w:rPr>
          <w:sz w:val="22"/>
          <w:szCs w:val="22"/>
        </w:rPr>
        <w:tab/>
        <w:t>Start using the network.</w:t>
      </w:r>
    </w:p>
    <w:p w:rsidR="00343BA2" w:rsidRPr="004903FB" w:rsidRDefault="00343BA2" w:rsidP="00343BA2">
      <w:pPr>
        <w:rPr>
          <w:b/>
          <w:sz w:val="22"/>
          <w:szCs w:val="22"/>
        </w:rPr>
      </w:pPr>
    </w:p>
    <w:p w:rsidR="00343BA2" w:rsidRPr="004903FB" w:rsidRDefault="00343BA2" w:rsidP="00343BA2">
      <w:pPr>
        <w:rPr>
          <w:b/>
          <w:sz w:val="22"/>
          <w:szCs w:val="22"/>
        </w:rPr>
      </w:pPr>
    </w:p>
    <w:p w:rsidR="00343BA2" w:rsidRPr="004903FB" w:rsidRDefault="00343BA2" w:rsidP="00343BA2">
      <w:pPr>
        <w:rPr>
          <w:b/>
          <w:sz w:val="22"/>
          <w:szCs w:val="22"/>
        </w:rPr>
      </w:pPr>
      <w:r w:rsidRPr="004903FB">
        <w:rPr>
          <w:b/>
          <w:sz w:val="22"/>
          <w:szCs w:val="22"/>
        </w:rPr>
        <w:t>Merits of MLP trained by BP:</w:t>
      </w:r>
    </w:p>
    <w:p w:rsidR="00343BA2" w:rsidRPr="004903FB" w:rsidRDefault="00343BA2" w:rsidP="00343BA2">
      <w:pPr>
        <w:numPr>
          <w:ilvl w:val="0"/>
          <w:numId w:val="18"/>
        </w:numPr>
        <w:rPr>
          <w:sz w:val="22"/>
          <w:szCs w:val="22"/>
        </w:rPr>
      </w:pPr>
      <w:r w:rsidRPr="004903FB">
        <w:rPr>
          <w:sz w:val="22"/>
          <w:szCs w:val="22"/>
        </w:rPr>
        <w:t xml:space="preserve">A general solution to a large class of problems. </w:t>
      </w:r>
    </w:p>
    <w:p w:rsidR="00343BA2" w:rsidRPr="004903FB" w:rsidRDefault="00343BA2" w:rsidP="00343BA2">
      <w:pPr>
        <w:numPr>
          <w:ilvl w:val="0"/>
          <w:numId w:val="18"/>
        </w:numPr>
        <w:rPr>
          <w:sz w:val="22"/>
          <w:szCs w:val="22"/>
        </w:rPr>
      </w:pPr>
      <w:r w:rsidRPr="004903FB">
        <w:rPr>
          <w:sz w:val="22"/>
          <w:szCs w:val="22"/>
        </w:rPr>
        <w:t>With sufficient number of hidden layer nodes, MLP can approximate arbitrary target functions.</w:t>
      </w:r>
    </w:p>
    <w:p w:rsidR="00343BA2" w:rsidRPr="004903FB" w:rsidRDefault="00343BA2" w:rsidP="00343BA2">
      <w:pPr>
        <w:numPr>
          <w:ilvl w:val="0"/>
          <w:numId w:val="18"/>
        </w:numPr>
        <w:rPr>
          <w:sz w:val="22"/>
          <w:szCs w:val="22"/>
        </w:rPr>
      </w:pPr>
      <w:proofErr w:type="spellStart"/>
      <w:r w:rsidRPr="004903FB">
        <w:rPr>
          <w:sz w:val="22"/>
          <w:szCs w:val="22"/>
        </w:rPr>
        <w:t>Backprop</w:t>
      </w:r>
      <w:proofErr w:type="spellEnd"/>
      <w:r w:rsidRPr="004903FB">
        <w:rPr>
          <w:sz w:val="22"/>
          <w:szCs w:val="22"/>
        </w:rPr>
        <w:t xml:space="preserve"> applies for arbitrary number of layers, partial connectivity (no loops).</w:t>
      </w:r>
    </w:p>
    <w:p w:rsidR="00343BA2" w:rsidRPr="004903FB" w:rsidRDefault="00343BA2" w:rsidP="00343BA2">
      <w:pPr>
        <w:numPr>
          <w:ilvl w:val="0"/>
          <w:numId w:val="18"/>
        </w:numPr>
        <w:rPr>
          <w:sz w:val="22"/>
          <w:szCs w:val="22"/>
        </w:rPr>
      </w:pPr>
      <w:r w:rsidRPr="004903FB">
        <w:rPr>
          <w:sz w:val="22"/>
          <w:szCs w:val="22"/>
        </w:rPr>
        <w:t>Training is local both in time and space – parallel implementation made easy.</w:t>
      </w:r>
    </w:p>
    <w:p w:rsidR="00343BA2" w:rsidRPr="004903FB" w:rsidRDefault="00343BA2" w:rsidP="00343BA2">
      <w:pPr>
        <w:numPr>
          <w:ilvl w:val="0"/>
          <w:numId w:val="18"/>
        </w:numPr>
        <w:rPr>
          <w:sz w:val="22"/>
          <w:szCs w:val="22"/>
        </w:rPr>
      </w:pPr>
      <w:r w:rsidRPr="004903FB">
        <w:rPr>
          <w:sz w:val="22"/>
          <w:szCs w:val="22"/>
        </w:rPr>
        <w:t>Hidden units act as “feature detectors.”</w:t>
      </w:r>
    </w:p>
    <w:p w:rsidR="00343BA2" w:rsidRPr="004903FB" w:rsidRDefault="00343BA2" w:rsidP="00343BA2">
      <w:pPr>
        <w:numPr>
          <w:ilvl w:val="0"/>
          <w:numId w:val="18"/>
        </w:numPr>
        <w:rPr>
          <w:sz w:val="22"/>
          <w:szCs w:val="22"/>
        </w:rPr>
      </w:pPr>
      <w:r w:rsidRPr="004903FB">
        <w:rPr>
          <w:sz w:val="22"/>
          <w:szCs w:val="22"/>
        </w:rPr>
        <w:t>Good when no model is available</w:t>
      </w:r>
    </w:p>
    <w:p w:rsidR="00343BA2" w:rsidRPr="004903FB" w:rsidRDefault="00343BA2" w:rsidP="00343BA2">
      <w:pPr>
        <w:rPr>
          <w:sz w:val="22"/>
          <w:szCs w:val="22"/>
        </w:rPr>
      </w:pPr>
    </w:p>
    <w:p w:rsidR="00343BA2" w:rsidRPr="004903FB" w:rsidRDefault="00343BA2" w:rsidP="00343BA2">
      <w:pPr>
        <w:rPr>
          <w:sz w:val="22"/>
          <w:szCs w:val="22"/>
        </w:rPr>
      </w:pPr>
      <w:r w:rsidRPr="004903FB">
        <w:rPr>
          <w:b/>
          <w:sz w:val="22"/>
          <w:szCs w:val="22"/>
        </w:rPr>
        <w:t>Problems with MLP trained by BP</w:t>
      </w:r>
      <w:r w:rsidRPr="004903FB">
        <w:rPr>
          <w:sz w:val="22"/>
          <w:szCs w:val="22"/>
        </w:rPr>
        <w:t>:</w:t>
      </w:r>
    </w:p>
    <w:p w:rsidR="00343BA2" w:rsidRPr="004903FB" w:rsidRDefault="00343BA2" w:rsidP="00343BA2">
      <w:pPr>
        <w:numPr>
          <w:ilvl w:val="0"/>
          <w:numId w:val="19"/>
        </w:numPr>
        <w:rPr>
          <w:sz w:val="22"/>
          <w:szCs w:val="22"/>
        </w:rPr>
      </w:pPr>
      <w:proofErr w:type="spellStart"/>
      <w:r w:rsidRPr="004903FB">
        <w:rPr>
          <w:sz w:val="22"/>
          <w:szCs w:val="22"/>
        </w:rPr>
        <w:t>Blackbox</w:t>
      </w:r>
      <w:proofErr w:type="spellEnd"/>
      <w:r w:rsidRPr="004903FB">
        <w:rPr>
          <w:sz w:val="22"/>
          <w:szCs w:val="22"/>
        </w:rPr>
        <w:t xml:space="preserve"> approach</w:t>
      </w:r>
    </w:p>
    <w:p w:rsidR="00343BA2" w:rsidRPr="004903FB" w:rsidRDefault="00343BA2" w:rsidP="00343BA2">
      <w:pPr>
        <w:numPr>
          <w:ilvl w:val="0"/>
          <w:numId w:val="19"/>
        </w:numPr>
        <w:rPr>
          <w:sz w:val="22"/>
          <w:szCs w:val="22"/>
        </w:rPr>
      </w:pPr>
      <w:r w:rsidRPr="004903FB">
        <w:rPr>
          <w:sz w:val="22"/>
          <w:szCs w:val="22"/>
        </w:rPr>
        <w:t>Limits of generalization not clear</w:t>
      </w:r>
    </w:p>
    <w:p w:rsidR="00343BA2" w:rsidRPr="004903FB" w:rsidRDefault="00343BA2" w:rsidP="00343BA2">
      <w:pPr>
        <w:numPr>
          <w:ilvl w:val="0"/>
          <w:numId w:val="19"/>
        </w:numPr>
        <w:rPr>
          <w:sz w:val="22"/>
          <w:szCs w:val="22"/>
        </w:rPr>
      </w:pPr>
      <w:r w:rsidRPr="004903FB">
        <w:rPr>
          <w:sz w:val="22"/>
          <w:szCs w:val="22"/>
        </w:rPr>
        <w:t>Hard to incorporate prior knowledge of the model into the network</w:t>
      </w:r>
    </w:p>
    <w:p w:rsidR="00343BA2" w:rsidRPr="004903FB" w:rsidRDefault="00343BA2" w:rsidP="00343BA2">
      <w:pPr>
        <w:numPr>
          <w:ilvl w:val="0"/>
          <w:numId w:val="19"/>
        </w:numPr>
        <w:rPr>
          <w:sz w:val="22"/>
          <w:szCs w:val="22"/>
        </w:rPr>
      </w:pPr>
      <w:r w:rsidRPr="004903FB">
        <w:rPr>
          <w:sz w:val="22"/>
          <w:szCs w:val="22"/>
        </w:rPr>
        <w:t>slow training</w:t>
      </w:r>
    </w:p>
    <w:p w:rsidR="00343BA2" w:rsidRPr="004903FB" w:rsidRDefault="00343BA2" w:rsidP="00343BA2">
      <w:pPr>
        <w:numPr>
          <w:ilvl w:val="0"/>
          <w:numId w:val="19"/>
        </w:numPr>
        <w:rPr>
          <w:sz w:val="22"/>
          <w:szCs w:val="22"/>
        </w:rPr>
      </w:pPr>
      <w:r w:rsidRPr="004903FB">
        <w:rPr>
          <w:sz w:val="22"/>
          <w:szCs w:val="22"/>
        </w:rPr>
        <w:t>local minima</w:t>
      </w:r>
    </w:p>
    <w:p w:rsidR="00343BA2" w:rsidRPr="004903FB" w:rsidRDefault="00343BA2" w:rsidP="00343BA2">
      <w:pPr>
        <w:rPr>
          <w:sz w:val="22"/>
          <w:szCs w:val="22"/>
        </w:rPr>
      </w:pPr>
    </w:p>
    <w:p w:rsidR="00343BA2" w:rsidRDefault="00343BA2" w:rsidP="00343BA2">
      <w:pPr>
        <w:rPr>
          <w:sz w:val="22"/>
          <w:szCs w:val="22"/>
        </w:rPr>
      </w:pPr>
    </w:p>
    <w:p w:rsidR="000E61BB" w:rsidRDefault="000E61BB" w:rsidP="00343BA2">
      <w:pPr>
        <w:rPr>
          <w:sz w:val="22"/>
          <w:szCs w:val="22"/>
        </w:rPr>
      </w:pPr>
    </w:p>
    <w:p w:rsidR="000E61BB" w:rsidRDefault="000E61BB" w:rsidP="00343BA2">
      <w:pPr>
        <w:rPr>
          <w:sz w:val="22"/>
          <w:szCs w:val="22"/>
        </w:rPr>
      </w:pPr>
    </w:p>
    <w:p w:rsidR="000E61BB" w:rsidRDefault="000E61BB" w:rsidP="00343BA2">
      <w:pPr>
        <w:rPr>
          <w:sz w:val="22"/>
          <w:szCs w:val="22"/>
        </w:rPr>
      </w:pPr>
    </w:p>
    <w:p w:rsidR="000E61BB" w:rsidRPr="004903FB" w:rsidRDefault="000E61BB" w:rsidP="00343BA2">
      <w:pPr>
        <w:rPr>
          <w:sz w:val="22"/>
          <w:szCs w:val="22"/>
        </w:rPr>
      </w:pPr>
    </w:p>
    <w:p w:rsidR="00343BA2" w:rsidRPr="004903FB" w:rsidRDefault="00343BA2" w:rsidP="00343BA2">
      <w:pPr>
        <w:rPr>
          <w:sz w:val="22"/>
          <w:szCs w:val="22"/>
        </w:rPr>
      </w:pPr>
    </w:p>
    <w:p w:rsidR="00343BA2" w:rsidRPr="004903FB" w:rsidRDefault="00156437" w:rsidP="00343BA2">
      <w:pPr>
        <w:rPr>
          <w:b/>
          <w:sz w:val="22"/>
          <w:szCs w:val="22"/>
        </w:rPr>
      </w:pPr>
      <w:r>
        <w:rPr>
          <w:b/>
          <w:sz w:val="22"/>
          <w:szCs w:val="22"/>
        </w:rPr>
        <w:t>6.2.3</w:t>
      </w:r>
      <w:r>
        <w:rPr>
          <w:b/>
          <w:sz w:val="22"/>
          <w:szCs w:val="22"/>
        </w:rPr>
        <w:tab/>
      </w:r>
      <w:r w:rsidR="00343BA2" w:rsidRPr="004903FB">
        <w:rPr>
          <w:b/>
          <w:sz w:val="22"/>
          <w:szCs w:val="22"/>
        </w:rPr>
        <w:t>Architecture of MLP:</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If there is no nonlinearity then an MLP can be reduced to a linear neuron.</w:t>
      </w:r>
    </w:p>
    <w:p w:rsidR="00343BA2" w:rsidRPr="004903FB" w:rsidRDefault="00343BA2" w:rsidP="00343BA2">
      <w:pPr>
        <w:rPr>
          <w:sz w:val="22"/>
          <w:szCs w:val="22"/>
        </w:rPr>
      </w:pPr>
    </w:p>
    <w:p w:rsidR="00343BA2" w:rsidRPr="001D2DC1" w:rsidRDefault="00343BA2" w:rsidP="00343BA2">
      <w:pPr>
        <w:numPr>
          <w:ilvl w:val="0"/>
          <w:numId w:val="22"/>
        </w:numPr>
        <w:suppressAutoHyphens/>
        <w:rPr>
          <w:b/>
          <w:sz w:val="22"/>
          <w:szCs w:val="22"/>
        </w:rPr>
      </w:pPr>
      <w:r w:rsidRPr="001D2DC1">
        <w:rPr>
          <w:b/>
          <w:sz w:val="22"/>
          <w:szCs w:val="22"/>
        </w:rPr>
        <w:t xml:space="preserve">Universal </w:t>
      </w:r>
      <w:proofErr w:type="spellStart"/>
      <w:r w:rsidRPr="001D2DC1">
        <w:rPr>
          <w:b/>
          <w:sz w:val="22"/>
          <w:szCs w:val="22"/>
        </w:rPr>
        <w:t>Approximator</w:t>
      </w:r>
      <w:proofErr w:type="spellEnd"/>
      <w:r w:rsidRPr="001D2DC1">
        <w:rPr>
          <w:b/>
          <w:sz w:val="22"/>
          <w:szCs w:val="22"/>
        </w:rPr>
        <w:t>:</w:t>
      </w:r>
    </w:p>
    <w:p w:rsidR="001D2DC1" w:rsidRPr="004903FB" w:rsidRDefault="001D2DC1" w:rsidP="001D2DC1">
      <w:pPr>
        <w:suppressAutoHyphens/>
        <w:ind w:left="360"/>
        <w:rPr>
          <w:sz w:val="22"/>
          <w:szCs w:val="22"/>
        </w:rPr>
      </w:pPr>
    </w:p>
    <w:p w:rsidR="00343BA2" w:rsidRPr="004903FB" w:rsidRDefault="00343BA2" w:rsidP="00343BA2">
      <w:pPr>
        <w:ind w:left="360"/>
        <w:rPr>
          <w:sz w:val="22"/>
          <w:szCs w:val="22"/>
        </w:rPr>
      </w:pPr>
      <w:r w:rsidRPr="004903FB">
        <w:rPr>
          <w:sz w:val="22"/>
          <w:szCs w:val="22"/>
        </w:rPr>
        <w:t xml:space="preserve">Theorem: </w:t>
      </w:r>
    </w:p>
    <w:p w:rsidR="00343BA2" w:rsidRPr="004903FB" w:rsidRDefault="00343BA2" w:rsidP="00343BA2">
      <w:pPr>
        <w:ind w:left="360"/>
        <w:rPr>
          <w:sz w:val="22"/>
          <w:szCs w:val="22"/>
        </w:rPr>
      </w:pPr>
      <w:r w:rsidRPr="004903FB">
        <w:rPr>
          <w:sz w:val="22"/>
          <w:szCs w:val="22"/>
        </w:rPr>
        <w:t xml:space="preserve">Let g(.) be a </w:t>
      </w:r>
      <w:proofErr w:type="spellStart"/>
      <w:r w:rsidRPr="004903FB">
        <w:rPr>
          <w:sz w:val="22"/>
          <w:szCs w:val="22"/>
        </w:rPr>
        <w:t>nonconstant</w:t>
      </w:r>
      <w:proofErr w:type="spellEnd"/>
      <w:r w:rsidRPr="004903FB">
        <w:rPr>
          <w:sz w:val="22"/>
          <w:szCs w:val="22"/>
        </w:rPr>
        <w:t xml:space="preserve">, bounded, and monotone-increasing continuous function. Let </w:t>
      </w:r>
      <w:proofErr w:type="spellStart"/>
      <w:r w:rsidRPr="004903FB">
        <w:rPr>
          <w:sz w:val="22"/>
          <w:szCs w:val="22"/>
        </w:rPr>
        <w:t>Im</w:t>
      </w:r>
      <w:proofErr w:type="spellEnd"/>
      <w:r w:rsidRPr="004903FB">
        <w:rPr>
          <w:sz w:val="22"/>
          <w:szCs w:val="22"/>
        </w:rPr>
        <w:t xml:space="preserve"> denote the m-dimensional hypercube [0,1]</w:t>
      </w:r>
      <w:r w:rsidRPr="004903FB">
        <w:rPr>
          <w:sz w:val="22"/>
          <w:szCs w:val="22"/>
          <w:vertAlign w:val="superscript"/>
        </w:rPr>
        <w:t>m</w:t>
      </w:r>
      <w:r w:rsidRPr="004903FB">
        <w:rPr>
          <w:sz w:val="22"/>
          <w:szCs w:val="22"/>
        </w:rPr>
        <w:t xml:space="preserve">.  The space of continuous functions on </w:t>
      </w:r>
      <w:proofErr w:type="spellStart"/>
      <w:r w:rsidRPr="004903FB">
        <w:rPr>
          <w:sz w:val="22"/>
          <w:szCs w:val="22"/>
        </w:rPr>
        <w:t>Im</w:t>
      </w:r>
      <w:proofErr w:type="spellEnd"/>
      <w:r w:rsidRPr="004903FB">
        <w:rPr>
          <w:sz w:val="22"/>
          <w:szCs w:val="22"/>
        </w:rPr>
        <w:t xml:space="preserve"> is denoted by C(</w:t>
      </w:r>
      <w:proofErr w:type="spellStart"/>
      <w:r w:rsidRPr="004903FB">
        <w:rPr>
          <w:sz w:val="22"/>
          <w:szCs w:val="22"/>
        </w:rPr>
        <w:t>I</w:t>
      </w:r>
      <w:r w:rsidRPr="004903FB">
        <w:rPr>
          <w:sz w:val="22"/>
          <w:szCs w:val="22"/>
          <w:vertAlign w:val="subscript"/>
        </w:rPr>
        <w:t>m</w:t>
      </w:r>
      <w:proofErr w:type="spellEnd"/>
      <w:r w:rsidRPr="004903FB">
        <w:rPr>
          <w:sz w:val="22"/>
          <w:szCs w:val="22"/>
        </w:rPr>
        <w:t>). Then given any function f in C(</w:t>
      </w:r>
      <w:proofErr w:type="spellStart"/>
      <w:r w:rsidRPr="004903FB">
        <w:rPr>
          <w:sz w:val="22"/>
          <w:szCs w:val="22"/>
        </w:rPr>
        <w:t>I</w:t>
      </w:r>
      <w:r w:rsidRPr="004903FB">
        <w:rPr>
          <w:sz w:val="22"/>
          <w:szCs w:val="22"/>
          <w:vertAlign w:val="subscript"/>
        </w:rPr>
        <w:t>m</w:t>
      </w:r>
      <w:proofErr w:type="spellEnd"/>
      <w:r w:rsidRPr="004903FB">
        <w:rPr>
          <w:sz w:val="22"/>
          <w:szCs w:val="22"/>
        </w:rPr>
        <w:t xml:space="preserve">) and </w:t>
      </w:r>
      <w:r w:rsidR="001D2DC1">
        <w:rPr>
          <w:sz w:val="22"/>
          <w:szCs w:val="22"/>
        </w:rPr>
        <w:t>ε</w:t>
      </w:r>
      <w:r w:rsidRPr="004903FB">
        <w:rPr>
          <w:sz w:val="22"/>
          <w:szCs w:val="22"/>
        </w:rPr>
        <w:t xml:space="preserve"> &gt; 0, there exist an integer M and sets of real constants </w:t>
      </w:r>
      <w:proofErr w:type="spellStart"/>
      <w:r w:rsidRPr="004903FB">
        <w:rPr>
          <w:sz w:val="22"/>
          <w:szCs w:val="22"/>
        </w:rPr>
        <w:t>a</w:t>
      </w:r>
      <w:r w:rsidRPr="004903FB">
        <w:rPr>
          <w:sz w:val="22"/>
          <w:szCs w:val="22"/>
          <w:vertAlign w:val="subscript"/>
        </w:rPr>
        <w:t>i</w:t>
      </w:r>
      <w:proofErr w:type="spellEnd"/>
      <w:r w:rsidRPr="004903FB">
        <w:rPr>
          <w:sz w:val="22"/>
          <w:szCs w:val="22"/>
        </w:rPr>
        <w:t>, b</w:t>
      </w:r>
      <w:r w:rsidRPr="004903FB">
        <w:rPr>
          <w:sz w:val="22"/>
          <w:szCs w:val="22"/>
          <w:vertAlign w:val="subscript"/>
        </w:rPr>
        <w:t>i</w:t>
      </w:r>
      <w:r w:rsidRPr="004903FB">
        <w:rPr>
          <w:sz w:val="22"/>
          <w:szCs w:val="22"/>
        </w:rPr>
        <w:t xml:space="preserve"> and </w:t>
      </w:r>
      <w:proofErr w:type="spellStart"/>
      <w:r w:rsidRPr="004903FB">
        <w:rPr>
          <w:sz w:val="22"/>
          <w:szCs w:val="22"/>
        </w:rPr>
        <w:t>w</w:t>
      </w:r>
      <w:r w:rsidRPr="004903FB">
        <w:rPr>
          <w:sz w:val="22"/>
          <w:szCs w:val="22"/>
          <w:vertAlign w:val="subscript"/>
        </w:rPr>
        <w:t>ij</w:t>
      </w:r>
      <w:proofErr w:type="spellEnd"/>
      <w:r w:rsidRPr="004903FB">
        <w:rPr>
          <w:sz w:val="22"/>
          <w:szCs w:val="22"/>
        </w:rPr>
        <w:t xml:space="preserve">, where </w:t>
      </w:r>
      <w:proofErr w:type="spellStart"/>
      <w:r w:rsidRPr="004903FB">
        <w:rPr>
          <w:sz w:val="22"/>
          <w:szCs w:val="22"/>
        </w:rPr>
        <w:t>i</w:t>
      </w:r>
      <w:proofErr w:type="spellEnd"/>
      <w:r w:rsidRPr="004903FB">
        <w:rPr>
          <w:sz w:val="22"/>
          <w:szCs w:val="22"/>
        </w:rPr>
        <w:t xml:space="preserve"> = 1, …,n, and j = 1,…,m such that we may define:</w:t>
      </w:r>
    </w:p>
    <w:p w:rsidR="00343BA2" w:rsidRPr="004903FB" w:rsidRDefault="009925FF" w:rsidP="00343BA2">
      <w:pPr>
        <w:ind w:left="360"/>
        <w:rPr>
          <w:sz w:val="22"/>
          <w:szCs w:val="22"/>
        </w:rPr>
      </w:pPr>
      <w:r w:rsidRPr="009925FF">
        <w:rPr>
          <w:sz w:val="22"/>
          <w:szCs w:val="22"/>
        </w:rPr>
        <w:pict>
          <v:shape id="_x0000_s1066" type="#_x0000_t75" style="position:absolute;left:0;text-align:left;margin-left:74.9pt;margin-top:12.65pt;width:172.95pt;height:34.95pt;z-index:251670016;mso-wrap-distance-left:9.05pt;mso-wrap-distance-right:9.05pt" filled="t">
            <v:fill color2="black" type="frame"/>
            <v:imagedata r:id="rId145" o:title=""/>
            <w10:wrap type="topAndBottom"/>
          </v:shape>
          <o:OLEObject Type="Embed" ProgID="Equation.3" ShapeID="_x0000_s1066" DrawAspect="Content" ObjectID="_1414611515" r:id="rId146"/>
        </w:pict>
      </w:r>
    </w:p>
    <w:p w:rsidR="00343BA2" w:rsidRPr="004903FB" w:rsidRDefault="00343BA2" w:rsidP="00343BA2">
      <w:pPr>
        <w:ind w:left="360"/>
        <w:rPr>
          <w:sz w:val="22"/>
          <w:szCs w:val="22"/>
        </w:rPr>
      </w:pPr>
      <w:r w:rsidRPr="004903FB">
        <w:rPr>
          <w:sz w:val="22"/>
          <w:szCs w:val="22"/>
        </w:rPr>
        <w:t xml:space="preserve"> As an approximate realization of the function f(.); that is,</w:t>
      </w:r>
    </w:p>
    <w:p w:rsidR="00343BA2" w:rsidRPr="004903FB" w:rsidRDefault="00343BA2" w:rsidP="00343BA2">
      <w:pPr>
        <w:ind w:left="360"/>
        <w:rPr>
          <w:sz w:val="22"/>
          <w:szCs w:val="22"/>
        </w:rPr>
      </w:pPr>
    </w:p>
    <w:p w:rsidR="001D2DC1" w:rsidRDefault="00343BA2" w:rsidP="00343BA2">
      <w:pPr>
        <w:ind w:left="360"/>
        <w:rPr>
          <w:rFonts w:ascii="Symbol" w:hAnsi="Symbol"/>
          <w:sz w:val="22"/>
          <w:szCs w:val="22"/>
        </w:rPr>
      </w:pPr>
      <w:r w:rsidRPr="004903FB">
        <w:rPr>
          <w:sz w:val="22"/>
          <w:szCs w:val="22"/>
        </w:rPr>
        <w:tab/>
        <w:t>| F(x</w:t>
      </w:r>
      <w:r w:rsidRPr="004903FB">
        <w:rPr>
          <w:sz w:val="22"/>
          <w:szCs w:val="22"/>
          <w:vertAlign w:val="subscript"/>
        </w:rPr>
        <w:t>1</w:t>
      </w:r>
      <w:r w:rsidRPr="004903FB">
        <w:rPr>
          <w:sz w:val="22"/>
          <w:szCs w:val="22"/>
        </w:rPr>
        <w:t xml:space="preserve">,…, </w:t>
      </w:r>
      <w:proofErr w:type="spellStart"/>
      <w:r w:rsidRPr="004903FB">
        <w:rPr>
          <w:sz w:val="22"/>
          <w:szCs w:val="22"/>
        </w:rPr>
        <w:t>x</w:t>
      </w:r>
      <w:r w:rsidRPr="004903FB">
        <w:rPr>
          <w:sz w:val="22"/>
          <w:szCs w:val="22"/>
          <w:vertAlign w:val="subscript"/>
        </w:rPr>
        <w:t>m</w:t>
      </w:r>
      <w:proofErr w:type="spellEnd"/>
      <w:r w:rsidRPr="004903FB">
        <w:rPr>
          <w:sz w:val="22"/>
          <w:szCs w:val="22"/>
        </w:rPr>
        <w:t>) – f(x</w:t>
      </w:r>
      <w:r w:rsidRPr="004903FB">
        <w:rPr>
          <w:sz w:val="22"/>
          <w:szCs w:val="22"/>
          <w:vertAlign w:val="subscript"/>
        </w:rPr>
        <w:t>1</w:t>
      </w:r>
      <w:r w:rsidRPr="004903FB">
        <w:rPr>
          <w:sz w:val="22"/>
          <w:szCs w:val="22"/>
        </w:rPr>
        <w:t>,…,</w:t>
      </w:r>
      <w:proofErr w:type="spellStart"/>
      <w:r w:rsidRPr="004903FB">
        <w:rPr>
          <w:sz w:val="22"/>
          <w:szCs w:val="22"/>
        </w:rPr>
        <w:t>x</w:t>
      </w:r>
      <w:r w:rsidRPr="004903FB">
        <w:rPr>
          <w:sz w:val="22"/>
          <w:szCs w:val="22"/>
          <w:vertAlign w:val="subscript"/>
        </w:rPr>
        <w:t>m</w:t>
      </w:r>
      <w:proofErr w:type="spellEnd"/>
      <w:r w:rsidRPr="004903FB">
        <w:rPr>
          <w:sz w:val="22"/>
          <w:szCs w:val="22"/>
        </w:rPr>
        <w:t xml:space="preserve">)| &lt; </w:t>
      </w:r>
      <w:r w:rsidR="001D2DC1">
        <w:rPr>
          <w:sz w:val="22"/>
          <w:szCs w:val="22"/>
        </w:rPr>
        <w:t>ε</w:t>
      </w:r>
    </w:p>
    <w:p w:rsidR="001D2DC1" w:rsidRDefault="001D2DC1" w:rsidP="00343BA2">
      <w:pPr>
        <w:ind w:left="360"/>
        <w:rPr>
          <w:rFonts w:ascii="Symbol" w:hAnsi="Symbol"/>
          <w:sz w:val="22"/>
          <w:szCs w:val="22"/>
        </w:rPr>
      </w:pPr>
    </w:p>
    <w:p w:rsidR="00343BA2" w:rsidRPr="004903FB" w:rsidRDefault="00343BA2" w:rsidP="00343BA2">
      <w:pPr>
        <w:ind w:left="360"/>
        <w:rPr>
          <w:sz w:val="22"/>
          <w:szCs w:val="22"/>
        </w:rPr>
      </w:pPr>
      <w:r w:rsidRPr="004903FB">
        <w:rPr>
          <w:sz w:val="22"/>
          <w:szCs w:val="22"/>
        </w:rPr>
        <w:t>for all x</w:t>
      </w:r>
      <w:r w:rsidRPr="004903FB">
        <w:rPr>
          <w:sz w:val="22"/>
          <w:szCs w:val="22"/>
          <w:vertAlign w:val="subscript"/>
        </w:rPr>
        <w:t>1</w:t>
      </w:r>
      <w:r w:rsidRPr="004903FB">
        <w:rPr>
          <w:sz w:val="22"/>
          <w:szCs w:val="22"/>
        </w:rPr>
        <w:t xml:space="preserve">,…, </w:t>
      </w:r>
      <w:proofErr w:type="spellStart"/>
      <w:r w:rsidRPr="004903FB">
        <w:rPr>
          <w:sz w:val="22"/>
          <w:szCs w:val="22"/>
        </w:rPr>
        <w:t>x</w:t>
      </w:r>
      <w:r w:rsidRPr="004903FB">
        <w:rPr>
          <w:sz w:val="22"/>
          <w:szCs w:val="22"/>
          <w:vertAlign w:val="subscript"/>
        </w:rPr>
        <w:t>m</w:t>
      </w:r>
      <w:proofErr w:type="spellEnd"/>
      <w:r w:rsidRPr="004903FB">
        <w:rPr>
          <w:sz w:val="22"/>
          <w:szCs w:val="22"/>
        </w:rPr>
        <w:t xml:space="preserve"> that lie in the input space.  </w:t>
      </w:r>
    </w:p>
    <w:p w:rsidR="00343BA2" w:rsidRPr="004903FB" w:rsidRDefault="00343BA2" w:rsidP="00343BA2">
      <w:pPr>
        <w:ind w:left="360"/>
        <w:rPr>
          <w:sz w:val="22"/>
          <w:szCs w:val="22"/>
        </w:rPr>
      </w:pPr>
    </w:p>
    <w:p w:rsidR="00343BA2" w:rsidRDefault="00343BA2" w:rsidP="00343BA2">
      <w:pPr>
        <w:ind w:left="360"/>
        <w:rPr>
          <w:sz w:val="22"/>
          <w:szCs w:val="22"/>
        </w:rPr>
      </w:pPr>
      <w:r w:rsidRPr="004903FB">
        <w:rPr>
          <w:sz w:val="22"/>
          <w:szCs w:val="22"/>
        </w:rPr>
        <w:t>For the above theorem to be valid, the sigmoid function g(.) has to satisfy some conditions. It must be: 1) non-constant, 2) bounded, 3) monotone-increasing and 4) continuous.</w:t>
      </w:r>
    </w:p>
    <w:p w:rsidR="001D2DC1" w:rsidRPr="004903FB" w:rsidRDefault="001D2DC1" w:rsidP="00343BA2">
      <w:pPr>
        <w:ind w:left="360"/>
        <w:rPr>
          <w:sz w:val="22"/>
          <w:szCs w:val="22"/>
        </w:rPr>
      </w:pPr>
    </w:p>
    <w:p w:rsidR="00343BA2" w:rsidRPr="004903FB" w:rsidRDefault="00343BA2" w:rsidP="00343BA2">
      <w:pPr>
        <w:ind w:left="360"/>
        <w:rPr>
          <w:sz w:val="22"/>
          <w:szCs w:val="22"/>
        </w:rPr>
      </w:pPr>
      <w:r w:rsidRPr="004903FB">
        <w:rPr>
          <w:sz w:val="22"/>
          <w:szCs w:val="22"/>
        </w:rPr>
        <w:t xml:space="preserve">All the four transfer functions described in the section on </w:t>
      </w:r>
      <w:proofErr w:type="spellStart"/>
      <w:r w:rsidRPr="004903FB">
        <w:rPr>
          <w:sz w:val="22"/>
          <w:szCs w:val="22"/>
        </w:rPr>
        <w:t>Perceptrons</w:t>
      </w:r>
      <w:proofErr w:type="spellEnd"/>
      <w:r w:rsidRPr="004903FB">
        <w:rPr>
          <w:sz w:val="22"/>
          <w:szCs w:val="22"/>
        </w:rPr>
        <w:t xml:space="preserve"> satisfy conditions #1,2 and 3. But the </w:t>
      </w:r>
      <w:proofErr w:type="spellStart"/>
      <w:r w:rsidRPr="004903FB">
        <w:rPr>
          <w:sz w:val="22"/>
          <w:szCs w:val="22"/>
        </w:rPr>
        <w:t>hardlimiting</w:t>
      </w:r>
      <w:proofErr w:type="spellEnd"/>
      <w:r w:rsidRPr="004903FB">
        <w:rPr>
          <w:sz w:val="22"/>
          <w:szCs w:val="22"/>
        </w:rPr>
        <w:t xml:space="preserve"> nonlinearities are not continuous. Therefore, the logistic function or the </w:t>
      </w:r>
      <w:proofErr w:type="spellStart"/>
      <w:r w:rsidRPr="004903FB">
        <w:rPr>
          <w:sz w:val="22"/>
          <w:szCs w:val="22"/>
        </w:rPr>
        <w:t>tanh</w:t>
      </w:r>
      <w:proofErr w:type="spellEnd"/>
      <w:r w:rsidRPr="004903FB">
        <w:rPr>
          <w:sz w:val="22"/>
          <w:szCs w:val="22"/>
        </w:rPr>
        <w:t xml:space="preserve"> function are suitable for use as </w:t>
      </w:r>
      <w:proofErr w:type="spellStart"/>
      <w:r w:rsidRPr="004903FB">
        <w:rPr>
          <w:sz w:val="22"/>
          <w:szCs w:val="22"/>
        </w:rPr>
        <w:t>sigmoids</w:t>
      </w:r>
      <w:proofErr w:type="spellEnd"/>
      <w:r w:rsidRPr="004903FB">
        <w:rPr>
          <w:sz w:val="22"/>
          <w:szCs w:val="22"/>
        </w:rPr>
        <w:t xml:space="preserve"> in MLPs.</w:t>
      </w:r>
    </w:p>
    <w:p w:rsidR="00343BA2" w:rsidRPr="004903FB" w:rsidRDefault="00343BA2" w:rsidP="00343BA2">
      <w:pPr>
        <w:rPr>
          <w:sz w:val="22"/>
          <w:szCs w:val="22"/>
        </w:rPr>
      </w:pPr>
    </w:p>
    <w:p w:rsidR="001D2DC1" w:rsidRDefault="00343BA2" w:rsidP="001D2DC1">
      <w:pPr>
        <w:numPr>
          <w:ilvl w:val="0"/>
          <w:numId w:val="22"/>
        </w:numPr>
        <w:suppressAutoHyphens/>
        <w:rPr>
          <w:sz w:val="22"/>
          <w:szCs w:val="22"/>
        </w:rPr>
      </w:pPr>
      <w:r w:rsidRPr="004903FB">
        <w:rPr>
          <w:sz w:val="22"/>
          <w:szCs w:val="22"/>
        </w:rPr>
        <w:t>In general more layers/nodes greater network complexity</w:t>
      </w:r>
    </w:p>
    <w:p w:rsidR="001D2DC1" w:rsidRPr="001D2DC1" w:rsidRDefault="001D2DC1" w:rsidP="001D2DC1">
      <w:pPr>
        <w:suppressAutoHyphens/>
        <w:ind w:left="360"/>
        <w:rPr>
          <w:sz w:val="22"/>
          <w:szCs w:val="22"/>
        </w:rPr>
      </w:pPr>
    </w:p>
    <w:p w:rsidR="00343BA2" w:rsidRPr="004903FB" w:rsidRDefault="00343BA2" w:rsidP="00343BA2">
      <w:pPr>
        <w:numPr>
          <w:ilvl w:val="1"/>
          <w:numId w:val="23"/>
        </w:numPr>
        <w:suppressAutoHyphens/>
        <w:rPr>
          <w:sz w:val="22"/>
          <w:szCs w:val="22"/>
        </w:rPr>
      </w:pPr>
      <w:r w:rsidRPr="004903FB">
        <w:rPr>
          <w:sz w:val="22"/>
          <w:szCs w:val="22"/>
        </w:rPr>
        <w:t>Although 3 hidden layers with full connectivity are enough to learn any function often more hidden layers and/or special architectures are used.</w:t>
      </w:r>
    </w:p>
    <w:p w:rsidR="00343BA2" w:rsidRPr="004903FB" w:rsidRDefault="00343BA2" w:rsidP="00343BA2">
      <w:pPr>
        <w:ind w:left="360"/>
        <w:rPr>
          <w:sz w:val="22"/>
          <w:szCs w:val="22"/>
        </w:rPr>
      </w:pPr>
      <w:r w:rsidRPr="004903FB">
        <w:rPr>
          <w:sz w:val="22"/>
          <w:szCs w:val="22"/>
        </w:rPr>
        <w:t>More hidden layers and/or hidden nodes:</w:t>
      </w:r>
    </w:p>
    <w:p w:rsidR="00343BA2" w:rsidRPr="004903FB" w:rsidRDefault="00343BA2" w:rsidP="00343BA2">
      <w:pPr>
        <w:ind w:left="360"/>
        <w:rPr>
          <w:sz w:val="22"/>
          <w:szCs w:val="22"/>
        </w:rPr>
      </w:pPr>
    </w:p>
    <w:p w:rsidR="00343BA2" w:rsidRPr="004903FB" w:rsidRDefault="00343BA2" w:rsidP="00343BA2">
      <w:pPr>
        <w:rPr>
          <w:sz w:val="22"/>
          <w:szCs w:val="22"/>
        </w:rPr>
      </w:pPr>
      <w:r w:rsidRPr="004903FB">
        <w:rPr>
          <w:sz w:val="22"/>
          <w:szCs w:val="22"/>
        </w:rPr>
        <w:t xml:space="preserve">       3-layer network:</w:t>
      </w:r>
    </w:p>
    <w:p w:rsidR="00343BA2" w:rsidRPr="004903FB" w:rsidRDefault="00343BA2" w:rsidP="00343BA2">
      <w:pPr>
        <w:rPr>
          <w:sz w:val="22"/>
          <w:szCs w:val="22"/>
        </w:rPr>
      </w:pPr>
      <w:r w:rsidRPr="004903FB">
        <w:rPr>
          <w:sz w:val="22"/>
          <w:szCs w:val="22"/>
        </w:rPr>
        <w:tab/>
        <w:t>arbitrary continuous function over a finite domain</w:t>
      </w:r>
    </w:p>
    <w:p w:rsidR="00343BA2" w:rsidRPr="004903FB" w:rsidRDefault="00343BA2" w:rsidP="00343BA2">
      <w:pPr>
        <w:rPr>
          <w:sz w:val="22"/>
          <w:szCs w:val="22"/>
        </w:rPr>
      </w:pPr>
    </w:p>
    <w:p w:rsidR="00343BA2" w:rsidRDefault="001D2DC1" w:rsidP="00343BA2">
      <w:pPr>
        <w:rPr>
          <w:sz w:val="22"/>
          <w:szCs w:val="22"/>
        </w:rPr>
      </w:pPr>
      <w:r>
        <w:rPr>
          <w:sz w:val="22"/>
          <w:szCs w:val="22"/>
        </w:rPr>
        <w:t xml:space="preserve">        4-layer network</w:t>
      </w:r>
    </w:p>
    <w:p w:rsidR="00343BA2" w:rsidRPr="004903FB" w:rsidRDefault="00343BA2" w:rsidP="00343BA2">
      <w:pPr>
        <w:rPr>
          <w:sz w:val="22"/>
          <w:szCs w:val="22"/>
        </w:rPr>
      </w:pPr>
      <w:r w:rsidRPr="004903FB">
        <w:rPr>
          <w:sz w:val="22"/>
          <w:szCs w:val="22"/>
        </w:rPr>
        <w:tab/>
        <w:t>Neurons in a 3-layer architecture tend to interact globally.</w:t>
      </w:r>
    </w:p>
    <w:p w:rsidR="00343BA2" w:rsidRPr="004903FB" w:rsidRDefault="00343BA2" w:rsidP="00343BA2">
      <w:pPr>
        <w:rPr>
          <w:sz w:val="22"/>
          <w:szCs w:val="22"/>
        </w:rPr>
      </w:pPr>
      <w:r w:rsidRPr="004903FB">
        <w:rPr>
          <w:sz w:val="22"/>
          <w:szCs w:val="22"/>
        </w:rPr>
        <w:tab/>
        <w:t>In a complex situation it is hard to improve the approximation at one point without worsening it at another.</w:t>
      </w:r>
    </w:p>
    <w:p w:rsidR="00343BA2" w:rsidRPr="004903FB" w:rsidRDefault="00343BA2" w:rsidP="00343BA2">
      <w:pPr>
        <w:rPr>
          <w:sz w:val="22"/>
          <w:szCs w:val="22"/>
        </w:rPr>
      </w:pPr>
      <w:r w:rsidRPr="004903FB">
        <w:rPr>
          <w:sz w:val="22"/>
          <w:szCs w:val="22"/>
        </w:rPr>
        <w:tab/>
        <w:t>So in a 4-layer architecture:</w:t>
      </w:r>
    </w:p>
    <w:p w:rsidR="00343BA2" w:rsidRPr="004903FB" w:rsidRDefault="00343BA2" w:rsidP="00343BA2">
      <w:pPr>
        <w:ind w:left="720"/>
        <w:rPr>
          <w:sz w:val="22"/>
          <w:szCs w:val="22"/>
        </w:rPr>
      </w:pPr>
      <w:r w:rsidRPr="004903FB">
        <w:rPr>
          <w:sz w:val="22"/>
          <w:szCs w:val="22"/>
        </w:rPr>
        <w:t>1</w:t>
      </w:r>
      <w:r w:rsidRPr="004903FB">
        <w:rPr>
          <w:sz w:val="22"/>
          <w:szCs w:val="22"/>
          <w:vertAlign w:val="superscript"/>
        </w:rPr>
        <w:t>st</w:t>
      </w:r>
      <w:r w:rsidRPr="004903FB">
        <w:rPr>
          <w:sz w:val="22"/>
          <w:szCs w:val="22"/>
        </w:rPr>
        <w:t xml:space="preserve"> hidden layer nodes are combined to construct locally sensitive neurons in the second hidden layer. </w:t>
      </w:r>
    </w:p>
    <w:p w:rsidR="00343BA2" w:rsidRPr="004903FB" w:rsidRDefault="00343BA2" w:rsidP="00343BA2">
      <w:pPr>
        <w:ind w:left="720"/>
        <w:rPr>
          <w:sz w:val="22"/>
          <w:szCs w:val="22"/>
        </w:rPr>
      </w:pPr>
      <w:r w:rsidRPr="004903FB">
        <w:rPr>
          <w:sz w:val="22"/>
          <w:szCs w:val="22"/>
        </w:rPr>
        <w:t>Discontinuous functions:</w:t>
      </w:r>
    </w:p>
    <w:p w:rsidR="00343BA2" w:rsidRPr="004903FB" w:rsidRDefault="00343BA2" w:rsidP="00343BA2">
      <w:pPr>
        <w:ind w:left="720"/>
        <w:rPr>
          <w:sz w:val="22"/>
          <w:szCs w:val="22"/>
        </w:rPr>
      </w:pPr>
      <w:r w:rsidRPr="004903FB">
        <w:rPr>
          <w:sz w:val="22"/>
          <w:szCs w:val="22"/>
        </w:rPr>
        <w:t>learns discontinuous (inverse function of continuous function) functions also (Sontag, 1992)</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lastRenderedPageBreak/>
        <w:t>For hard-limiting threshold functions:</w:t>
      </w:r>
    </w:p>
    <w:p w:rsidR="00343BA2" w:rsidRPr="004903FB" w:rsidRDefault="00343BA2" w:rsidP="00343BA2">
      <w:pPr>
        <w:rPr>
          <w:sz w:val="22"/>
          <w:szCs w:val="22"/>
        </w:rPr>
      </w:pPr>
      <w:r w:rsidRPr="004903FB">
        <w:rPr>
          <w:sz w:val="22"/>
          <w:szCs w:val="22"/>
        </w:rPr>
        <w:tab/>
        <w:t>1</w:t>
      </w:r>
      <w:r w:rsidRPr="004903FB">
        <w:rPr>
          <w:sz w:val="22"/>
          <w:szCs w:val="22"/>
          <w:vertAlign w:val="superscript"/>
        </w:rPr>
        <w:t>st</w:t>
      </w:r>
      <w:r w:rsidRPr="004903FB">
        <w:rPr>
          <w:sz w:val="22"/>
          <w:szCs w:val="22"/>
        </w:rPr>
        <w:t xml:space="preserve"> hidden layer: semi-infinite regions separated by a hyper-plane</w:t>
      </w:r>
    </w:p>
    <w:p w:rsidR="00343BA2" w:rsidRPr="004903FB" w:rsidRDefault="00343BA2" w:rsidP="00343BA2">
      <w:pPr>
        <w:rPr>
          <w:sz w:val="22"/>
          <w:szCs w:val="22"/>
        </w:rPr>
      </w:pPr>
      <w:r w:rsidRPr="004903FB">
        <w:rPr>
          <w:sz w:val="22"/>
          <w:szCs w:val="22"/>
        </w:rPr>
        <w:tab/>
        <w:t>2</w:t>
      </w:r>
      <w:r w:rsidRPr="004903FB">
        <w:rPr>
          <w:sz w:val="22"/>
          <w:szCs w:val="22"/>
          <w:vertAlign w:val="superscript"/>
        </w:rPr>
        <w:t>nd</w:t>
      </w:r>
      <w:r w:rsidRPr="004903FB">
        <w:rPr>
          <w:sz w:val="22"/>
          <w:szCs w:val="22"/>
        </w:rPr>
        <w:t xml:space="preserve"> hidden layer: convex regions</w:t>
      </w:r>
    </w:p>
    <w:p w:rsidR="00343BA2" w:rsidRPr="004903FB" w:rsidRDefault="00343BA2" w:rsidP="00343BA2">
      <w:pPr>
        <w:rPr>
          <w:sz w:val="22"/>
          <w:szCs w:val="22"/>
        </w:rPr>
      </w:pPr>
      <w:r w:rsidRPr="004903FB">
        <w:rPr>
          <w:sz w:val="22"/>
          <w:szCs w:val="22"/>
        </w:rPr>
        <w:tab/>
        <w:t>3</w:t>
      </w:r>
      <w:r w:rsidRPr="004903FB">
        <w:rPr>
          <w:sz w:val="22"/>
          <w:szCs w:val="22"/>
          <w:vertAlign w:val="superscript"/>
        </w:rPr>
        <w:t>rd</w:t>
      </w:r>
      <w:r w:rsidRPr="004903FB">
        <w:rPr>
          <w:sz w:val="22"/>
          <w:szCs w:val="22"/>
        </w:rPr>
        <w:t xml:space="preserve"> hidden layer: non-convex regions also</w:t>
      </w:r>
      <w:r w:rsidRPr="004903FB">
        <w:rPr>
          <w:sz w:val="22"/>
          <w:szCs w:val="22"/>
        </w:rPr>
        <w:tab/>
      </w:r>
    </w:p>
    <w:p w:rsidR="00343BA2" w:rsidRPr="004903FB" w:rsidRDefault="00343BA2" w:rsidP="00343BA2">
      <w:pPr>
        <w:rPr>
          <w:sz w:val="22"/>
          <w:szCs w:val="22"/>
        </w:rPr>
      </w:pPr>
    </w:p>
    <w:p w:rsidR="00343BA2" w:rsidRPr="00466DA3" w:rsidRDefault="00466DA3" w:rsidP="00343BA2">
      <w:pPr>
        <w:rPr>
          <w:b/>
          <w:sz w:val="22"/>
          <w:szCs w:val="22"/>
        </w:rPr>
      </w:pPr>
      <w:r>
        <w:rPr>
          <w:b/>
          <w:sz w:val="22"/>
          <w:szCs w:val="22"/>
        </w:rPr>
        <w:t>6.2.4</w:t>
      </w:r>
      <w:r>
        <w:rPr>
          <w:b/>
          <w:sz w:val="22"/>
          <w:szCs w:val="22"/>
        </w:rPr>
        <w:tab/>
      </w:r>
      <w:r w:rsidR="00343BA2" w:rsidRPr="00466DA3">
        <w:rPr>
          <w:b/>
          <w:sz w:val="22"/>
          <w:szCs w:val="22"/>
        </w:rPr>
        <w:t>Training</w:t>
      </w:r>
      <w:r>
        <w:rPr>
          <w:b/>
          <w:sz w:val="22"/>
          <w:szCs w:val="22"/>
        </w:rPr>
        <w:t xml:space="preserve"> MLP:</w:t>
      </w:r>
    </w:p>
    <w:p w:rsidR="00343BA2" w:rsidRPr="004903FB" w:rsidRDefault="00343BA2" w:rsidP="00343BA2">
      <w:pPr>
        <w:rPr>
          <w:sz w:val="22"/>
          <w:szCs w:val="22"/>
        </w:rPr>
      </w:pPr>
    </w:p>
    <w:p w:rsidR="00343BA2" w:rsidRDefault="00343BA2" w:rsidP="00343BA2">
      <w:pPr>
        <w:numPr>
          <w:ilvl w:val="0"/>
          <w:numId w:val="24"/>
        </w:numPr>
        <w:suppressAutoHyphens/>
        <w:rPr>
          <w:b/>
          <w:sz w:val="22"/>
          <w:szCs w:val="22"/>
        </w:rPr>
      </w:pPr>
      <w:r w:rsidRPr="00B84F02">
        <w:rPr>
          <w:b/>
          <w:sz w:val="22"/>
          <w:szCs w:val="22"/>
        </w:rPr>
        <w:t xml:space="preserve">Initialization: is VERY important. </w:t>
      </w:r>
    </w:p>
    <w:p w:rsidR="00B84F02" w:rsidRPr="00B84F02" w:rsidRDefault="00B84F02" w:rsidP="00B84F02">
      <w:pPr>
        <w:suppressAutoHyphens/>
        <w:ind w:left="360"/>
        <w:rPr>
          <w:b/>
          <w:sz w:val="22"/>
          <w:szCs w:val="22"/>
        </w:rPr>
      </w:pPr>
    </w:p>
    <w:p w:rsidR="00343BA2" w:rsidRPr="004903FB" w:rsidRDefault="00343BA2" w:rsidP="00343BA2">
      <w:pPr>
        <w:ind w:left="360"/>
        <w:rPr>
          <w:sz w:val="22"/>
          <w:szCs w:val="22"/>
        </w:rPr>
      </w:pPr>
      <w:r w:rsidRPr="004903FB">
        <w:rPr>
          <w:sz w:val="22"/>
          <w:szCs w:val="22"/>
        </w:rPr>
        <w:t>g’(.) appears on the right side of all weight update rules</w:t>
      </w:r>
      <w:r w:rsidR="00B84F02">
        <w:rPr>
          <w:sz w:val="22"/>
          <w:szCs w:val="22"/>
        </w:rPr>
        <w:t xml:space="preserve"> (Refer sections 6.1.1, 6.1.2, 6.2.1)</w:t>
      </w:r>
      <w:r w:rsidRPr="004903FB">
        <w:rPr>
          <w:sz w:val="22"/>
          <w:szCs w:val="22"/>
        </w:rPr>
        <w:t>. Note that g’(.) is high at the origin and falls on both sides. Therefore most learning happens when the net input (h) to the neurons is close to 0. Hence it is desirable to make initial weights small. A general rule for initialization of input weights for a given neuron is:</w:t>
      </w:r>
    </w:p>
    <w:p w:rsidR="00343BA2" w:rsidRPr="004903FB" w:rsidRDefault="00343BA2" w:rsidP="00343BA2">
      <w:pPr>
        <w:ind w:left="360"/>
        <w:rPr>
          <w:sz w:val="22"/>
          <w:szCs w:val="22"/>
        </w:rPr>
      </w:pPr>
    </w:p>
    <w:p w:rsidR="00343BA2" w:rsidRPr="004903FB" w:rsidRDefault="00343BA2" w:rsidP="00343BA2">
      <w:pPr>
        <w:ind w:left="360"/>
        <w:rPr>
          <w:sz w:val="22"/>
          <w:szCs w:val="22"/>
        </w:rPr>
      </w:pPr>
    </w:p>
    <w:p w:rsidR="00343BA2" w:rsidRDefault="00343BA2" w:rsidP="00343BA2">
      <w:pPr>
        <w:ind w:left="360"/>
        <w:rPr>
          <w:sz w:val="22"/>
          <w:szCs w:val="22"/>
        </w:rPr>
      </w:pPr>
      <w:r w:rsidRPr="004903FB">
        <w:rPr>
          <w:sz w:val="22"/>
          <w:szCs w:val="22"/>
        </w:rPr>
        <w:t>Mean(w(0)) = 0.</w:t>
      </w:r>
    </w:p>
    <w:p w:rsidR="00B84F02" w:rsidRPr="004903FB" w:rsidRDefault="00B84F02" w:rsidP="00343BA2">
      <w:pPr>
        <w:ind w:left="360"/>
        <w:rPr>
          <w:sz w:val="22"/>
          <w:szCs w:val="22"/>
        </w:rPr>
      </w:pPr>
    </w:p>
    <w:p w:rsidR="00343BA2" w:rsidRPr="004903FB" w:rsidRDefault="00343BA2" w:rsidP="00343BA2">
      <w:pPr>
        <w:ind w:left="360"/>
        <w:rPr>
          <w:sz w:val="22"/>
          <w:szCs w:val="22"/>
        </w:rPr>
      </w:pPr>
      <w:r w:rsidRPr="004903FB">
        <w:rPr>
          <w:position w:val="-28"/>
          <w:sz w:val="22"/>
          <w:szCs w:val="22"/>
        </w:rPr>
        <w:object w:dxaOrig="1640" w:dyaOrig="660">
          <v:shape id="_x0000_i1078" type="#_x0000_t75" style="width:82.2pt;height:33.3pt" o:ole="">
            <v:imagedata r:id="rId147" o:title=""/>
          </v:shape>
          <o:OLEObject Type="Embed" ProgID="Equation.DSMT4" ShapeID="_x0000_i1078" DrawAspect="Content" ObjectID="_1414611487" r:id="rId148"/>
        </w:object>
      </w:r>
      <w:r w:rsidRPr="004903FB">
        <w:rPr>
          <w:sz w:val="22"/>
          <w:szCs w:val="22"/>
        </w:rPr>
        <w:t xml:space="preserve"> where m is the number of inputs going into a neuron.</w:t>
      </w:r>
    </w:p>
    <w:p w:rsidR="00343BA2" w:rsidRPr="004903FB" w:rsidRDefault="00343BA2" w:rsidP="00343BA2">
      <w:pPr>
        <w:ind w:left="360"/>
        <w:rPr>
          <w:sz w:val="22"/>
          <w:szCs w:val="22"/>
        </w:rPr>
      </w:pPr>
    </w:p>
    <w:p w:rsidR="00343BA2" w:rsidRPr="004903FB" w:rsidRDefault="00343BA2" w:rsidP="00343BA2">
      <w:pPr>
        <w:rPr>
          <w:sz w:val="22"/>
          <w:szCs w:val="22"/>
        </w:rPr>
      </w:pPr>
    </w:p>
    <w:p w:rsidR="00343BA2" w:rsidRPr="00B84F02" w:rsidRDefault="00343BA2" w:rsidP="00343BA2">
      <w:pPr>
        <w:numPr>
          <w:ilvl w:val="0"/>
          <w:numId w:val="24"/>
        </w:numPr>
        <w:suppressAutoHyphens/>
        <w:rPr>
          <w:b/>
          <w:sz w:val="22"/>
          <w:szCs w:val="22"/>
        </w:rPr>
      </w:pPr>
      <w:r w:rsidRPr="00B84F02">
        <w:rPr>
          <w:b/>
          <w:sz w:val="22"/>
          <w:szCs w:val="22"/>
        </w:rPr>
        <w:t>Batch mode and Sequential mode:</w:t>
      </w:r>
    </w:p>
    <w:p w:rsidR="00B84F02" w:rsidRPr="004903FB" w:rsidRDefault="00B84F02" w:rsidP="00B84F02">
      <w:pPr>
        <w:suppressAutoHyphens/>
        <w:ind w:left="360"/>
        <w:rPr>
          <w:sz w:val="22"/>
          <w:szCs w:val="22"/>
        </w:rPr>
      </w:pPr>
    </w:p>
    <w:p w:rsidR="00343BA2" w:rsidRDefault="00343BA2" w:rsidP="00343BA2">
      <w:pPr>
        <w:suppressAutoHyphens/>
        <w:ind w:left="360"/>
        <w:rPr>
          <w:sz w:val="22"/>
          <w:szCs w:val="22"/>
        </w:rPr>
      </w:pPr>
      <w:r w:rsidRPr="004903FB">
        <w:rPr>
          <w:sz w:val="22"/>
          <w:szCs w:val="22"/>
        </w:rPr>
        <w:t>Epoch: presentation of all training patterns is called an epoch.</w:t>
      </w:r>
    </w:p>
    <w:p w:rsidR="00141293" w:rsidRPr="004903FB" w:rsidRDefault="00141293" w:rsidP="00343BA2">
      <w:pPr>
        <w:suppressAutoHyphens/>
        <w:ind w:left="360"/>
        <w:rPr>
          <w:sz w:val="22"/>
          <w:szCs w:val="22"/>
        </w:rPr>
      </w:pPr>
    </w:p>
    <w:p w:rsidR="00343BA2" w:rsidRDefault="00343BA2" w:rsidP="00343BA2">
      <w:pPr>
        <w:ind w:left="360"/>
        <w:rPr>
          <w:sz w:val="22"/>
          <w:szCs w:val="22"/>
        </w:rPr>
      </w:pPr>
      <w:r w:rsidRPr="004903FB">
        <w:rPr>
          <w:sz w:val="22"/>
          <w:szCs w:val="22"/>
        </w:rPr>
        <w:t>Batch mode:</w:t>
      </w:r>
    </w:p>
    <w:p w:rsidR="00141293" w:rsidRPr="004903FB" w:rsidRDefault="00141293" w:rsidP="00343BA2">
      <w:pPr>
        <w:ind w:left="360"/>
        <w:rPr>
          <w:sz w:val="22"/>
          <w:szCs w:val="22"/>
        </w:rPr>
      </w:pPr>
    </w:p>
    <w:p w:rsidR="00343BA2" w:rsidRPr="004903FB" w:rsidRDefault="00343BA2" w:rsidP="00343BA2">
      <w:pPr>
        <w:ind w:left="360"/>
        <w:rPr>
          <w:sz w:val="22"/>
          <w:szCs w:val="22"/>
        </w:rPr>
      </w:pPr>
      <w:r w:rsidRPr="004903FB">
        <w:rPr>
          <w:sz w:val="22"/>
          <w:szCs w:val="22"/>
        </w:rPr>
        <w:t>Updating network weights once every epoch is called batch mode update.</w:t>
      </w:r>
    </w:p>
    <w:p w:rsidR="00343BA2" w:rsidRPr="004903FB" w:rsidRDefault="00343BA2" w:rsidP="00343BA2">
      <w:pPr>
        <w:numPr>
          <w:ilvl w:val="0"/>
          <w:numId w:val="28"/>
        </w:numPr>
        <w:suppressAutoHyphens/>
        <w:rPr>
          <w:sz w:val="22"/>
          <w:szCs w:val="22"/>
        </w:rPr>
      </w:pPr>
      <w:r w:rsidRPr="004903FB">
        <w:rPr>
          <w:sz w:val="22"/>
          <w:szCs w:val="22"/>
        </w:rPr>
        <w:t>memory intensive</w:t>
      </w:r>
    </w:p>
    <w:p w:rsidR="00343BA2" w:rsidRDefault="00343BA2" w:rsidP="00343BA2">
      <w:pPr>
        <w:numPr>
          <w:ilvl w:val="0"/>
          <w:numId w:val="28"/>
        </w:numPr>
        <w:suppressAutoHyphens/>
        <w:rPr>
          <w:sz w:val="22"/>
          <w:szCs w:val="22"/>
        </w:rPr>
      </w:pPr>
      <w:r w:rsidRPr="004903FB">
        <w:rPr>
          <w:sz w:val="22"/>
          <w:szCs w:val="22"/>
        </w:rPr>
        <w:t>greater chance of getting stuck in local minima</w:t>
      </w:r>
    </w:p>
    <w:p w:rsidR="00141293" w:rsidRPr="004903FB" w:rsidRDefault="00141293" w:rsidP="00141293">
      <w:pPr>
        <w:suppressAutoHyphens/>
        <w:ind w:left="1440"/>
        <w:rPr>
          <w:sz w:val="22"/>
          <w:szCs w:val="22"/>
        </w:rPr>
      </w:pPr>
    </w:p>
    <w:p w:rsidR="00343BA2" w:rsidRDefault="00343BA2" w:rsidP="00343BA2">
      <w:pPr>
        <w:rPr>
          <w:sz w:val="22"/>
          <w:szCs w:val="22"/>
        </w:rPr>
      </w:pPr>
      <w:r w:rsidRPr="004903FB">
        <w:rPr>
          <w:sz w:val="22"/>
          <w:szCs w:val="22"/>
        </w:rPr>
        <w:t xml:space="preserve">       Sequential mode:</w:t>
      </w:r>
    </w:p>
    <w:p w:rsidR="00141293" w:rsidRPr="004903FB" w:rsidRDefault="00141293" w:rsidP="00343BA2">
      <w:pPr>
        <w:rPr>
          <w:sz w:val="22"/>
          <w:szCs w:val="22"/>
        </w:rPr>
      </w:pPr>
    </w:p>
    <w:p w:rsidR="00343BA2" w:rsidRPr="004903FB" w:rsidRDefault="00343BA2" w:rsidP="00343BA2">
      <w:pPr>
        <w:rPr>
          <w:sz w:val="22"/>
          <w:szCs w:val="22"/>
        </w:rPr>
      </w:pPr>
      <w:r w:rsidRPr="004903FB">
        <w:rPr>
          <w:sz w:val="22"/>
          <w:szCs w:val="22"/>
        </w:rPr>
        <w:tab/>
        <w:t>Updating the network weights after every presentation of a data point is sequential mode of update.</w:t>
      </w:r>
    </w:p>
    <w:p w:rsidR="00343BA2" w:rsidRPr="004903FB" w:rsidRDefault="00343BA2" w:rsidP="00343BA2">
      <w:pPr>
        <w:numPr>
          <w:ilvl w:val="0"/>
          <w:numId w:val="28"/>
        </w:numPr>
        <w:suppressAutoHyphens/>
        <w:rPr>
          <w:sz w:val="22"/>
          <w:szCs w:val="22"/>
        </w:rPr>
      </w:pPr>
      <w:r w:rsidRPr="004903FB">
        <w:rPr>
          <w:sz w:val="22"/>
          <w:szCs w:val="22"/>
        </w:rPr>
        <w:t>lesser memory requirement</w:t>
      </w:r>
    </w:p>
    <w:p w:rsidR="00343BA2" w:rsidRPr="004903FB" w:rsidRDefault="00343BA2" w:rsidP="00343BA2">
      <w:pPr>
        <w:numPr>
          <w:ilvl w:val="0"/>
          <w:numId w:val="28"/>
        </w:numPr>
        <w:suppressAutoHyphens/>
        <w:rPr>
          <w:sz w:val="22"/>
          <w:szCs w:val="22"/>
        </w:rPr>
      </w:pPr>
      <w:r w:rsidRPr="004903FB">
        <w:rPr>
          <w:sz w:val="22"/>
          <w:szCs w:val="22"/>
        </w:rPr>
        <w:t>The random order of presentation of input patterns acts as a noise source lesser chance of local minima</w:t>
      </w:r>
    </w:p>
    <w:p w:rsidR="00343BA2" w:rsidRPr="004903FB" w:rsidRDefault="00343BA2" w:rsidP="00343BA2">
      <w:pPr>
        <w:rPr>
          <w:sz w:val="22"/>
          <w:szCs w:val="22"/>
        </w:rPr>
      </w:pPr>
    </w:p>
    <w:p w:rsidR="00343BA2" w:rsidRPr="00141293" w:rsidRDefault="00343BA2" w:rsidP="00343BA2">
      <w:pPr>
        <w:rPr>
          <w:b/>
          <w:sz w:val="22"/>
          <w:szCs w:val="22"/>
        </w:rPr>
      </w:pPr>
      <w:r w:rsidRPr="00141293">
        <w:rPr>
          <w:b/>
          <w:sz w:val="22"/>
          <w:szCs w:val="22"/>
        </w:rPr>
        <w:t xml:space="preserve"> Rate of learning:</w:t>
      </w:r>
    </w:p>
    <w:p w:rsidR="00B84F02" w:rsidRPr="004903FB" w:rsidRDefault="00B84F02" w:rsidP="00343BA2">
      <w:pPr>
        <w:rPr>
          <w:sz w:val="22"/>
          <w:szCs w:val="22"/>
        </w:rPr>
      </w:pPr>
    </w:p>
    <w:p w:rsidR="00343BA2" w:rsidRPr="004903FB" w:rsidRDefault="00343BA2" w:rsidP="00343BA2">
      <w:pPr>
        <w:rPr>
          <w:sz w:val="22"/>
          <w:szCs w:val="22"/>
        </w:rPr>
      </w:pPr>
      <w:r w:rsidRPr="004903FB">
        <w:rPr>
          <w:sz w:val="22"/>
          <w:szCs w:val="22"/>
        </w:rPr>
        <w:t xml:space="preserve">  </w:t>
      </w:r>
      <w:r w:rsidRPr="004903FB">
        <w:rPr>
          <w:sz w:val="22"/>
          <w:szCs w:val="22"/>
        </w:rPr>
        <w:tab/>
        <w:t>We have already seen the tradeoffs involved in choice of a learning rate.</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Small learning rate </w:t>
      </w:r>
      <w:r w:rsidR="00FE69EF" w:rsidRPr="00377116">
        <w:rPr>
          <w:rFonts w:ascii="Wingdings" w:hAnsi="Wingdings"/>
          <w:sz w:val="24"/>
          <w:szCs w:val="24"/>
          <w:lang w:val="en-IN"/>
        </w:rPr>
        <w:t></w:t>
      </w:r>
      <w:r w:rsidR="00FE69EF">
        <w:rPr>
          <w:rFonts w:ascii="Wingdings" w:hAnsi="Wingdings"/>
          <w:sz w:val="24"/>
          <w:szCs w:val="24"/>
        </w:rPr>
        <w:t></w:t>
      </w:r>
      <w:r w:rsidRPr="004903FB">
        <w:rPr>
          <w:sz w:val="22"/>
          <w:szCs w:val="22"/>
        </w:rPr>
        <w:t xml:space="preserve"> approximate original continuous domain equations more closely but slows down learning.</w:t>
      </w:r>
    </w:p>
    <w:p w:rsidR="00343BA2" w:rsidRPr="004903FB" w:rsidRDefault="00343BA2" w:rsidP="00343BA2">
      <w:pPr>
        <w:rPr>
          <w:sz w:val="22"/>
          <w:szCs w:val="22"/>
        </w:rPr>
      </w:pPr>
      <w:r w:rsidRPr="004903FB">
        <w:rPr>
          <w:sz w:val="22"/>
          <w:szCs w:val="22"/>
        </w:rPr>
        <w:t xml:space="preserve">Large learning rate </w:t>
      </w:r>
      <w:r w:rsidR="00141293">
        <w:rPr>
          <w:rFonts w:ascii="Cambria Math" w:hAnsi="Cambria Math"/>
          <w:sz w:val="22"/>
          <w:szCs w:val="22"/>
          <w:lang w:val="en-IN"/>
        </w:rPr>
        <w:t>η</w:t>
      </w:r>
      <w:r w:rsidRPr="004903FB">
        <w:rPr>
          <w:sz w:val="22"/>
          <w:szCs w:val="22"/>
        </w:rPr>
        <w:t xml:space="preserve"> </w:t>
      </w:r>
      <w:r w:rsidR="00FE69EF" w:rsidRPr="00377116">
        <w:rPr>
          <w:rFonts w:ascii="Wingdings" w:hAnsi="Wingdings"/>
          <w:sz w:val="24"/>
          <w:szCs w:val="24"/>
          <w:lang w:val="en-IN"/>
        </w:rPr>
        <w:t></w:t>
      </w:r>
      <w:r w:rsidR="00FE69EF">
        <w:rPr>
          <w:rFonts w:ascii="Wingdings" w:hAnsi="Wingdings"/>
          <w:sz w:val="24"/>
          <w:szCs w:val="24"/>
        </w:rPr>
        <w:t></w:t>
      </w:r>
      <w:r w:rsidRPr="004903FB">
        <w:rPr>
          <w:sz w:val="22"/>
          <w:szCs w:val="22"/>
        </w:rPr>
        <w:t>poorer approximation of original equations.  Error may not decrease monotonically and may even oscillate. But learning is faster.</w:t>
      </w:r>
    </w:p>
    <w:p w:rsidR="00343BA2" w:rsidRDefault="00343BA2" w:rsidP="00343BA2">
      <w:pPr>
        <w:rPr>
          <w:sz w:val="22"/>
          <w:szCs w:val="22"/>
        </w:rPr>
      </w:pPr>
    </w:p>
    <w:p w:rsidR="00141293" w:rsidRDefault="00141293" w:rsidP="00343BA2">
      <w:pPr>
        <w:rPr>
          <w:sz w:val="22"/>
          <w:szCs w:val="22"/>
        </w:rPr>
      </w:pPr>
    </w:p>
    <w:p w:rsidR="00141293" w:rsidRPr="004903FB" w:rsidRDefault="00141293" w:rsidP="00343BA2">
      <w:pPr>
        <w:rPr>
          <w:sz w:val="22"/>
          <w:szCs w:val="22"/>
        </w:rPr>
      </w:pPr>
    </w:p>
    <w:p w:rsidR="00343BA2" w:rsidRPr="004903FB" w:rsidRDefault="00343BA2" w:rsidP="00343BA2">
      <w:pPr>
        <w:rPr>
          <w:sz w:val="22"/>
          <w:szCs w:val="22"/>
        </w:rPr>
      </w:pPr>
      <w:r w:rsidRPr="004903FB">
        <w:rPr>
          <w:sz w:val="22"/>
          <w:szCs w:val="22"/>
        </w:rPr>
        <w:lastRenderedPageBreak/>
        <w:t>A good thumb rule for choosing eta</w:t>
      </w:r>
      <w:r w:rsidR="00141293">
        <w:rPr>
          <w:sz w:val="22"/>
          <w:szCs w:val="22"/>
        </w:rPr>
        <w:t xml:space="preserve"> '</w:t>
      </w:r>
      <w:r w:rsidR="00141293">
        <w:rPr>
          <w:rFonts w:ascii="Cambria Math" w:hAnsi="Cambria Math"/>
          <w:sz w:val="22"/>
          <w:szCs w:val="22"/>
          <w:lang w:val="en-IN"/>
        </w:rPr>
        <w:t>η</w:t>
      </w:r>
      <w:r w:rsidR="00141293">
        <w:rPr>
          <w:rFonts w:ascii="Cambria Math" w:hAnsi="Cambria Math"/>
          <w:sz w:val="22"/>
          <w:szCs w:val="22"/>
        </w:rPr>
        <w:t>'</w:t>
      </w:r>
      <w:r w:rsidRPr="004903FB">
        <w:rPr>
          <w:sz w:val="22"/>
          <w:szCs w:val="22"/>
        </w:rPr>
        <w:t>:</w:t>
      </w:r>
    </w:p>
    <w:p w:rsidR="00343BA2" w:rsidRPr="004903FB" w:rsidRDefault="00343BA2" w:rsidP="00343BA2">
      <w:pPr>
        <w:rPr>
          <w:sz w:val="22"/>
          <w:szCs w:val="22"/>
        </w:rPr>
      </w:pPr>
      <w:r w:rsidRPr="004903FB">
        <w:rPr>
          <w:sz w:val="22"/>
          <w:szCs w:val="22"/>
        </w:rPr>
        <w:t xml:space="preserve">  </w:t>
      </w:r>
      <w:r w:rsidR="00141293">
        <w:rPr>
          <w:rFonts w:ascii="Cambria Math" w:hAnsi="Cambria Math"/>
          <w:sz w:val="22"/>
          <w:szCs w:val="22"/>
          <w:lang w:val="en-IN"/>
        </w:rPr>
        <w:t>η</w:t>
      </w:r>
      <w:r w:rsidRPr="004903FB">
        <w:rPr>
          <w:sz w:val="22"/>
          <w:szCs w:val="22"/>
        </w:rPr>
        <w:t xml:space="preserve"> = 1/m</w:t>
      </w:r>
    </w:p>
    <w:p w:rsidR="00343BA2" w:rsidRPr="004903FB" w:rsidRDefault="00343BA2" w:rsidP="00343BA2">
      <w:pPr>
        <w:rPr>
          <w:sz w:val="22"/>
          <w:szCs w:val="22"/>
        </w:rPr>
      </w:pPr>
      <w:r w:rsidRPr="004903FB">
        <w:rPr>
          <w:sz w:val="22"/>
          <w:szCs w:val="22"/>
        </w:rPr>
        <w:t xml:space="preserve">Where ‘m’ is the number of inputs to a neuron. This rule assumes that there are different </w:t>
      </w:r>
      <w:r w:rsidR="00887A2B">
        <w:rPr>
          <w:rFonts w:ascii="Cambria Math" w:hAnsi="Cambria Math"/>
          <w:sz w:val="22"/>
          <w:szCs w:val="22"/>
        </w:rPr>
        <w:t>η</w:t>
      </w:r>
      <w:r w:rsidRPr="004903FB">
        <w:rPr>
          <w:sz w:val="22"/>
          <w:szCs w:val="22"/>
        </w:rPr>
        <w:t xml:space="preserve"> s for different neurons.</w:t>
      </w:r>
    </w:p>
    <w:p w:rsidR="00343BA2" w:rsidRPr="004903FB" w:rsidRDefault="00343BA2" w:rsidP="00343BA2">
      <w:pPr>
        <w:rPr>
          <w:sz w:val="22"/>
          <w:szCs w:val="22"/>
        </w:rPr>
      </w:pPr>
    </w:p>
    <w:p w:rsidR="00343BA2" w:rsidRPr="004903FB" w:rsidRDefault="00343BA2" w:rsidP="00343BA2">
      <w:pPr>
        <w:numPr>
          <w:ilvl w:val="0"/>
          <w:numId w:val="24"/>
        </w:numPr>
        <w:suppressAutoHyphens/>
        <w:rPr>
          <w:sz w:val="22"/>
          <w:szCs w:val="22"/>
        </w:rPr>
      </w:pPr>
      <w:r w:rsidRPr="004903FB">
        <w:rPr>
          <w:sz w:val="22"/>
          <w:szCs w:val="22"/>
        </w:rPr>
        <w:t>Important tip relating learning rate and error surface:</w:t>
      </w:r>
    </w:p>
    <w:p w:rsidR="00343BA2" w:rsidRPr="004903FB" w:rsidRDefault="00141293" w:rsidP="00343BA2">
      <w:pPr>
        <w:ind w:left="360"/>
        <w:rPr>
          <w:sz w:val="22"/>
          <w:szCs w:val="22"/>
        </w:rPr>
      </w:pPr>
      <w:r>
        <w:rPr>
          <w:sz w:val="22"/>
          <w:szCs w:val="22"/>
        </w:rPr>
        <w:t xml:space="preserve">Rough error surface </w:t>
      </w:r>
      <w:r w:rsidR="00FE69EF" w:rsidRPr="00377116">
        <w:rPr>
          <w:rFonts w:ascii="Wingdings" w:hAnsi="Wingdings"/>
          <w:sz w:val="24"/>
          <w:szCs w:val="24"/>
          <w:lang w:val="en-IN"/>
        </w:rPr>
        <w:t></w:t>
      </w:r>
      <w:r w:rsidR="00FE69EF">
        <w:rPr>
          <w:rFonts w:ascii="Wingdings" w:hAnsi="Wingdings"/>
          <w:sz w:val="24"/>
          <w:szCs w:val="24"/>
        </w:rPr>
        <w:t></w:t>
      </w:r>
      <w:r w:rsidR="00343BA2" w:rsidRPr="004903FB">
        <w:rPr>
          <w:sz w:val="22"/>
          <w:szCs w:val="22"/>
        </w:rPr>
        <w:t>slow down, low eta</w:t>
      </w:r>
    </w:p>
    <w:p w:rsidR="00343BA2" w:rsidRPr="004903FB" w:rsidRDefault="00343BA2" w:rsidP="00343BA2">
      <w:pPr>
        <w:ind w:left="360"/>
        <w:rPr>
          <w:sz w:val="22"/>
          <w:szCs w:val="22"/>
        </w:rPr>
      </w:pPr>
      <w:r w:rsidRPr="004903FB">
        <w:rPr>
          <w:sz w:val="22"/>
          <w:szCs w:val="22"/>
        </w:rPr>
        <w:t xml:space="preserve">Smooth (flat) error surface </w:t>
      </w:r>
      <w:r w:rsidR="00FE69EF" w:rsidRPr="00377116">
        <w:rPr>
          <w:rFonts w:ascii="Wingdings" w:hAnsi="Wingdings"/>
          <w:sz w:val="24"/>
          <w:szCs w:val="24"/>
          <w:lang w:val="en-IN"/>
        </w:rPr>
        <w:t></w:t>
      </w:r>
      <w:r w:rsidRPr="004903FB">
        <w:rPr>
          <w:sz w:val="22"/>
          <w:szCs w:val="22"/>
        </w:rPr>
        <w:t xml:space="preserve"> speed up, high eta</w:t>
      </w:r>
    </w:p>
    <w:p w:rsidR="00343BA2" w:rsidRPr="004903FB" w:rsidRDefault="00343BA2" w:rsidP="00343BA2">
      <w:pPr>
        <w:ind w:left="360"/>
        <w:rPr>
          <w:sz w:val="22"/>
          <w:szCs w:val="22"/>
        </w:rPr>
      </w:pPr>
    </w:p>
    <w:p w:rsidR="00343BA2" w:rsidRPr="004903FB" w:rsidRDefault="00343BA2" w:rsidP="00343BA2">
      <w:pPr>
        <w:numPr>
          <w:ilvl w:val="0"/>
          <w:numId w:val="26"/>
        </w:numPr>
        <w:suppressAutoHyphens/>
        <w:rPr>
          <w:sz w:val="22"/>
          <w:szCs w:val="22"/>
        </w:rPr>
      </w:pPr>
      <w:r w:rsidRPr="004903FB">
        <w:rPr>
          <w:sz w:val="22"/>
          <w:szCs w:val="22"/>
        </w:rPr>
        <w:t>Momentum:</w:t>
      </w:r>
    </w:p>
    <w:p w:rsidR="00343BA2" w:rsidRPr="004903FB" w:rsidRDefault="00343BA2" w:rsidP="00343BA2">
      <w:pPr>
        <w:ind w:left="360"/>
        <w:rPr>
          <w:sz w:val="22"/>
          <w:szCs w:val="22"/>
        </w:rPr>
      </w:pPr>
    </w:p>
    <w:p w:rsidR="00343BA2" w:rsidRPr="004903FB" w:rsidRDefault="00343BA2" w:rsidP="00343BA2">
      <w:pPr>
        <w:rPr>
          <w:sz w:val="22"/>
          <w:szCs w:val="22"/>
        </w:rPr>
      </w:pPr>
      <w:r w:rsidRPr="004903FB">
        <w:rPr>
          <w:sz w:val="22"/>
          <w:szCs w:val="22"/>
        </w:rPr>
        <w:tab/>
      </w:r>
      <w:r w:rsidRPr="004903FB">
        <w:rPr>
          <w:position w:val="-8"/>
          <w:sz w:val="22"/>
          <w:szCs w:val="22"/>
        </w:rPr>
        <w:object w:dxaOrig="3680" w:dyaOrig="360">
          <v:shape id="_x0000_i1079" type="#_x0000_t75" style="width:184.1pt;height:18.35pt" o:ole="" filled="t">
            <v:fill color2="black" type="frame"/>
            <v:imagedata r:id="rId149" o:title=""/>
          </v:shape>
          <o:OLEObject Type="Embed" ProgID="Equation.2" ShapeID="_x0000_i1079" DrawAspect="Content" ObjectID="_1414611488" r:id="rId150"/>
        </w:objec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Action of momentum:</w:t>
      </w:r>
    </w:p>
    <w:p w:rsidR="00343BA2" w:rsidRPr="004903FB" w:rsidRDefault="00343BA2" w:rsidP="00343BA2">
      <w:pPr>
        <w:rPr>
          <w:sz w:val="22"/>
          <w:szCs w:val="22"/>
        </w:rPr>
      </w:pPr>
    </w:p>
    <w:p w:rsidR="00343BA2" w:rsidRPr="004903FB" w:rsidRDefault="00343BA2" w:rsidP="00343BA2">
      <w:pPr>
        <w:rPr>
          <w:sz w:val="22"/>
          <w:szCs w:val="22"/>
        </w:rPr>
      </w:pPr>
      <w:r w:rsidRPr="004903FB">
        <w:rPr>
          <w:position w:val="-26"/>
          <w:sz w:val="22"/>
          <w:szCs w:val="22"/>
        </w:rPr>
        <w:object w:dxaOrig="5220" w:dyaOrig="720">
          <v:shape id="_x0000_i1080" type="#_x0000_t75" style="width:260.85pt;height:36pt" o:ole="" filled="t">
            <v:fill color2="black" type="frame"/>
            <v:imagedata r:id="rId151" o:title=""/>
          </v:shape>
          <o:OLEObject Type="Embed" ProgID="Equation.2" ShapeID="_x0000_i1080" DrawAspect="Content" ObjectID="_1414611489" r:id="rId152"/>
        </w:objec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numPr>
          <w:ilvl w:val="0"/>
          <w:numId w:val="25"/>
        </w:numPr>
        <w:suppressAutoHyphens/>
        <w:rPr>
          <w:sz w:val="22"/>
          <w:szCs w:val="22"/>
        </w:rPr>
      </w:pPr>
      <w:r w:rsidRPr="004903FB">
        <w:rPr>
          <w:sz w:val="22"/>
          <w:szCs w:val="22"/>
        </w:rPr>
        <w:t>If |a| &lt;1, the above time-series is convergent.</w:t>
      </w:r>
    </w:p>
    <w:p w:rsidR="00343BA2" w:rsidRPr="004903FB" w:rsidRDefault="00343BA2" w:rsidP="00343BA2">
      <w:pPr>
        <w:numPr>
          <w:ilvl w:val="0"/>
          <w:numId w:val="25"/>
        </w:numPr>
        <w:suppressAutoHyphens/>
        <w:rPr>
          <w:sz w:val="22"/>
          <w:szCs w:val="22"/>
        </w:rPr>
      </w:pPr>
      <w:r w:rsidRPr="004903FB">
        <w:rPr>
          <w:sz w:val="22"/>
          <w:szCs w:val="22"/>
        </w:rPr>
        <w:t xml:space="preserve">If the sign of the gradient remains the same over consecutive iterations the weighted sum </w:t>
      </w:r>
      <w:r w:rsidR="00141293">
        <w:rPr>
          <w:sz w:val="22"/>
          <w:szCs w:val="22"/>
        </w:rPr>
        <w:t xml:space="preserve">delta </w:t>
      </w:r>
      <w:proofErr w:type="spellStart"/>
      <w:r w:rsidR="00141293">
        <w:rPr>
          <w:sz w:val="22"/>
          <w:szCs w:val="22"/>
        </w:rPr>
        <w:t>w</w:t>
      </w:r>
      <w:r w:rsidRPr="00141293">
        <w:rPr>
          <w:sz w:val="22"/>
          <w:szCs w:val="22"/>
          <w:vertAlign w:val="subscript"/>
        </w:rPr>
        <w:t>ji</w:t>
      </w:r>
      <w:proofErr w:type="spellEnd"/>
      <w:r w:rsidRPr="004903FB">
        <w:rPr>
          <w:sz w:val="22"/>
          <w:szCs w:val="22"/>
        </w:rPr>
        <w:t xml:space="preserve"> grows exponentially i.e., accelerate when the terrain is clear.</w:t>
      </w:r>
    </w:p>
    <w:p w:rsidR="00343BA2" w:rsidRPr="004903FB" w:rsidRDefault="00343BA2" w:rsidP="00343BA2">
      <w:pPr>
        <w:numPr>
          <w:ilvl w:val="0"/>
          <w:numId w:val="25"/>
        </w:numPr>
        <w:suppressAutoHyphens/>
        <w:rPr>
          <w:sz w:val="22"/>
          <w:szCs w:val="22"/>
        </w:rPr>
      </w:pPr>
      <w:r w:rsidRPr="004903FB">
        <w:rPr>
          <w:sz w:val="22"/>
          <w:szCs w:val="22"/>
        </w:rPr>
        <w:t xml:space="preserve">If  the gradient changes sign in consecutive iterations, delta </w:t>
      </w:r>
      <w:proofErr w:type="spellStart"/>
      <w:r w:rsidRPr="004903FB">
        <w:rPr>
          <w:sz w:val="22"/>
          <w:szCs w:val="22"/>
        </w:rPr>
        <w:t>w</w:t>
      </w:r>
      <w:r w:rsidRPr="00141293">
        <w:rPr>
          <w:sz w:val="22"/>
          <w:szCs w:val="22"/>
          <w:vertAlign w:val="subscript"/>
        </w:rPr>
        <w:t>ji</w:t>
      </w:r>
      <w:proofErr w:type="spellEnd"/>
      <w:r w:rsidRPr="004903FB">
        <w:rPr>
          <w:sz w:val="22"/>
          <w:szCs w:val="22"/>
        </w:rPr>
        <w:t xml:space="preserve"> shrinks in magnitude i.e., slow down when the terrain is rough.</w:t>
      </w:r>
    </w:p>
    <w:p w:rsidR="00343BA2" w:rsidRPr="004903FB" w:rsidRDefault="00343BA2" w:rsidP="00343BA2">
      <w:pPr>
        <w:rPr>
          <w:sz w:val="22"/>
          <w:szCs w:val="22"/>
        </w:rPr>
      </w:pPr>
    </w:p>
    <w:p w:rsidR="00343BA2" w:rsidRPr="004903FB" w:rsidRDefault="00343BA2" w:rsidP="00343BA2">
      <w:pPr>
        <w:numPr>
          <w:ilvl w:val="0"/>
          <w:numId w:val="26"/>
        </w:numPr>
        <w:suppressAutoHyphens/>
        <w:rPr>
          <w:sz w:val="22"/>
          <w:szCs w:val="22"/>
        </w:rPr>
      </w:pPr>
      <w:r w:rsidRPr="004903FB">
        <w:rPr>
          <w:sz w:val="22"/>
          <w:szCs w:val="22"/>
        </w:rPr>
        <w:t>Separate eta for each weight:</w:t>
      </w:r>
    </w:p>
    <w:p w:rsidR="00343BA2" w:rsidRPr="004903FB" w:rsidRDefault="00343BA2" w:rsidP="00343BA2">
      <w:pPr>
        <w:ind w:left="720"/>
        <w:rPr>
          <w:sz w:val="22"/>
          <w:szCs w:val="22"/>
        </w:rPr>
      </w:pPr>
    </w:p>
    <w:p w:rsidR="00343BA2" w:rsidRPr="004903FB" w:rsidRDefault="00343BA2" w:rsidP="00343BA2">
      <w:pPr>
        <w:numPr>
          <w:ilvl w:val="0"/>
          <w:numId w:val="29"/>
        </w:numPr>
        <w:suppressAutoHyphens/>
        <w:rPr>
          <w:sz w:val="22"/>
          <w:szCs w:val="22"/>
        </w:rPr>
      </w:pPr>
      <w:r w:rsidRPr="004903FB">
        <w:rPr>
          <w:sz w:val="22"/>
          <w:szCs w:val="22"/>
        </w:rPr>
        <w:t xml:space="preserve">Separate </w:t>
      </w:r>
      <w:r w:rsidR="00141293">
        <w:rPr>
          <w:rFonts w:ascii="Cambria Math" w:hAnsi="Cambria Math"/>
          <w:sz w:val="22"/>
          <w:szCs w:val="22"/>
          <w:lang w:val="en-IN"/>
        </w:rPr>
        <w:t>η</w:t>
      </w:r>
      <w:r w:rsidRPr="004903FB">
        <w:rPr>
          <w:sz w:val="22"/>
          <w:szCs w:val="22"/>
        </w:rPr>
        <w:t xml:space="preserve"> for each weight</w:t>
      </w:r>
    </w:p>
    <w:p w:rsidR="00343BA2" w:rsidRPr="004903FB" w:rsidRDefault="00343BA2" w:rsidP="00343BA2">
      <w:pPr>
        <w:numPr>
          <w:ilvl w:val="0"/>
          <w:numId w:val="29"/>
        </w:numPr>
        <w:suppressAutoHyphens/>
        <w:rPr>
          <w:sz w:val="22"/>
          <w:szCs w:val="22"/>
        </w:rPr>
      </w:pPr>
      <w:r w:rsidRPr="004903FB">
        <w:rPr>
          <w:sz w:val="22"/>
          <w:szCs w:val="22"/>
        </w:rPr>
        <w:t>Every eta varies with time</w:t>
      </w:r>
    </w:p>
    <w:p w:rsidR="00343BA2" w:rsidRPr="004903FB" w:rsidRDefault="00343BA2" w:rsidP="00343BA2">
      <w:pPr>
        <w:numPr>
          <w:ilvl w:val="0"/>
          <w:numId w:val="29"/>
        </w:numPr>
        <w:suppressAutoHyphens/>
        <w:rPr>
          <w:sz w:val="22"/>
          <w:szCs w:val="22"/>
        </w:rPr>
      </w:pPr>
      <w:r w:rsidRPr="004903FB">
        <w:rPr>
          <w:sz w:val="22"/>
          <w:szCs w:val="22"/>
        </w:rPr>
        <w:t xml:space="preserve">If delta(w) changes sign several time in the past few </w:t>
      </w:r>
      <w:proofErr w:type="spellStart"/>
      <w:r w:rsidRPr="004903FB">
        <w:rPr>
          <w:sz w:val="22"/>
          <w:szCs w:val="22"/>
        </w:rPr>
        <w:t>iters</w:t>
      </w:r>
      <w:proofErr w:type="spellEnd"/>
      <w:r w:rsidRPr="004903FB">
        <w:rPr>
          <w:sz w:val="22"/>
          <w:szCs w:val="22"/>
        </w:rPr>
        <w:t xml:space="preserve">, decrease </w:t>
      </w:r>
      <w:r w:rsidR="00141293">
        <w:rPr>
          <w:rFonts w:ascii="Cambria Math" w:hAnsi="Cambria Math"/>
          <w:sz w:val="22"/>
          <w:szCs w:val="22"/>
          <w:lang w:val="en-IN"/>
        </w:rPr>
        <w:t>η</w:t>
      </w:r>
    </w:p>
    <w:p w:rsidR="00343BA2" w:rsidRPr="004903FB" w:rsidRDefault="00343BA2" w:rsidP="00343BA2">
      <w:pPr>
        <w:numPr>
          <w:ilvl w:val="0"/>
          <w:numId w:val="29"/>
        </w:numPr>
        <w:suppressAutoHyphens/>
        <w:rPr>
          <w:sz w:val="22"/>
          <w:szCs w:val="22"/>
        </w:rPr>
      </w:pPr>
      <w:r w:rsidRPr="004903FB">
        <w:rPr>
          <w:sz w:val="22"/>
          <w:szCs w:val="22"/>
        </w:rPr>
        <w:t xml:space="preserve">If delta(w) doesn’t change sign in the past few </w:t>
      </w:r>
      <w:proofErr w:type="spellStart"/>
      <w:r w:rsidRPr="004903FB">
        <w:rPr>
          <w:sz w:val="22"/>
          <w:szCs w:val="22"/>
        </w:rPr>
        <w:t>iters</w:t>
      </w:r>
      <w:proofErr w:type="spellEnd"/>
      <w:r w:rsidRPr="004903FB">
        <w:rPr>
          <w:sz w:val="22"/>
          <w:szCs w:val="22"/>
        </w:rPr>
        <w:t xml:space="preserve">, increase </w:t>
      </w:r>
      <w:r w:rsidR="00141293">
        <w:rPr>
          <w:rFonts w:ascii="Cambria Math" w:hAnsi="Cambria Math"/>
          <w:sz w:val="22"/>
          <w:szCs w:val="22"/>
          <w:lang w:val="en-IN"/>
        </w:rPr>
        <w:t>η</w:t>
      </w:r>
    </w:p>
    <w:p w:rsidR="00343BA2" w:rsidRPr="004903FB" w:rsidRDefault="00343BA2" w:rsidP="00343BA2">
      <w:pPr>
        <w:rPr>
          <w:sz w:val="22"/>
          <w:szCs w:val="22"/>
        </w:rPr>
      </w:pPr>
    </w:p>
    <w:p w:rsidR="00343BA2" w:rsidRPr="004903FB" w:rsidRDefault="00343BA2" w:rsidP="00343BA2">
      <w:pPr>
        <w:rPr>
          <w:sz w:val="22"/>
          <w:szCs w:val="22"/>
        </w:rPr>
      </w:pPr>
    </w:p>
    <w:p w:rsidR="00343BA2" w:rsidRDefault="00343BA2" w:rsidP="00343BA2">
      <w:pPr>
        <w:rPr>
          <w:sz w:val="22"/>
          <w:szCs w:val="22"/>
        </w:rPr>
      </w:pPr>
      <w:r w:rsidRPr="004903FB">
        <w:rPr>
          <w:sz w:val="22"/>
          <w:szCs w:val="22"/>
        </w:rPr>
        <w:t>Stopping Criteria: when do we stop training?</w:t>
      </w:r>
    </w:p>
    <w:p w:rsidR="00141293" w:rsidRPr="004903FB" w:rsidRDefault="00141293" w:rsidP="00343BA2">
      <w:pPr>
        <w:rPr>
          <w:sz w:val="22"/>
          <w:szCs w:val="22"/>
        </w:rPr>
      </w:pPr>
    </w:p>
    <w:p w:rsidR="00343BA2" w:rsidRPr="004903FB" w:rsidRDefault="00343BA2" w:rsidP="00343BA2">
      <w:pPr>
        <w:numPr>
          <w:ilvl w:val="0"/>
          <w:numId w:val="27"/>
        </w:numPr>
        <w:suppressAutoHyphens/>
        <w:rPr>
          <w:sz w:val="22"/>
          <w:szCs w:val="22"/>
        </w:rPr>
      </w:pPr>
      <w:r w:rsidRPr="004903FB">
        <w:rPr>
          <w:sz w:val="22"/>
          <w:szCs w:val="22"/>
        </w:rPr>
        <w:t>Error &lt; a minimum.</w:t>
      </w:r>
    </w:p>
    <w:p w:rsidR="00343BA2" w:rsidRPr="004903FB" w:rsidRDefault="00343BA2" w:rsidP="00343BA2">
      <w:pPr>
        <w:numPr>
          <w:ilvl w:val="0"/>
          <w:numId w:val="27"/>
        </w:numPr>
        <w:suppressAutoHyphens/>
        <w:rPr>
          <w:sz w:val="22"/>
          <w:szCs w:val="22"/>
        </w:rPr>
      </w:pPr>
      <w:r w:rsidRPr="004903FB">
        <w:rPr>
          <w:sz w:val="22"/>
          <w:szCs w:val="22"/>
        </w:rPr>
        <w:t>Rate of change in error averaged over an epoch  &lt; a minimum.</w:t>
      </w:r>
    </w:p>
    <w:p w:rsidR="00343BA2" w:rsidRPr="004903FB" w:rsidRDefault="00343BA2" w:rsidP="00343BA2">
      <w:pPr>
        <w:numPr>
          <w:ilvl w:val="0"/>
          <w:numId w:val="27"/>
        </w:numPr>
        <w:suppressAutoHyphens/>
        <w:rPr>
          <w:sz w:val="22"/>
          <w:szCs w:val="22"/>
        </w:rPr>
      </w:pPr>
      <w:r w:rsidRPr="004903FB">
        <w:rPr>
          <w:sz w:val="22"/>
          <w:szCs w:val="22"/>
        </w:rPr>
        <w:t xml:space="preserve"> Magnitude of gradient ||g(w)|| &lt; a minimum.</w:t>
      </w:r>
    </w:p>
    <w:p w:rsidR="00343BA2" w:rsidRPr="004903FB" w:rsidRDefault="00343BA2" w:rsidP="00343BA2">
      <w:pPr>
        <w:numPr>
          <w:ilvl w:val="0"/>
          <w:numId w:val="27"/>
        </w:numPr>
        <w:suppressAutoHyphens/>
        <w:rPr>
          <w:sz w:val="22"/>
          <w:szCs w:val="22"/>
        </w:rPr>
      </w:pPr>
      <w:r w:rsidRPr="004903FB">
        <w:rPr>
          <w:sz w:val="22"/>
          <w:szCs w:val="22"/>
        </w:rPr>
        <w:t>When performance over a test set has peaked.</w:t>
      </w:r>
    </w:p>
    <w:p w:rsidR="00343BA2" w:rsidRPr="004903FB" w:rsidRDefault="00343BA2" w:rsidP="00343BA2">
      <w:pPr>
        <w:rPr>
          <w:sz w:val="22"/>
          <w:szCs w:val="22"/>
        </w:rPr>
      </w:pPr>
    </w:p>
    <w:p w:rsidR="00343BA2" w:rsidRDefault="00343BA2" w:rsidP="00343BA2">
      <w:pPr>
        <w:rPr>
          <w:sz w:val="22"/>
          <w:szCs w:val="22"/>
        </w:rPr>
      </w:pPr>
      <w:r w:rsidRPr="004903FB">
        <w:rPr>
          <w:sz w:val="22"/>
          <w:szCs w:val="22"/>
        </w:rPr>
        <w:t>Premature Saturation:</w:t>
      </w:r>
    </w:p>
    <w:p w:rsidR="00141293" w:rsidRPr="004903FB" w:rsidRDefault="00141293" w:rsidP="00343BA2">
      <w:pPr>
        <w:rPr>
          <w:sz w:val="22"/>
          <w:szCs w:val="22"/>
        </w:rPr>
      </w:pPr>
    </w:p>
    <w:p w:rsidR="00343BA2" w:rsidRPr="004903FB" w:rsidRDefault="00343BA2" w:rsidP="00343BA2">
      <w:pPr>
        <w:rPr>
          <w:sz w:val="22"/>
          <w:szCs w:val="22"/>
        </w:rPr>
      </w:pPr>
      <w:r w:rsidRPr="004903FB">
        <w:rPr>
          <w:sz w:val="22"/>
          <w:szCs w:val="22"/>
        </w:rPr>
        <w:t>All the weight modification activity happens only when |h| is within certain limits.</w:t>
      </w:r>
    </w:p>
    <w:p w:rsidR="00343BA2" w:rsidRPr="004903FB" w:rsidRDefault="00343BA2" w:rsidP="00343BA2">
      <w:pPr>
        <w:rPr>
          <w:sz w:val="22"/>
          <w:szCs w:val="22"/>
        </w:rPr>
      </w:pPr>
      <w:r w:rsidRPr="004903FB">
        <w:rPr>
          <w:sz w:val="22"/>
          <w:szCs w:val="22"/>
        </w:rPr>
        <w:t xml:space="preserve">g’(h) </w:t>
      </w:r>
      <w:r w:rsidR="00887A2B">
        <w:rPr>
          <w:sz w:val="22"/>
          <w:szCs w:val="22"/>
        </w:rPr>
        <w:t xml:space="preserve">≈ </w:t>
      </w:r>
      <w:r w:rsidRPr="004903FB">
        <w:rPr>
          <w:sz w:val="22"/>
          <w:szCs w:val="22"/>
        </w:rPr>
        <w:t xml:space="preserve"> 0, or delta(w) = 0, for large |h|.</w:t>
      </w:r>
    </w:p>
    <w:p w:rsidR="00343BA2" w:rsidRPr="004903FB" w:rsidRDefault="00343BA2" w:rsidP="00343BA2">
      <w:pPr>
        <w:rPr>
          <w:sz w:val="22"/>
          <w:szCs w:val="22"/>
        </w:rPr>
      </w:pPr>
      <w:r w:rsidRPr="004903FB">
        <w:rPr>
          <w:sz w:val="22"/>
          <w:szCs w:val="22"/>
        </w:rPr>
        <w:t>NN gets stuck in a shallow local minimum.</w:t>
      </w:r>
    </w:p>
    <w:p w:rsidR="00343BA2" w:rsidRDefault="00343BA2" w:rsidP="00343BA2">
      <w:pPr>
        <w:rPr>
          <w:sz w:val="22"/>
          <w:szCs w:val="22"/>
        </w:rPr>
      </w:pPr>
    </w:p>
    <w:p w:rsidR="00141293" w:rsidRDefault="00141293" w:rsidP="00343BA2">
      <w:pPr>
        <w:rPr>
          <w:sz w:val="22"/>
          <w:szCs w:val="22"/>
        </w:rPr>
      </w:pPr>
    </w:p>
    <w:p w:rsidR="00141293" w:rsidRDefault="00141293" w:rsidP="00343BA2">
      <w:pPr>
        <w:rPr>
          <w:sz w:val="22"/>
          <w:szCs w:val="22"/>
        </w:rPr>
      </w:pPr>
    </w:p>
    <w:p w:rsidR="00141293" w:rsidRPr="004903FB" w:rsidRDefault="00141293" w:rsidP="00343BA2">
      <w:pPr>
        <w:rPr>
          <w:sz w:val="22"/>
          <w:szCs w:val="22"/>
        </w:rPr>
      </w:pPr>
    </w:p>
    <w:p w:rsidR="00343BA2" w:rsidRDefault="00343BA2" w:rsidP="00343BA2">
      <w:pPr>
        <w:rPr>
          <w:sz w:val="22"/>
          <w:szCs w:val="22"/>
        </w:rPr>
      </w:pPr>
      <w:r w:rsidRPr="004903FB">
        <w:rPr>
          <w:sz w:val="22"/>
          <w:szCs w:val="22"/>
        </w:rPr>
        <w:lastRenderedPageBreak/>
        <w:t>Solutions:</w:t>
      </w:r>
    </w:p>
    <w:p w:rsidR="00141293" w:rsidRPr="004903FB" w:rsidRDefault="00141293" w:rsidP="00343BA2">
      <w:pPr>
        <w:rPr>
          <w:sz w:val="22"/>
          <w:szCs w:val="22"/>
        </w:rPr>
      </w:pPr>
    </w:p>
    <w:p w:rsidR="00343BA2" w:rsidRPr="004903FB" w:rsidRDefault="00343BA2" w:rsidP="00343BA2">
      <w:pPr>
        <w:numPr>
          <w:ilvl w:val="0"/>
          <w:numId w:val="21"/>
        </w:numPr>
        <w:tabs>
          <w:tab w:val="clear" w:pos="360"/>
          <w:tab w:val="num" w:pos="405"/>
        </w:tabs>
        <w:suppressAutoHyphens/>
        <w:ind w:left="405"/>
        <w:rPr>
          <w:sz w:val="22"/>
          <w:szCs w:val="22"/>
        </w:rPr>
      </w:pPr>
      <w:r w:rsidRPr="004903FB">
        <w:rPr>
          <w:sz w:val="22"/>
          <w:szCs w:val="22"/>
        </w:rPr>
        <w:t>- Keep a copy of weights</w:t>
      </w:r>
    </w:p>
    <w:p w:rsidR="00343BA2" w:rsidRPr="004903FB" w:rsidRDefault="00343BA2" w:rsidP="00343BA2">
      <w:pPr>
        <w:ind w:left="405"/>
        <w:rPr>
          <w:sz w:val="22"/>
          <w:szCs w:val="22"/>
        </w:rPr>
      </w:pPr>
      <w:r w:rsidRPr="004903FB">
        <w:rPr>
          <w:sz w:val="22"/>
          <w:szCs w:val="22"/>
        </w:rPr>
        <w:t>- Retract to pre-saturation state</w:t>
      </w:r>
    </w:p>
    <w:p w:rsidR="00343BA2" w:rsidRPr="004903FB" w:rsidRDefault="00343BA2" w:rsidP="00343BA2">
      <w:pPr>
        <w:ind w:left="45" w:firstLine="360"/>
        <w:rPr>
          <w:sz w:val="22"/>
          <w:szCs w:val="22"/>
        </w:rPr>
      </w:pPr>
      <w:r w:rsidRPr="004903FB">
        <w:rPr>
          <w:sz w:val="22"/>
          <w:szCs w:val="22"/>
        </w:rPr>
        <w:t xml:space="preserve">- Perturb weights, decrease </w:t>
      </w:r>
      <w:r w:rsidR="00141293">
        <w:rPr>
          <w:rFonts w:ascii="Cambria Math" w:hAnsi="Cambria Math"/>
          <w:sz w:val="22"/>
          <w:szCs w:val="22"/>
          <w:lang w:val="en-IN"/>
        </w:rPr>
        <w:t>η</w:t>
      </w:r>
      <w:r w:rsidRPr="004903FB">
        <w:rPr>
          <w:sz w:val="22"/>
          <w:szCs w:val="22"/>
        </w:rPr>
        <w:t xml:space="preserve"> and proceed</w:t>
      </w:r>
    </w:p>
    <w:p w:rsidR="00343BA2" w:rsidRPr="004903FB" w:rsidRDefault="00343BA2" w:rsidP="00343BA2">
      <w:pPr>
        <w:ind w:left="45"/>
        <w:rPr>
          <w:sz w:val="22"/>
          <w:szCs w:val="22"/>
        </w:rPr>
      </w:pPr>
    </w:p>
    <w:p w:rsidR="00343BA2" w:rsidRPr="004903FB" w:rsidRDefault="00343BA2" w:rsidP="00343BA2">
      <w:pPr>
        <w:numPr>
          <w:ilvl w:val="0"/>
          <w:numId w:val="21"/>
        </w:numPr>
        <w:tabs>
          <w:tab w:val="clear" w:pos="360"/>
          <w:tab w:val="num" w:pos="405"/>
          <w:tab w:val="left" w:pos="720"/>
        </w:tabs>
        <w:suppressAutoHyphens/>
        <w:rPr>
          <w:sz w:val="22"/>
          <w:szCs w:val="22"/>
        </w:rPr>
      </w:pPr>
      <w:r w:rsidRPr="004903FB">
        <w:rPr>
          <w:sz w:val="22"/>
          <w:szCs w:val="22"/>
        </w:rPr>
        <w:t>- Reduce sigmoid gain (lambda) initially</w:t>
      </w:r>
    </w:p>
    <w:p w:rsidR="00343BA2" w:rsidRPr="004903FB" w:rsidRDefault="00343BA2" w:rsidP="00343BA2">
      <w:pPr>
        <w:numPr>
          <w:ilvl w:val="0"/>
          <w:numId w:val="29"/>
        </w:numPr>
        <w:tabs>
          <w:tab w:val="num" w:pos="1080"/>
        </w:tabs>
        <w:suppressAutoHyphens/>
        <w:ind w:left="1080"/>
        <w:rPr>
          <w:sz w:val="22"/>
          <w:szCs w:val="22"/>
        </w:rPr>
      </w:pPr>
      <w:r w:rsidRPr="004903FB">
        <w:rPr>
          <w:sz w:val="22"/>
          <w:szCs w:val="22"/>
        </w:rPr>
        <w:t>Increase lambda gradually as error is minimized</w:t>
      </w:r>
    </w:p>
    <w:p w:rsidR="00343BA2" w:rsidRPr="004903FB" w:rsidRDefault="00343BA2" w:rsidP="00343BA2">
      <w:pPr>
        <w:numPr>
          <w:ilvl w:val="0"/>
          <w:numId w:val="29"/>
        </w:numPr>
        <w:tabs>
          <w:tab w:val="num" w:pos="1080"/>
        </w:tabs>
        <w:suppressAutoHyphens/>
        <w:ind w:left="1080"/>
        <w:rPr>
          <w:sz w:val="22"/>
          <w:szCs w:val="22"/>
        </w:rPr>
      </w:pPr>
      <w:r w:rsidRPr="004903FB">
        <w:rPr>
          <w:sz w:val="22"/>
          <w:szCs w:val="22"/>
        </w:rPr>
        <w:t xml:space="preserve">lambda </w:t>
      </w:r>
      <w:r w:rsidR="00FE69EF" w:rsidRPr="00377116">
        <w:rPr>
          <w:rFonts w:ascii="Wingdings" w:hAnsi="Wingdings"/>
          <w:sz w:val="24"/>
          <w:szCs w:val="24"/>
          <w:lang w:val="en-IN"/>
        </w:rPr>
        <w:t></w:t>
      </w:r>
      <w:r w:rsidRPr="004903FB">
        <w:rPr>
          <w:sz w:val="22"/>
          <w:szCs w:val="22"/>
        </w:rPr>
        <w:t xml:space="preserve"> 0 means the NN is a linear model in the operating range.</w:t>
      </w:r>
    </w:p>
    <w:p w:rsidR="00343BA2" w:rsidRPr="004903FB" w:rsidRDefault="00343BA2" w:rsidP="00343BA2">
      <w:pPr>
        <w:numPr>
          <w:ilvl w:val="0"/>
          <w:numId w:val="29"/>
        </w:numPr>
        <w:tabs>
          <w:tab w:val="num" w:pos="1080"/>
        </w:tabs>
        <w:suppressAutoHyphens/>
        <w:ind w:left="1080"/>
        <w:rPr>
          <w:sz w:val="22"/>
          <w:szCs w:val="22"/>
        </w:rPr>
      </w:pPr>
      <w:r w:rsidRPr="004903FB">
        <w:rPr>
          <w:sz w:val="22"/>
          <w:szCs w:val="22"/>
        </w:rPr>
        <w:t>So there is only one minimum</w:t>
      </w:r>
    </w:p>
    <w:p w:rsidR="00343BA2" w:rsidRPr="004903FB" w:rsidRDefault="00343BA2" w:rsidP="00343BA2">
      <w:pPr>
        <w:ind w:left="720"/>
        <w:rPr>
          <w:sz w:val="22"/>
          <w:szCs w:val="22"/>
        </w:rPr>
      </w:pPr>
    </w:p>
    <w:p w:rsidR="00DB2B12" w:rsidRPr="00DB2B12" w:rsidRDefault="00343BA2" w:rsidP="00343BA2">
      <w:pPr>
        <w:numPr>
          <w:ilvl w:val="0"/>
          <w:numId w:val="21"/>
        </w:numPr>
        <w:tabs>
          <w:tab w:val="clear" w:pos="360"/>
          <w:tab w:val="num" w:pos="405"/>
        </w:tabs>
        <w:suppressAutoHyphens/>
        <w:ind w:left="405"/>
        <w:rPr>
          <w:sz w:val="22"/>
          <w:szCs w:val="22"/>
        </w:rPr>
      </w:pPr>
      <w:r w:rsidRPr="00DB2B12">
        <w:rPr>
          <w:sz w:val="22"/>
          <w:szCs w:val="22"/>
        </w:rPr>
        <w:t xml:space="preserve">g’(h) </w:t>
      </w:r>
      <w:r w:rsidR="00FE69EF" w:rsidRPr="00377116">
        <w:rPr>
          <w:rFonts w:ascii="Wingdings" w:hAnsi="Wingdings"/>
          <w:sz w:val="24"/>
          <w:szCs w:val="24"/>
          <w:lang w:val="en-IN"/>
        </w:rPr>
        <w:t></w:t>
      </w:r>
      <w:r w:rsidRPr="00DB2B12">
        <w:rPr>
          <w:sz w:val="22"/>
          <w:szCs w:val="22"/>
        </w:rPr>
        <w:t xml:space="preserve"> g’(h) + </w:t>
      </w:r>
      <w:r w:rsidR="00DB2B12">
        <w:rPr>
          <w:sz w:val="22"/>
          <w:szCs w:val="22"/>
        </w:rPr>
        <w:t>ε</w:t>
      </w:r>
    </w:p>
    <w:p w:rsidR="00343BA2" w:rsidRPr="00DB2B12" w:rsidRDefault="00343BA2" w:rsidP="00DB2B12">
      <w:pPr>
        <w:suppressAutoHyphens/>
        <w:ind w:left="405"/>
        <w:rPr>
          <w:sz w:val="22"/>
          <w:szCs w:val="22"/>
        </w:rPr>
      </w:pPr>
      <w:r w:rsidRPr="00DB2B12">
        <w:rPr>
          <w:sz w:val="22"/>
          <w:szCs w:val="22"/>
        </w:rPr>
        <w:t>Quick prop</w:t>
      </w:r>
    </w:p>
    <w:p w:rsidR="00343BA2" w:rsidRPr="004903FB" w:rsidRDefault="00343BA2" w:rsidP="00343BA2">
      <w:pPr>
        <w:ind w:left="405"/>
        <w:rPr>
          <w:sz w:val="22"/>
          <w:szCs w:val="22"/>
        </w:rPr>
      </w:pPr>
      <w:r w:rsidRPr="004903FB">
        <w:rPr>
          <w:sz w:val="22"/>
          <w:szCs w:val="22"/>
        </w:rPr>
        <w:t>Derivative is never 0.</w:t>
      </w:r>
    </w:p>
    <w:p w:rsidR="00343BA2" w:rsidRPr="004903FB" w:rsidRDefault="00343BA2" w:rsidP="00343BA2">
      <w:pPr>
        <w:ind w:left="405"/>
        <w:rPr>
          <w:sz w:val="22"/>
          <w:szCs w:val="22"/>
        </w:rPr>
      </w:pPr>
      <w:r w:rsidRPr="004903FB">
        <w:rPr>
          <w:sz w:val="22"/>
          <w:szCs w:val="22"/>
        </w:rPr>
        <w:t>Network doesn’t get stuck, but never settles either.</w:t>
      </w:r>
    </w:p>
    <w:p w:rsidR="00343BA2" w:rsidRPr="004903FB" w:rsidRDefault="00FE69EF" w:rsidP="00343BA2">
      <w:pPr>
        <w:rPr>
          <w:sz w:val="22"/>
          <w:szCs w:val="22"/>
        </w:rPr>
      </w:pPr>
      <w:r>
        <w:rPr>
          <w:sz w:val="22"/>
          <w:szCs w:val="22"/>
        </w:rPr>
        <w:t xml:space="preserve">      </w:t>
      </w:r>
      <w:r w:rsidR="00343BA2" w:rsidRPr="004903FB">
        <w:rPr>
          <w:sz w:val="22"/>
          <w:szCs w:val="22"/>
        </w:rPr>
        <w:t xml:space="preserve">Again </w:t>
      </w:r>
      <w:r w:rsidR="00DB2B12">
        <w:rPr>
          <w:rFonts w:ascii="Cambria Math" w:hAnsi="Cambria Math"/>
          <w:sz w:val="22"/>
          <w:szCs w:val="22"/>
        </w:rPr>
        <w:t>ε</w:t>
      </w:r>
      <w:r w:rsidR="00DB2B12">
        <w:rPr>
          <w:sz w:val="22"/>
          <w:szCs w:val="22"/>
        </w:rPr>
        <w:t xml:space="preserve"> </w:t>
      </w:r>
      <w:r w:rsidRPr="00377116">
        <w:rPr>
          <w:rFonts w:ascii="Wingdings" w:hAnsi="Wingdings"/>
          <w:sz w:val="24"/>
          <w:szCs w:val="24"/>
          <w:lang w:val="en-IN"/>
        </w:rPr>
        <w:t></w:t>
      </w:r>
      <w:r w:rsidR="00343BA2" w:rsidRPr="004903FB">
        <w:rPr>
          <w:sz w:val="22"/>
          <w:szCs w:val="22"/>
        </w:rPr>
        <w:t>0 as the network approaches a minimum.</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  </w:t>
      </w:r>
    </w:p>
    <w:p w:rsidR="00343BA2" w:rsidRPr="004903FB" w:rsidRDefault="00343BA2" w:rsidP="00343BA2">
      <w:pPr>
        <w:rPr>
          <w:sz w:val="22"/>
          <w:szCs w:val="22"/>
        </w:rPr>
      </w:pPr>
    </w:p>
    <w:p w:rsidR="00343BA2" w:rsidRPr="00466DA3" w:rsidRDefault="00466DA3" w:rsidP="00343BA2">
      <w:pPr>
        <w:rPr>
          <w:b/>
          <w:sz w:val="22"/>
          <w:szCs w:val="22"/>
        </w:rPr>
      </w:pPr>
      <w:r>
        <w:rPr>
          <w:b/>
          <w:sz w:val="22"/>
          <w:szCs w:val="22"/>
        </w:rPr>
        <w:t>6.2.5</w:t>
      </w:r>
      <w:r>
        <w:rPr>
          <w:b/>
          <w:sz w:val="22"/>
          <w:szCs w:val="22"/>
        </w:rPr>
        <w:tab/>
      </w:r>
      <w:r w:rsidR="00343BA2" w:rsidRPr="00466DA3">
        <w:rPr>
          <w:b/>
          <w:sz w:val="22"/>
          <w:szCs w:val="22"/>
        </w:rPr>
        <w:t>Testing/generalization:</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Idea of </w:t>
      </w:r>
      <w:proofErr w:type="spellStart"/>
      <w:r w:rsidRPr="004903FB">
        <w:rPr>
          <w:sz w:val="22"/>
          <w:szCs w:val="22"/>
        </w:rPr>
        <w:t>overfitting</w:t>
      </w:r>
      <w:proofErr w:type="spellEnd"/>
      <w:r w:rsidRPr="004903FB">
        <w:rPr>
          <w:sz w:val="22"/>
          <w:szCs w:val="22"/>
        </w:rPr>
        <w:t xml:space="preserve"> or overtraining:</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Using too many hidden nodes, may cause overtraining. The network might just learn noise and generalize poorly.</w:t>
      </w:r>
    </w:p>
    <w:p w:rsidR="00343BA2" w:rsidRPr="004903FB" w:rsidRDefault="00343BA2" w:rsidP="00343BA2">
      <w:pPr>
        <w:rPr>
          <w:sz w:val="22"/>
          <w:szCs w:val="22"/>
        </w:rPr>
      </w:pPr>
    </w:p>
    <w:p w:rsidR="00343BA2" w:rsidRDefault="00343BA2" w:rsidP="00343BA2">
      <w:pPr>
        <w:jc w:val="both"/>
        <w:rPr>
          <w:b/>
          <w:sz w:val="22"/>
          <w:szCs w:val="22"/>
        </w:rPr>
      </w:pPr>
      <w:r w:rsidRPr="00DB2B12">
        <w:rPr>
          <w:b/>
          <w:sz w:val="22"/>
          <w:szCs w:val="22"/>
        </w:rPr>
        <w:t>Example of polynomia</w:t>
      </w:r>
      <w:r w:rsidR="00DB2B12">
        <w:rPr>
          <w:b/>
          <w:sz w:val="22"/>
          <w:szCs w:val="22"/>
        </w:rPr>
        <w:t>l interpolation:</w:t>
      </w:r>
    </w:p>
    <w:p w:rsidR="00DB2B12" w:rsidRPr="00DB2B12" w:rsidRDefault="00DB2B12" w:rsidP="00343BA2">
      <w:pPr>
        <w:jc w:val="both"/>
        <w:rPr>
          <w:b/>
          <w:sz w:val="22"/>
          <w:szCs w:val="22"/>
        </w:rPr>
      </w:pPr>
    </w:p>
    <w:p w:rsidR="00343BA2" w:rsidRPr="004903FB" w:rsidRDefault="00343BA2" w:rsidP="00343BA2">
      <w:pPr>
        <w:jc w:val="both"/>
        <w:rPr>
          <w:sz w:val="22"/>
          <w:szCs w:val="22"/>
        </w:rPr>
      </w:pPr>
      <w:r w:rsidRPr="004903FB">
        <w:rPr>
          <w:sz w:val="22"/>
          <w:szCs w:val="22"/>
        </w:rPr>
        <w:t>Consider a data set generated from a quadratic function with noise added. A linear fit is likely to give a large error.  Best fit is obtained with a quadratic function. Fit  10</w:t>
      </w:r>
      <w:r w:rsidRPr="004903FB">
        <w:rPr>
          <w:sz w:val="22"/>
          <w:szCs w:val="22"/>
          <w:vertAlign w:val="superscript"/>
        </w:rPr>
        <w:t>th</w:t>
      </w:r>
      <w:r w:rsidRPr="004903FB">
        <w:rPr>
          <w:sz w:val="22"/>
          <w:szCs w:val="22"/>
        </w:rPr>
        <w:t xml:space="preserve"> degree might give a low error but is likely to learn the variations due to noise also. Such a fit is likely to do poorly on a test data set. This is called </w:t>
      </w:r>
      <w:proofErr w:type="spellStart"/>
      <w:r w:rsidRPr="004903FB">
        <w:rPr>
          <w:sz w:val="22"/>
          <w:szCs w:val="22"/>
        </w:rPr>
        <w:t>overfitting</w:t>
      </w:r>
      <w:proofErr w:type="spellEnd"/>
      <w:r w:rsidRPr="004903FB">
        <w:rPr>
          <w:sz w:val="22"/>
          <w:szCs w:val="22"/>
        </w:rPr>
        <w:t xml:space="preserve"> or poor generalization.</w:t>
      </w:r>
    </w:p>
    <w:p w:rsidR="00343BA2" w:rsidRPr="004903FB" w:rsidRDefault="00343BA2" w:rsidP="00343BA2">
      <w:pPr>
        <w:jc w:val="both"/>
        <w:rPr>
          <w:sz w:val="22"/>
          <w:szCs w:val="22"/>
        </w:rPr>
      </w:pPr>
    </w:p>
    <w:p w:rsidR="00343BA2" w:rsidRPr="004903FB" w:rsidRDefault="00343BA2" w:rsidP="00343BA2">
      <w:pPr>
        <w:jc w:val="both"/>
        <w:rPr>
          <w:sz w:val="22"/>
          <w:szCs w:val="22"/>
        </w:rPr>
      </w:pPr>
      <w:r w:rsidRPr="004903FB">
        <w:rPr>
          <w:sz w:val="22"/>
          <w:szCs w:val="22"/>
        </w:rPr>
        <w:t>This happens because there are many ways of generalizing from a given training data set.</w:t>
      </w:r>
    </w:p>
    <w:p w:rsidR="00343BA2" w:rsidRPr="004903FB" w:rsidRDefault="00343BA2" w:rsidP="00343BA2">
      <w:pPr>
        <w:jc w:val="both"/>
        <w:rPr>
          <w:sz w:val="22"/>
          <w:szCs w:val="22"/>
        </w:rPr>
      </w:pPr>
    </w:p>
    <w:p w:rsidR="00343BA2" w:rsidRPr="004903FB" w:rsidRDefault="00343BA2" w:rsidP="00343BA2">
      <w:pPr>
        <w:rPr>
          <w:sz w:val="22"/>
          <w:szCs w:val="22"/>
        </w:rPr>
      </w:pPr>
    </w:p>
    <w:p w:rsidR="00602208" w:rsidRDefault="00343BA2" w:rsidP="00602208">
      <w:pPr>
        <w:jc w:val="center"/>
        <w:rPr>
          <w:sz w:val="22"/>
          <w:szCs w:val="22"/>
        </w:rPr>
      </w:pPr>
      <w:r w:rsidRPr="004903FB">
        <w:rPr>
          <w:noProof/>
          <w:sz w:val="22"/>
          <w:szCs w:val="22"/>
          <w:lang w:val="en-IN" w:eastAsia="en-IN"/>
        </w:rPr>
        <w:drawing>
          <wp:inline distT="0" distB="0" distL="0" distR="0">
            <wp:extent cx="2511923" cy="1535862"/>
            <wp:effectExtent l="19050" t="0" r="2677"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3"/>
                    <a:srcRect/>
                    <a:stretch>
                      <a:fillRect/>
                    </a:stretch>
                  </pic:blipFill>
                  <pic:spPr bwMode="auto">
                    <a:xfrm>
                      <a:off x="0" y="0"/>
                      <a:ext cx="2515027" cy="1537760"/>
                    </a:xfrm>
                    <a:prstGeom prst="rect">
                      <a:avLst/>
                    </a:prstGeom>
                    <a:noFill/>
                    <a:ln w="9525">
                      <a:noFill/>
                      <a:miter lim="800000"/>
                      <a:headEnd/>
                      <a:tailEnd/>
                    </a:ln>
                  </pic:spPr>
                </pic:pic>
              </a:graphicData>
            </a:graphic>
          </wp:inline>
        </w:drawing>
      </w:r>
    </w:p>
    <w:p w:rsidR="00602208" w:rsidRPr="00602208" w:rsidRDefault="00602208" w:rsidP="00602208">
      <w:pPr>
        <w:jc w:val="center"/>
        <w:rPr>
          <w:sz w:val="22"/>
          <w:szCs w:val="22"/>
        </w:rPr>
      </w:pPr>
      <w:r>
        <w:rPr>
          <w:sz w:val="22"/>
          <w:szCs w:val="22"/>
        </w:rPr>
        <w:tab/>
      </w:r>
      <w:r>
        <w:rPr>
          <w:b/>
          <w:sz w:val="22"/>
          <w:szCs w:val="22"/>
        </w:rPr>
        <w:t>Figure 6.2.5</w:t>
      </w:r>
      <w:r w:rsidRPr="00602208">
        <w:rPr>
          <w:b/>
          <w:sz w:val="22"/>
          <w:szCs w:val="22"/>
        </w:rPr>
        <w:t xml:space="preserve">.1: </w:t>
      </w:r>
      <w:r w:rsidRPr="004903FB">
        <w:rPr>
          <w:sz w:val="22"/>
          <w:szCs w:val="22"/>
        </w:rPr>
        <w:t>Existence of a multitude of ways of generalization</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jc w:val="both"/>
        <w:rPr>
          <w:sz w:val="22"/>
          <w:szCs w:val="22"/>
        </w:rPr>
      </w:pPr>
      <w:r w:rsidRPr="004903FB">
        <w:rPr>
          <w:sz w:val="22"/>
          <w:szCs w:val="22"/>
        </w:rPr>
        <w:t xml:space="preserve">The above Venn diagram illustrates the possibility of generalizing in multiple ways from a given training data set. U is the universe of all possible input-output patterns. F (the ellipse) represents </w:t>
      </w:r>
      <w:r w:rsidRPr="004903FB">
        <w:rPr>
          <w:sz w:val="22"/>
          <w:szCs w:val="22"/>
        </w:rPr>
        <w:lastRenderedPageBreak/>
        <w:t xml:space="preserve">the set of I/O pairs that define the function to be learnt by the </w:t>
      </w:r>
      <w:proofErr w:type="spellStart"/>
      <w:r w:rsidRPr="004903FB">
        <w:rPr>
          <w:sz w:val="22"/>
          <w:szCs w:val="22"/>
        </w:rPr>
        <w:t>mlp</w:t>
      </w:r>
      <w:proofErr w:type="spellEnd"/>
      <w:r w:rsidRPr="004903FB">
        <w:rPr>
          <w:sz w:val="22"/>
          <w:szCs w:val="22"/>
        </w:rPr>
        <w:t>. T (circle) denotes the training data set which is a subset of  F. X denotes the test data set. The dotted rectangle denotes the actual function learnt by the NN, which is consistent with the training set T, but is completely non-overlapping with the test set X, and very different from the unknown function F.</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A simple calculation from (Hertz et al 1991).</w:t>
      </w:r>
    </w:p>
    <w:p w:rsidR="00343BA2" w:rsidRPr="004903FB" w:rsidRDefault="00343BA2" w:rsidP="00343BA2">
      <w:pPr>
        <w:rPr>
          <w:sz w:val="22"/>
          <w:szCs w:val="22"/>
        </w:rPr>
      </w:pPr>
      <w:r w:rsidRPr="004903FB">
        <w:rPr>
          <w:sz w:val="22"/>
          <w:szCs w:val="22"/>
        </w:rPr>
        <w:t>Boolean function</w:t>
      </w:r>
    </w:p>
    <w:p w:rsidR="00343BA2" w:rsidRPr="004903FB" w:rsidRDefault="00343BA2" w:rsidP="00343BA2">
      <w:pPr>
        <w:rPr>
          <w:sz w:val="22"/>
          <w:szCs w:val="22"/>
        </w:rPr>
      </w:pPr>
      <w:r w:rsidRPr="004903FB">
        <w:rPr>
          <w:sz w:val="22"/>
          <w:szCs w:val="22"/>
        </w:rPr>
        <w:t>N-inputs, 1-output</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2</w:t>
      </w:r>
      <w:r w:rsidRPr="004903FB">
        <w:rPr>
          <w:sz w:val="22"/>
          <w:szCs w:val="22"/>
          <w:vertAlign w:val="superscript"/>
        </w:rPr>
        <w:t>N</w:t>
      </w:r>
      <w:r w:rsidRPr="004903FB">
        <w:rPr>
          <w:sz w:val="22"/>
          <w:szCs w:val="22"/>
        </w:rPr>
        <w:t xml:space="preserve"> patterns and </w:t>
      </w:r>
      <w:r w:rsidRPr="004903FB">
        <w:rPr>
          <w:position w:val="-4"/>
          <w:sz w:val="22"/>
          <w:szCs w:val="22"/>
        </w:rPr>
        <w:object w:dxaOrig="380" w:dyaOrig="340">
          <v:shape id="_x0000_i1081" type="#_x0000_t75" style="width:19pt;height:17pt" o:ole="">
            <v:imagedata r:id="rId154" o:title=""/>
          </v:shape>
          <o:OLEObject Type="Embed" ProgID="Equation.DSMT4" ShapeID="_x0000_i1081" DrawAspect="Content" ObjectID="_1414611490" r:id="rId155"/>
        </w:object>
      </w:r>
      <w:r w:rsidRPr="004903FB">
        <w:rPr>
          <w:sz w:val="22"/>
          <w:szCs w:val="22"/>
        </w:rPr>
        <w:t xml:space="preserve"> rules totally.</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Assume,</w:t>
      </w:r>
    </w:p>
    <w:p w:rsidR="00343BA2" w:rsidRPr="004903FB" w:rsidRDefault="00343BA2" w:rsidP="00343BA2">
      <w:pPr>
        <w:rPr>
          <w:sz w:val="22"/>
          <w:szCs w:val="22"/>
        </w:rPr>
      </w:pPr>
      <w:r w:rsidRPr="004903FB">
        <w:rPr>
          <w:sz w:val="22"/>
          <w:szCs w:val="22"/>
        </w:rPr>
        <w:t xml:space="preserve"> p – training patterns say, represent the rule T.</w:t>
      </w:r>
    </w:p>
    <w:p w:rsidR="00343BA2" w:rsidRPr="004903FB" w:rsidRDefault="00343BA2" w:rsidP="00343BA2">
      <w:pPr>
        <w:rPr>
          <w:sz w:val="22"/>
          <w:szCs w:val="22"/>
        </w:rPr>
      </w:pPr>
      <w:r w:rsidRPr="004903FB">
        <w:rPr>
          <w:sz w:val="22"/>
          <w:szCs w:val="22"/>
        </w:rPr>
        <w:t>Then there are (2</w:t>
      </w:r>
      <w:r w:rsidRPr="004903FB">
        <w:rPr>
          <w:sz w:val="22"/>
          <w:szCs w:val="22"/>
          <w:vertAlign w:val="superscript"/>
        </w:rPr>
        <w:t>N</w:t>
      </w:r>
      <w:r w:rsidRPr="004903FB">
        <w:rPr>
          <w:sz w:val="22"/>
          <w:szCs w:val="22"/>
        </w:rPr>
        <w:t xml:space="preserve"> – p) test patterns and there are </w:t>
      </w:r>
      <w:r w:rsidRPr="004903FB">
        <w:rPr>
          <w:position w:val="-4"/>
          <w:sz w:val="22"/>
          <w:szCs w:val="22"/>
        </w:rPr>
        <w:object w:dxaOrig="680" w:dyaOrig="340">
          <v:shape id="_x0000_i1082" type="#_x0000_t75" style="width:33.95pt;height:17pt" o:ole="">
            <v:imagedata r:id="rId156" o:title=""/>
          </v:shape>
          <o:OLEObject Type="Embed" ProgID="Equation.DSMT4" ShapeID="_x0000_i1082" DrawAspect="Content" ObjectID="_1414611491" r:id="rId157"/>
        </w:object>
      </w:r>
      <w:r w:rsidRPr="004903FB">
        <w:rPr>
          <w:sz w:val="22"/>
          <w:szCs w:val="22"/>
        </w:rPr>
        <w:t xml:space="preserve">  rules, R,  consistent with rule T.</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N = 30, p = 1000 patterns.</w:t>
      </w:r>
    </w:p>
    <w:p w:rsidR="00343BA2" w:rsidRPr="004903FB" w:rsidRDefault="00343BA2" w:rsidP="00343BA2">
      <w:pPr>
        <w:rPr>
          <w:sz w:val="22"/>
          <w:szCs w:val="22"/>
        </w:rPr>
      </w:pPr>
      <w:r w:rsidRPr="004903FB">
        <w:rPr>
          <w:sz w:val="22"/>
          <w:szCs w:val="22"/>
        </w:rPr>
        <w:t xml:space="preserve">You have </w:t>
      </w:r>
      <w:r w:rsidRPr="004903FB">
        <w:rPr>
          <w:position w:val="-4"/>
          <w:sz w:val="22"/>
          <w:szCs w:val="22"/>
        </w:rPr>
        <w:object w:dxaOrig="400" w:dyaOrig="340">
          <v:shape id="_x0000_i1083" type="#_x0000_t75" style="width:19.7pt;height:17pt" o:ole="">
            <v:imagedata r:id="rId158" o:title=""/>
          </v:shape>
          <o:OLEObject Type="Embed" ProgID="Equation.DSMT4" ShapeID="_x0000_i1083" DrawAspect="Content" ObjectID="_1414611492" r:id="rId159"/>
        </w:object>
      </w:r>
      <w:r w:rsidRPr="004903FB">
        <w:rPr>
          <w:sz w:val="22"/>
          <w:szCs w:val="22"/>
        </w:rPr>
        <w:t>generalizations exist for the same training set T.</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466DA3" w:rsidP="00343BA2">
      <w:pPr>
        <w:rPr>
          <w:b/>
          <w:sz w:val="22"/>
          <w:szCs w:val="22"/>
        </w:rPr>
      </w:pPr>
      <w:r>
        <w:rPr>
          <w:b/>
          <w:sz w:val="22"/>
          <w:szCs w:val="22"/>
        </w:rPr>
        <w:t>6.2.6</w:t>
      </w:r>
      <w:r>
        <w:rPr>
          <w:b/>
          <w:sz w:val="22"/>
          <w:szCs w:val="22"/>
        </w:rPr>
        <w:tab/>
      </w:r>
      <w:r w:rsidR="00343BA2" w:rsidRPr="004903FB">
        <w:rPr>
          <w:b/>
          <w:sz w:val="22"/>
          <w:szCs w:val="22"/>
        </w:rPr>
        <w:t>Applications of MLP</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Three applications of MLPs that simulate aspects of sensory, motor or cognitive functions are described.</w:t>
      </w:r>
    </w:p>
    <w:p w:rsidR="00343BA2" w:rsidRPr="004903FB" w:rsidRDefault="00343BA2" w:rsidP="00343BA2">
      <w:pPr>
        <w:numPr>
          <w:ilvl w:val="0"/>
          <w:numId w:val="35"/>
        </w:numPr>
        <w:rPr>
          <w:sz w:val="22"/>
          <w:szCs w:val="22"/>
        </w:rPr>
      </w:pPr>
      <w:proofErr w:type="spellStart"/>
      <w:r w:rsidRPr="004903FB">
        <w:rPr>
          <w:sz w:val="22"/>
          <w:szCs w:val="22"/>
        </w:rPr>
        <w:t>Nettalk</w:t>
      </w:r>
      <w:proofErr w:type="spellEnd"/>
    </w:p>
    <w:p w:rsidR="00343BA2" w:rsidRPr="004903FB" w:rsidRDefault="00343BA2" w:rsidP="00343BA2">
      <w:pPr>
        <w:numPr>
          <w:ilvl w:val="0"/>
          <w:numId w:val="35"/>
        </w:numPr>
        <w:rPr>
          <w:sz w:val="22"/>
          <w:szCs w:val="22"/>
        </w:rPr>
      </w:pPr>
      <w:r w:rsidRPr="004903FB">
        <w:rPr>
          <w:sz w:val="22"/>
          <w:szCs w:val="22"/>
        </w:rPr>
        <w:t>Past tense learning</w:t>
      </w:r>
    </w:p>
    <w:p w:rsidR="00343BA2" w:rsidRPr="004903FB" w:rsidRDefault="00343BA2" w:rsidP="00343BA2">
      <w:pPr>
        <w:numPr>
          <w:ilvl w:val="0"/>
          <w:numId w:val="35"/>
        </w:numPr>
        <w:rPr>
          <w:sz w:val="22"/>
          <w:szCs w:val="22"/>
        </w:rPr>
      </w:pPr>
      <w:r w:rsidRPr="004903FB">
        <w:rPr>
          <w:sz w:val="22"/>
          <w:szCs w:val="22"/>
        </w:rPr>
        <w:t>Autonomous Land Vehicle in a Neural Network (ALVINN)</w:t>
      </w:r>
    </w:p>
    <w:p w:rsidR="00343BA2" w:rsidRPr="004903FB" w:rsidRDefault="00343BA2" w:rsidP="00343BA2">
      <w:pPr>
        <w:ind w:left="720"/>
        <w:rPr>
          <w:sz w:val="22"/>
          <w:szCs w:val="22"/>
        </w:rPr>
      </w:pPr>
    </w:p>
    <w:p w:rsidR="00343BA2" w:rsidRPr="004903FB" w:rsidRDefault="00343BA2" w:rsidP="00343BA2">
      <w:pPr>
        <w:rPr>
          <w:b/>
          <w:sz w:val="22"/>
          <w:szCs w:val="22"/>
        </w:rPr>
      </w:pPr>
    </w:p>
    <w:p w:rsidR="00343BA2" w:rsidRPr="004903FB" w:rsidRDefault="00343BA2" w:rsidP="00343BA2">
      <w:pPr>
        <w:rPr>
          <w:b/>
          <w:sz w:val="22"/>
          <w:szCs w:val="22"/>
        </w:rPr>
      </w:pPr>
    </w:p>
    <w:p w:rsidR="00343BA2" w:rsidRPr="004903FB" w:rsidRDefault="00466DA3" w:rsidP="00343BA2">
      <w:pPr>
        <w:rPr>
          <w:b/>
          <w:sz w:val="22"/>
          <w:szCs w:val="22"/>
        </w:rPr>
      </w:pPr>
      <w:r>
        <w:rPr>
          <w:b/>
          <w:sz w:val="22"/>
          <w:szCs w:val="22"/>
        </w:rPr>
        <w:t>6.2.6.1</w:t>
      </w:r>
      <w:r>
        <w:rPr>
          <w:b/>
          <w:sz w:val="22"/>
          <w:szCs w:val="22"/>
        </w:rPr>
        <w:tab/>
      </w:r>
      <w:r w:rsidR="00343BA2" w:rsidRPr="004903FB">
        <w:rPr>
          <w:b/>
          <w:sz w:val="22"/>
          <w:szCs w:val="22"/>
        </w:rPr>
        <w:t xml:space="preserve"> </w:t>
      </w:r>
      <w:proofErr w:type="spellStart"/>
      <w:r w:rsidR="00343BA2" w:rsidRPr="004903FB">
        <w:rPr>
          <w:b/>
          <w:sz w:val="22"/>
          <w:szCs w:val="22"/>
        </w:rPr>
        <w:t>NetTalk</w:t>
      </w:r>
      <w:proofErr w:type="spellEnd"/>
      <w:r w:rsidR="00343BA2" w:rsidRPr="004903FB">
        <w:rPr>
          <w:b/>
          <w:sz w:val="22"/>
          <w:szCs w:val="22"/>
        </w:rPr>
        <w:t>: A neural network that can read text aloud (</w:t>
      </w:r>
      <w:proofErr w:type="spellStart"/>
      <w:r w:rsidR="00343BA2" w:rsidRPr="004903FB">
        <w:rPr>
          <w:b/>
          <w:sz w:val="22"/>
          <w:szCs w:val="22"/>
        </w:rPr>
        <w:t>Sejnowski</w:t>
      </w:r>
      <w:proofErr w:type="spellEnd"/>
      <w:r w:rsidR="00343BA2" w:rsidRPr="004903FB">
        <w:rPr>
          <w:b/>
          <w:sz w:val="22"/>
          <w:szCs w:val="22"/>
        </w:rPr>
        <w:t xml:space="preserve"> and Rosenberg 1986)</w:t>
      </w:r>
    </w:p>
    <w:p w:rsidR="00343BA2" w:rsidRPr="004903FB" w:rsidRDefault="00343BA2" w:rsidP="00343BA2">
      <w:pPr>
        <w:rPr>
          <w:b/>
          <w:sz w:val="22"/>
          <w:szCs w:val="22"/>
        </w:rPr>
      </w:pPr>
    </w:p>
    <w:p w:rsidR="00343BA2" w:rsidRPr="004903FB" w:rsidRDefault="00343BA2" w:rsidP="00343BA2">
      <w:pPr>
        <w:rPr>
          <w:sz w:val="22"/>
          <w:szCs w:val="22"/>
        </w:rPr>
      </w:pPr>
      <w:proofErr w:type="spellStart"/>
      <w:r w:rsidRPr="004903FB">
        <w:rPr>
          <w:sz w:val="22"/>
          <w:szCs w:val="22"/>
        </w:rPr>
        <w:t>Nettalk</w:t>
      </w:r>
      <w:proofErr w:type="spellEnd"/>
      <w:r w:rsidRPr="004903FB">
        <w:rPr>
          <w:sz w:val="22"/>
          <w:szCs w:val="22"/>
        </w:rPr>
        <w:t xml:space="preserve"> is a system that can read English text aloud and can pronounce letters accurately based on context (</w:t>
      </w:r>
      <w:proofErr w:type="spellStart"/>
      <w:r w:rsidRPr="004903FB">
        <w:rPr>
          <w:sz w:val="22"/>
          <w:szCs w:val="22"/>
        </w:rPr>
        <w:t>Sejnowski</w:t>
      </w:r>
      <w:proofErr w:type="spellEnd"/>
      <w:r w:rsidRPr="004903FB">
        <w:rPr>
          <w:sz w:val="22"/>
          <w:szCs w:val="22"/>
        </w:rPr>
        <w:t xml:space="preserve"> and Rosenberg 1986). It uses a three layer MLP.</w:t>
      </w:r>
    </w:p>
    <w:p w:rsidR="00343BA2" w:rsidRPr="004903FB" w:rsidRDefault="00343BA2" w:rsidP="00343BA2">
      <w:pPr>
        <w:rPr>
          <w:sz w:val="22"/>
          <w:szCs w:val="22"/>
        </w:rPr>
      </w:pPr>
    </w:p>
    <w:p w:rsidR="00343BA2" w:rsidRPr="00DB2B12" w:rsidRDefault="00343BA2" w:rsidP="00343BA2">
      <w:pPr>
        <w:rPr>
          <w:b/>
          <w:sz w:val="22"/>
          <w:szCs w:val="22"/>
        </w:rPr>
      </w:pPr>
      <w:r w:rsidRPr="00DB2B12">
        <w:rPr>
          <w:b/>
          <w:sz w:val="22"/>
          <w:szCs w:val="22"/>
        </w:rPr>
        <w:t>Background:</w:t>
      </w:r>
    </w:p>
    <w:p w:rsidR="00DB2B12" w:rsidRPr="004903FB" w:rsidRDefault="00DB2B12" w:rsidP="00343BA2">
      <w:pPr>
        <w:rPr>
          <w:sz w:val="22"/>
          <w:szCs w:val="22"/>
        </w:rPr>
      </w:pPr>
    </w:p>
    <w:p w:rsidR="00343BA2" w:rsidRPr="004903FB" w:rsidRDefault="00343BA2" w:rsidP="00343BA2">
      <w:pPr>
        <w:rPr>
          <w:sz w:val="22"/>
          <w:szCs w:val="22"/>
        </w:rPr>
      </w:pPr>
      <w:r w:rsidRPr="004903FB">
        <w:rPr>
          <w:sz w:val="22"/>
          <w:szCs w:val="22"/>
        </w:rPr>
        <w:t>English is not a phonetic language.</w:t>
      </w:r>
    </w:p>
    <w:p w:rsidR="00343BA2" w:rsidRPr="004903FB" w:rsidRDefault="00343BA2" w:rsidP="00343BA2">
      <w:pPr>
        <w:rPr>
          <w:sz w:val="22"/>
          <w:szCs w:val="22"/>
        </w:rPr>
      </w:pPr>
    </w:p>
    <w:p w:rsidR="00343BA2" w:rsidRDefault="00343BA2" w:rsidP="00343BA2">
      <w:pPr>
        <w:rPr>
          <w:sz w:val="22"/>
          <w:szCs w:val="22"/>
        </w:rPr>
      </w:pPr>
      <w:r w:rsidRPr="004903FB">
        <w:rPr>
          <w:sz w:val="22"/>
          <w:szCs w:val="22"/>
        </w:rPr>
        <w:t>Char →   Sound mapping is not unique.</w:t>
      </w:r>
    </w:p>
    <w:p w:rsidR="00DB2B12" w:rsidRPr="004903FB" w:rsidRDefault="00DB2B12" w:rsidP="00343BA2">
      <w:pPr>
        <w:rPr>
          <w:sz w:val="22"/>
          <w:szCs w:val="22"/>
        </w:rPr>
      </w:pPr>
    </w:p>
    <w:p w:rsidR="00343BA2" w:rsidRPr="004903FB" w:rsidRDefault="00343BA2" w:rsidP="00343BA2">
      <w:pPr>
        <w:rPr>
          <w:sz w:val="22"/>
          <w:szCs w:val="22"/>
        </w:rPr>
      </w:pPr>
      <w:r w:rsidRPr="004903FB">
        <w:rPr>
          <w:sz w:val="22"/>
          <w:szCs w:val="22"/>
        </w:rPr>
        <w:t>The same character is pronounced differently depending on the context.</w:t>
      </w:r>
    </w:p>
    <w:p w:rsidR="00343BA2" w:rsidRPr="004903FB" w:rsidRDefault="00343BA2" w:rsidP="00343BA2">
      <w:pPr>
        <w:rPr>
          <w:sz w:val="22"/>
          <w:szCs w:val="22"/>
        </w:rPr>
      </w:pPr>
    </w:p>
    <w:p w:rsidR="00343BA2" w:rsidRDefault="00343BA2" w:rsidP="00343BA2">
      <w:pPr>
        <w:rPr>
          <w:b/>
          <w:sz w:val="22"/>
          <w:szCs w:val="22"/>
        </w:rPr>
      </w:pPr>
      <w:r w:rsidRPr="00DB2B12">
        <w:rPr>
          <w:b/>
          <w:sz w:val="22"/>
          <w:szCs w:val="22"/>
        </w:rPr>
        <w:t>Examples:</w:t>
      </w:r>
    </w:p>
    <w:p w:rsidR="00DB2B12" w:rsidRPr="00DB2B12" w:rsidRDefault="00DB2B12" w:rsidP="00343BA2">
      <w:pPr>
        <w:rPr>
          <w:b/>
          <w:sz w:val="22"/>
          <w:szCs w:val="22"/>
        </w:rPr>
      </w:pPr>
    </w:p>
    <w:p w:rsidR="00343BA2" w:rsidRPr="004903FB" w:rsidRDefault="00343BA2" w:rsidP="00343BA2">
      <w:pPr>
        <w:rPr>
          <w:sz w:val="22"/>
          <w:szCs w:val="22"/>
        </w:rPr>
      </w:pPr>
      <w:r w:rsidRPr="004903FB">
        <w:rPr>
          <w:sz w:val="22"/>
          <w:szCs w:val="22"/>
        </w:rPr>
        <w:t>The character ‘c’ is pronounced as /k/ in “cat” and as /s/ in “façade.”</w:t>
      </w:r>
    </w:p>
    <w:p w:rsidR="00343BA2" w:rsidRPr="004903FB" w:rsidRDefault="00343BA2" w:rsidP="00343BA2">
      <w:pPr>
        <w:rPr>
          <w:sz w:val="22"/>
          <w:szCs w:val="22"/>
        </w:rPr>
      </w:pPr>
      <w:r w:rsidRPr="004903FB">
        <w:rPr>
          <w:sz w:val="22"/>
          <w:szCs w:val="22"/>
        </w:rPr>
        <w:t>The letters “-</w:t>
      </w:r>
      <w:proofErr w:type="spellStart"/>
      <w:r w:rsidRPr="004903FB">
        <w:rPr>
          <w:sz w:val="22"/>
          <w:szCs w:val="22"/>
        </w:rPr>
        <w:t>ave</w:t>
      </w:r>
      <w:proofErr w:type="spellEnd"/>
      <w:r w:rsidRPr="004903FB">
        <w:rPr>
          <w:sz w:val="22"/>
          <w:szCs w:val="22"/>
        </w:rPr>
        <w:t>” form a long vowel in “gave” and “brave” but not in “have.”</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lastRenderedPageBreak/>
        <w:t>Similarly, the letters “-ea-“ are pronounced as /ii/ (long vowel) in “read” (present tense) (pronounced as “reed”) and as /</w:t>
      </w:r>
      <w:proofErr w:type="spellStart"/>
      <w:r w:rsidRPr="004903FB">
        <w:rPr>
          <w:sz w:val="22"/>
          <w:szCs w:val="22"/>
        </w:rPr>
        <w:t>i</w:t>
      </w:r>
      <w:proofErr w:type="spellEnd"/>
      <w:r w:rsidRPr="004903FB">
        <w:rPr>
          <w:sz w:val="22"/>
          <w:szCs w:val="22"/>
        </w:rPr>
        <w:t>/ (short vowel) as  in “read” (past tense) (pronounced as “red”).</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1.1</w:t>
      </w:r>
      <w:r w:rsidR="00343BA2" w:rsidRPr="004903FB">
        <w:rPr>
          <w:b/>
          <w:sz w:val="22"/>
          <w:szCs w:val="22"/>
        </w:rPr>
        <w:tab/>
        <w:t xml:space="preserve"> Network Architecture</w:t>
      </w:r>
    </w:p>
    <w:p w:rsidR="00343BA2" w:rsidRPr="004903FB" w:rsidRDefault="00343BA2" w:rsidP="00343BA2">
      <w:pPr>
        <w:rPr>
          <w:b/>
          <w:sz w:val="22"/>
          <w:szCs w:val="22"/>
        </w:rPr>
      </w:pPr>
    </w:p>
    <w:p w:rsidR="00343BA2" w:rsidRPr="00DB2B12" w:rsidRDefault="00343BA2" w:rsidP="00343BA2">
      <w:pPr>
        <w:rPr>
          <w:b/>
          <w:sz w:val="22"/>
          <w:szCs w:val="22"/>
        </w:rPr>
      </w:pPr>
      <w:r w:rsidRPr="00DB2B12">
        <w:rPr>
          <w:b/>
          <w:sz w:val="22"/>
          <w:szCs w:val="22"/>
        </w:rPr>
        <w:t>Input representation:</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26 alphabets and three punctuation marks (comma, </w:t>
      </w:r>
      <w:proofErr w:type="spellStart"/>
      <w:r w:rsidRPr="004903FB">
        <w:rPr>
          <w:sz w:val="22"/>
          <w:szCs w:val="22"/>
        </w:rPr>
        <w:t>fullstop</w:t>
      </w:r>
      <w:proofErr w:type="spellEnd"/>
      <w:r w:rsidRPr="004903FB">
        <w:rPr>
          <w:sz w:val="22"/>
          <w:szCs w:val="22"/>
        </w:rPr>
        <w:t xml:space="preserve"> and blank space) are supported.  Input characters are not presented one at a time to the network. In order to incorporate the context, each character is presented along with a context which consists of three additional characters on either side of the character. Thus text is presented as windows of 7 symbols. Therefore the number of neurons to the input layer are:</w:t>
      </w:r>
    </w:p>
    <w:p w:rsidR="00343BA2" w:rsidRPr="004903FB" w:rsidRDefault="00343BA2" w:rsidP="00343BA2">
      <w:pPr>
        <w:rPr>
          <w:sz w:val="22"/>
          <w:szCs w:val="22"/>
        </w:rPr>
      </w:pPr>
    </w:p>
    <w:p w:rsidR="00343BA2" w:rsidRPr="004903FB" w:rsidRDefault="00343BA2" w:rsidP="00343BA2">
      <w:pPr>
        <w:rPr>
          <w:sz w:val="22"/>
          <w:szCs w:val="22"/>
          <w:lang w:val="fr-FR"/>
        </w:rPr>
      </w:pPr>
      <w:r w:rsidRPr="004903FB">
        <w:rPr>
          <w:position w:val="-14"/>
          <w:sz w:val="22"/>
          <w:szCs w:val="22"/>
        </w:rPr>
        <w:object w:dxaOrig="1140" w:dyaOrig="400">
          <v:shape id="_x0000_i1084" type="#_x0000_t75" style="width:57.05pt;height:19.7pt" o:ole="">
            <v:imagedata r:id="rId160" o:title=""/>
          </v:shape>
          <o:OLEObject Type="Embed" ProgID="Equation.DSMT4" ShapeID="_x0000_i1084" DrawAspect="Content" ObjectID="_1414611493" r:id="rId161"/>
        </w:object>
      </w:r>
      <w:r w:rsidRPr="004903FB">
        <w:rPr>
          <w:sz w:val="22"/>
          <w:szCs w:val="22"/>
          <w:lang w:val="fr-FR"/>
        </w:rPr>
        <w:t xml:space="preserve">  input </w:t>
      </w:r>
      <w:proofErr w:type="spellStart"/>
      <w:r w:rsidRPr="004903FB">
        <w:rPr>
          <w:sz w:val="22"/>
          <w:szCs w:val="22"/>
          <w:lang w:val="fr-FR"/>
        </w:rPr>
        <w:t>neurons</w:t>
      </w:r>
      <w:proofErr w:type="spellEnd"/>
    </w:p>
    <w:p w:rsidR="00343BA2" w:rsidRPr="004903FB" w:rsidRDefault="00343BA2" w:rsidP="00343BA2">
      <w:pPr>
        <w:rPr>
          <w:sz w:val="22"/>
          <w:szCs w:val="22"/>
          <w:lang w:val="fr-FR"/>
        </w:rPr>
      </w:pPr>
    </w:p>
    <w:p w:rsidR="00343BA2" w:rsidRPr="004903FB" w:rsidRDefault="00343BA2" w:rsidP="00343BA2">
      <w:pPr>
        <w:rPr>
          <w:sz w:val="22"/>
          <w:szCs w:val="22"/>
          <w:lang w:val="fr-FR"/>
        </w:rPr>
      </w:pPr>
      <w:proofErr w:type="spellStart"/>
      <w:r w:rsidRPr="004903FB">
        <w:rPr>
          <w:sz w:val="22"/>
          <w:szCs w:val="22"/>
          <w:lang w:val="fr-FR"/>
        </w:rPr>
        <w:t>Hidden</w:t>
      </w:r>
      <w:proofErr w:type="spellEnd"/>
      <w:r w:rsidRPr="004903FB">
        <w:rPr>
          <w:sz w:val="22"/>
          <w:szCs w:val="22"/>
          <w:lang w:val="fr-FR"/>
        </w:rPr>
        <w:t xml:space="preserve"> layer : 80 </w:t>
      </w:r>
      <w:proofErr w:type="spellStart"/>
      <w:r w:rsidRPr="004903FB">
        <w:rPr>
          <w:sz w:val="22"/>
          <w:szCs w:val="22"/>
          <w:lang w:val="fr-FR"/>
        </w:rPr>
        <w:t>hidden</w:t>
      </w:r>
      <w:proofErr w:type="spellEnd"/>
      <w:r w:rsidRPr="004903FB">
        <w:rPr>
          <w:sz w:val="22"/>
          <w:szCs w:val="22"/>
          <w:lang w:val="fr-FR"/>
        </w:rPr>
        <w:t xml:space="preserve"> </w:t>
      </w:r>
      <w:proofErr w:type="spellStart"/>
      <w:r w:rsidRPr="004903FB">
        <w:rPr>
          <w:sz w:val="22"/>
          <w:szCs w:val="22"/>
          <w:lang w:val="fr-FR"/>
        </w:rPr>
        <w:t>neurons</w:t>
      </w:r>
      <w:proofErr w:type="spellEnd"/>
    </w:p>
    <w:p w:rsidR="00343BA2" w:rsidRPr="004903FB" w:rsidRDefault="00343BA2" w:rsidP="00343BA2">
      <w:pPr>
        <w:rPr>
          <w:sz w:val="22"/>
          <w:szCs w:val="22"/>
          <w:lang w:val="fr-FR"/>
        </w:rPr>
      </w:pPr>
    </w:p>
    <w:p w:rsidR="00343BA2" w:rsidRPr="004903FB" w:rsidRDefault="00343BA2" w:rsidP="00343BA2">
      <w:pPr>
        <w:rPr>
          <w:sz w:val="22"/>
          <w:szCs w:val="22"/>
          <w:lang w:val="fr-FR"/>
        </w:rPr>
      </w:pPr>
      <w:r w:rsidRPr="004903FB">
        <w:rPr>
          <w:sz w:val="22"/>
          <w:szCs w:val="22"/>
          <w:lang w:val="fr-FR"/>
        </w:rPr>
        <w:t xml:space="preserve">Output </w:t>
      </w:r>
      <w:proofErr w:type="spellStart"/>
      <w:r w:rsidRPr="004903FB">
        <w:rPr>
          <w:sz w:val="22"/>
          <w:szCs w:val="22"/>
          <w:lang w:val="fr-FR"/>
        </w:rPr>
        <w:t>representation</w:t>
      </w:r>
      <w:proofErr w:type="spellEnd"/>
      <w:r w:rsidRPr="004903FB">
        <w:rPr>
          <w:sz w:val="22"/>
          <w:szCs w:val="22"/>
          <w:lang w:val="fr-FR"/>
        </w:rPr>
        <w:t> :</w:t>
      </w:r>
    </w:p>
    <w:p w:rsidR="00343BA2" w:rsidRPr="004903FB" w:rsidRDefault="00343BA2" w:rsidP="00343BA2">
      <w:pPr>
        <w:jc w:val="center"/>
        <w:rPr>
          <w:sz w:val="22"/>
          <w:szCs w:val="22"/>
          <w:lang w:val="fr-FR"/>
        </w:rPr>
      </w:pPr>
    </w:p>
    <w:p w:rsidR="00343BA2" w:rsidRPr="004903FB" w:rsidRDefault="00343BA2" w:rsidP="00343BA2">
      <w:pPr>
        <w:rPr>
          <w:sz w:val="22"/>
          <w:szCs w:val="22"/>
          <w:lang w:val="fr-FR"/>
        </w:rPr>
      </w:pPr>
      <w:r w:rsidRPr="004903FB">
        <w:rPr>
          <w:sz w:val="22"/>
          <w:szCs w:val="22"/>
          <w:lang w:val="fr-FR"/>
        </w:rPr>
        <w:t xml:space="preserve">26 output </w:t>
      </w:r>
      <w:proofErr w:type="spellStart"/>
      <w:r w:rsidRPr="004903FB">
        <w:rPr>
          <w:sz w:val="22"/>
          <w:szCs w:val="22"/>
          <w:lang w:val="fr-FR"/>
        </w:rPr>
        <w:t>neurons</w:t>
      </w:r>
      <w:proofErr w:type="spellEnd"/>
      <w:r w:rsidRPr="004903FB">
        <w:rPr>
          <w:sz w:val="22"/>
          <w:szCs w:val="22"/>
          <w:lang w:val="fr-FR"/>
        </w:rPr>
        <w:t xml:space="preserve"> </w:t>
      </w:r>
      <w:proofErr w:type="spellStart"/>
      <w:r w:rsidRPr="004903FB">
        <w:rPr>
          <w:sz w:val="22"/>
          <w:szCs w:val="22"/>
          <w:lang w:val="fr-FR"/>
        </w:rPr>
        <w:t>encoding</w:t>
      </w:r>
      <w:proofErr w:type="spellEnd"/>
      <w:r w:rsidRPr="004903FB">
        <w:rPr>
          <w:sz w:val="22"/>
          <w:szCs w:val="22"/>
          <w:lang w:val="fr-FR"/>
        </w:rPr>
        <w:t xml:space="preserve"> </w:t>
      </w:r>
      <w:proofErr w:type="spellStart"/>
      <w:r w:rsidRPr="004903FB">
        <w:rPr>
          <w:sz w:val="22"/>
          <w:szCs w:val="22"/>
          <w:lang w:val="fr-FR"/>
        </w:rPr>
        <w:t>phonemes</w:t>
      </w:r>
      <w:proofErr w:type="spellEnd"/>
      <w:r w:rsidRPr="004903FB">
        <w:rPr>
          <w:sz w:val="22"/>
          <w:szCs w:val="22"/>
          <w:lang w:val="fr-FR"/>
        </w:rPr>
        <w:t>.</w:t>
      </w:r>
      <w:r w:rsidRPr="004903FB">
        <w:rPr>
          <w:sz w:val="22"/>
          <w:szCs w:val="22"/>
          <w:lang w:val="fr-FR"/>
        </w:rPr>
        <w:tab/>
      </w:r>
      <w:r w:rsidRPr="004903FB">
        <w:rPr>
          <w:sz w:val="22"/>
          <w:szCs w:val="22"/>
          <w:lang w:val="fr-FR"/>
        </w:rPr>
        <w:tab/>
      </w:r>
    </w:p>
    <w:p w:rsidR="00343BA2" w:rsidRPr="004903FB" w:rsidRDefault="00343BA2" w:rsidP="00343BA2">
      <w:pPr>
        <w:rPr>
          <w:sz w:val="22"/>
          <w:szCs w:val="22"/>
          <w:lang w:val="fr-FR"/>
        </w:rPr>
      </w:pPr>
    </w:p>
    <w:p w:rsidR="00343BA2" w:rsidRPr="004903FB" w:rsidRDefault="00343BA2" w:rsidP="00343BA2">
      <w:pPr>
        <w:rPr>
          <w:sz w:val="22"/>
          <w:szCs w:val="22"/>
          <w:lang w:val="fr-FR"/>
        </w:rPr>
      </w:pPr>
    </w:p>
    <w:p w:rsidR="00343BA2" w:rsidRPr="004903FB" w:rsidRDefault="00343BA2" w:rsidP="00343BA2">
      <w:pPr>
        <w:rPr>
          <w:sz w:val="22"/>
          <w:szCs w:val="22"/>
          <w:lang w:val="fr-FR"/>
        </w:rPr>
      </w:pPr>
      <w:r w:rsidRPr="004903FB">
        <w:rPr>
          <w:sz w:val="22"/>
          <w:szCs w:val="22"/>
          <w:lang w:val="fr-FR"/>
        </w:rPr>
        <w:tab/>
      </w:r>
      <w:r w:rsidRPr="004903FB">
        <w:rPr>
          <w:sz w:val="22"/>
          <w:szCs w:val="22"/>
        </w:rPr>
        <w:tab/>
      </w:r>
      <w:r w:rsidRPr="004903FB">
        <w:rPr>
          <w:sz w:val="22"/>
          <w:szCs w:val="22"/>
        </w:rPr>
        <w:tab/>
      </w:r>
      <w:r w:rsidRPr="004903FB">
        <w:rPr>
          <w:sz w:val="22"/>
          <w:szCs w:val="22"/>
        </w:rPr>
        <w:tab/>
      </w:r>
    </w:p>
    <w:p w:rsidR="00343BA2" w:rsidRPr="004903FB" w:rsidRDefault="00343BA2" w:rsidP="00343BA2">
      <w:pPr>
        <w:rPr>
          <w:sz w:val="22"/>
          <w:szCs w:val="22"/>
        </w:rPr>
      </w:pPr>
    </w:p>
    <w:p w:rsidR="00343BA2" w:rsidRPr="004903FB" w:rsidRDefault="00343BA2" w:rsidP="00602208">
      <w:pPr>
        <w:jc w:val="center"/>
        <w:rPr>
          <w:sz w:val="22"/>
          <w:szCs w:val="22"/>
        </w:rPr>
      </w:pPr>
      <w:r w:rsidRPr="004903FB">
        <w:rPr>
          <w:noProof/>
          <w:sz w:val="22"/>
          <w:szCs w:val="22"/>
          <w:lang w:val="en-IN" w:eastAsia="en-IN"/>
        </w:rPr>
        <w:drawing>
          <wp:inline distT="0" distB="0" distL="0" distR="0">
            <wp:extent cx="4122528" cy="2111351"/>
            <wp:effectExtent l="1905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2"/>
                    <a:srcRect/>
                    <a:stretch>
                      <a:fillRect/>
                    </a:stretch>
                  </pic:blipFill>
                  <pic:spPr bwMode="auto">
                    <a:xfrm>
                      <a:off x="0" y="0"/>
                      <a:ext cx="4122818" cy="2111500"/>
                    </a:xfrm>
                    <a:prstGeom prst="rect">
                      <a:avLst/>
                    </a:prstGeom>
                    <a:noFill/>
                    <a:ln w="9525">
                      <a:noFill/>
                      <a:miter lim="800000"/>
                      <a:headEnd/>
                      <a:tailEnd/>
                    </a:ln>
                  </pic:spPr>
                </pic:pic>
              </a:graphicData>
            </a:graphic>
          </wp:inline>
        </w:drawing>
      </w:r>
    </w:p>
    <w:p w:rsidR="00343BA2" w:rsidRPr="004903FB" w:rsidRDefault="00DB2B12" w:rsidP="00343BA2">
      <w:pPr>
        <w:rPr>
          <w:sz w:val="22"/>
          <w:szCs w:val="22"/>
        </w:rPr>
      </w:pPr>
      <w:r>
        <w:rPr>
          <w:sz w:val="22"/>
          <w:szCs w:val="22"/>
        </w:rPr>
        <w:tab/>
      </w:r>
      <w:r>
        <w:rPr>
          <w:sz w:val="22"/>
          <w:szCs w:val="22"/>
        </w:rPr>
        <w:tab/>
      </w:r>
      <w:r>
        <w:rPr>
          <w:sz w:val="22"/>
          <w:szCs w:val="22"/>
        </w:rPr>
        <w:tab/>
      </w:r>
      <w:r>
        <w:rPr>
          <w:b/>
          <w:sz w:val="22"/>
          <w:szCs w:val="22"/>
        </w:rPr>
        <w:t>Figure 6.2.6.1.1</w:t>
      </w:r>
      <w:r w:rsidR="00343BA2" w:rsidRPr="00DB2B12">
        <w:rPr>
          <w:b/>
          <w:sz w:val="22"/>
          <w:szCs w:val="22"/>
        </w:rPr>
        <w:t>:</w:t>
      </w:r>
      <w:r w:rsidR="00343BA2" w:rsidRPr="004903FB">
        <w:rPr>
          <w:sz w:val="22"/>
          <w:szCs w:val="22"/>
        </w:rPr>
        <w:t xml:space="preserve"> Input Representation</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Network architecture:</w:t>
      </w:r>
      <w:r w:rsidR="00602208">
        <w:rPr>
          <w:sz w:val="22"/>
          <w:szCs w:val="22"/>
        </w:rPr>
        <w:t xml:space="preserve"> </w:t>
      </w:r>
      <w:r w:rsidRPr="004903FB">
        <w:rPr>
          <w:sz w:val="22"/>
          <w:szCs w:val="22"/>
        </w:rPr>
        <w:t xml:space="preserve">Ref: (fig. 6.8 in </w:t>
      </w:r>
      <w:proofErr w:type="spellStart"/>
      <w:r w:rsidRPr="004903FB">
        <w:rPr>
          <w:sz w:val="22"/>
          <w:szCs w:val="22"/>
        </w:rPr>
        <w:t>Hetz</w:t>
      </w:r>
      <w:proofErr w:type="spellEnd"/>
      <w:r w:rsidRPr="004903FB">
        <w:rPr>
          <w:sz w:val="22"/>
          <w:szCs w:val="22"/>
        </w:rPr>
        <w:t xml:space="preserve"> et al 1991)</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noProof/>
          <w:sz w:val="22"/>
          <w:szCs w:val="22"/>
          <w:lang w:val="en-IN" w:eastAsia="en-IN"/>
        </w:rPr>
        <w:lastRenderedPageBreak/>
        <w:drawing>
          <wp:inline distT="0" distB="0" distL="0" distR="0">
            <wp:extent cx="3657600" cy="2257425"/>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63"/>
                    <a:srcRect/>
                    <a:stretch>
                      <a:fillRect/>
                    </a:stretch>
                  </pic:blipFill>
                  <pic:spPr bwMode="auto">
                    <a:xfrm>
                      <a:off x="0" y="0"/>
                      <a:ext cx="3657600" cy="2257425"/>
                    </a:xfrm>
                    <a:prstGeom prst="rect">
                      <a:avLst/>
                    </a:prstGeom>
                    <a:noFill/>
                    <a:ln w="9525">
                      <a:noFill/>
                      <a:miter lim="800000"/>
                      <a:headEnd/>
                      <a:tailEnd/>
                    </a:ln>
                  </pic:spPr>
                </pic:pic>
              </a:graphicData>
            </a:graphic>
          </wp:inline>
        </w:drawing>
      </w:r>
    </w:p>
    <w:p w:rsidR="00343BA2" w:rsidRPr="004903FB" w:rsidRDefault="00343BA2" w:rsidP="00343BA2">
      <w:pPr>
        <w:rPr>
          <w:sz w:val="22"/>
          <w:szCs w:val="22"/>
        </w:rPr>
      </w:pPr>
      <w:r w:rsidRPr="004903FB">
        <w:rPr>
          <w:sz w:val="22"/>
          <w:szCs w:val="22"/>
        </w:rPr>
        <w:tab/>
      </w:r>
      <w:r w:rsidRPr="004903FB">
        <w:rPr>
          <w:sz w:val="22"/>
          <w:szCs w:val="22"/>
        </w:rPr>
        <w:tab/>
      </w:r>
      <w:r w:rsidRPr="004903FB">
        <w:rPr>
          <w:sz w:val="22"/>
          <w:szCs w:val="22"/>
        </w:rPr>
        <w:tab/>
      </w:r>
      <w:r w:rsidRPr="00DB2B12">
        <w:rPr>
          <w:b/>
          <w:sz w:val="22"/>
          <w:szCs w:val="22"/>
        </w:rPr>
        <w:t xml:space="preserve">Figure </w:t>
      </w:r>
      <w:r w:rsidR="00DB2B12" w:rsidRPr="00DB2B12">
        <w:rPr>
          <w:b/>
          <w:sz w:val="22"/>
          <w:szCs w:val="22"/>
        </w:rPr>
        <w:t>6.2.6.1.</w:t>
      </w:r>
      <w:r w:rsidRPr="00DB2B12">
        <w:rPr>
          <w:b/>
          <w:sz w:val="22"/>
          <w:szCs w:val="22"/>
        </w:rPr>
        <w:t>2:</w:t>
      </w:r>
      <w:r w:rsidRPr="004903FB">
        <w:rPr>
          <w:sz w:val="22"/>
          <w:szCs w:val="22"/>
        </w:rPr>
        <w:t xml:space="preserve"> Mutuality in the window </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A context of window of 7 characters is chosen since mutual information from a central character falls off rapidly in both directions as shown in the above figure. Beyond 3 neighbors mutual information falls to less than 0.1.</w:t>
      </w:r>
    </w:p>
    <w:p w:rsidR="00343BA2" w:rsidRPr="004903FB" w:rsidRDefault="00343BA2" w:rsidP="00343BA2">
      <w:pPr>
        <w:rPr>
          <w:sz w:val="22"/>
          <w:szCs w:val="22"/>
        </w:rPr>
      </w:pPr>
      <w:r w:rsidRPr="004903FB">
        <w:rPr>
          <w:sz w:val="22"/>
          <w:szCs w:val="22"/>
        </w:rPr>
        <w:tab/>
      </w:r>
      <w:r w:rsidRPr="004903FB">
        <w:rPr>
          <w:sz w:val="22"/>
          <w:szCs w:val="22"/>
        </w:rPr>
        <w:tab/>
      </w:r>
    </w:p>
    <w:p w:rsidR="00343BA2" w:rsidRPr="004903FB" w:rsidRDefault="00343BA2" w:rsidP="00343BA2">
      <w:pPr>
        <w:rPr>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1.2</w:t>
      </w:r>
      <w:r w:rsidR="00343BA2" w:rsidRPr="004903FB">
        <w:rPr>
          <w:b/>
          <w:sz w:val="22"/>
          <w:szCs w:val="22"/>
        </w:rPr>
        <w:tab/>
        <w:t>Training data</w:t>
      </w:r>
    </w:p>
    <w:p w:rsidR="00343BA2" w:rsidRPr="004903FB" w:rsidRDefault="00343BA2" w:rsidP="00343BA2">
      <w:pPr>
        <w:rPr>
          <w:sz w:val="22"/>
          <w:szCs w:val="22"/>
        </w:rPr>
      </w:pPr>
    </w:p>
    <w:p w:rsidR="00343BA2" w:rsidRPr="004903FB" w:rsidRDefault="00343BA2" w:rsidP="00343BA2">
      <w:pPr>
        <w:numPr>
          <w:ilvl w:val="0"/>
          <w:numId w:val="30"/>
        </w:numPr>
        <w:rPr>
          <w:sz w:val="22"/>
          <w:szCs w:val="22"/>
        </w:rPr>
      </w:pPr>
      <w:r w:rsidRPr="004903FB">
        <w:rPr>
          <w:sz w:val="22"/>
          <w:szCs w:val="22"/>
        </w:rPr>
        <w:t>Phonetic transcription from informal continuous speech of a child</w:t>
      </w:r>
    </w:p>
    <w:p w:rsidR="00343BA2" w:rsidRPr="004903FB" w:rsidRDefault="00343BA2" w:rsidP="00343BA2">
      <w:pPr>
        <w:rPr>
          <w:sz w:val="22"/>
          <w:szCs w:val="22"/>
        </w:rPr>
      </w:pPr>
    </w:p>
    <w:p w:rsidR="00343BA2" w:rsidRPr="004903FB" w:rsidRDefault="00343BA2" w:rsidP="00343BA2">
      <w:pPr>
        <w:numPr>
          <w:ilvl w:val="0"/>
          <w:numId w:val="30"/>
        </w:numPr>
        <w:rPr>
          <w:sz w:val="22"/>
          <w:szCs w:val="22"/>
        </w:rPr>
      </w:pPr>
      <w:r w:rsidRPr="004903FB">
        <w:rPr>
          <w:sz w:val="22"/>
          <w:szCs w:val="22"/>
        </w:rPr>
        <w:t>20,000 words from a pocket dictionary</w:t>
      </w:r>
    </w:p>
    <w:p w:rsidR="00343BA2" w:rsidRPr="004903FB" w:rsidRDefault="00343BA2" w:rsidP="00343BA2">
      <w:pPr>
        <w:rPr>
          <w:sz w:val="22"/>
          <w:szCs w:val="22"/>
        </w:rPr>
      </w:pPr>
    </w:p>
    <w:p w:rsidR="00343BA2" w:rsidRPr="004903FB" w:rsidRDefault="00343BA2" w:rsidP="00343BA2">
      <w:pPr>
        <w:rPr>
          <w:sz w:val="22"/>
          <w:szCs w:val="22"/>
        </w:rPr>
      </w:pPr>
      <w:proofErr w:type="spellStart"/>
      <w:r w:rsidRPr="004903FB">
        <w:rPr>
          <w:sz w:val="22"/>
          <w:szCs w:val="22"/>
        </w:rPr>
        <w:t>Eg</w:t>
      </w:r>
      <w:proofErr w:type="spellEnd"/>
      <w:r w:rsidRPr="004903FB">
        <w:rPr>
          <w:sz w:val="22"/>
          <w:szCs w:val="22"/>
        </w:rPr>
        <w:t xml:space="preserve">:  </w:t>
      </w:r>
      <w:r w:rsidRPr="004903FB">
        <w:rPr>
          <w:sz w:val="22"/>
          <w:szCs w:val="22"/>
        </w:rPr>
        <w:tab/>
        <w:t>phone</w:t>
      </w:r>
    </w:p>
    <w:p w:rsidR="00343BA2" w:rsidRPr="004903FB" w:rsidRDefault="00343BA2" w:rsidP="00343BA2">
      <w:pPr>
        <w:rPr>
          <w:sz w:val="22"/>
          <w:szCs w:val="22"/>
        </w:rPr>
      </w:pPr>
    </w:p>
    <w:p w:rsidR="00343BA2" w:rsidRPr="004903FB" w:rsidRDefault="00343BA2" w:rsidP="00343BA2">
      <w:pPr>
        <w:rPr>
          <w:sz w:val="22"/>
          <w:szCs w:val="22"/>
        </w:rPr>
      </w:pPr>
      <w:r w:rsidRPr="004903FB">
        <w:rPr>
          <w:position w:val="-6"/>
          <w:sz w:val="22"/>
          <w:szCs w:val="22"/>
        </w:rPr>
        <w:object w:dxaOrig="300" w:dyaOrig="240">
          <v:shape id="_x0000_i1085" type="#_x0000_t75" style="width:14.95pt;height:12.25pt" o:ole="">
            <v:imagedata r:id="rId164" o:title=""/>
          </v:shape>
          <o:OLEObject Type="Embed" ProgID="Equation.DSMT4" ShapeID="_x0000_i1085" DrawAspect="Content" ObjectID="_1414611494" r:id="rId165"/>
        </w:object>
      </w:r>
      <w:r w:rsidRPr="004903FB">
        <w:rPr>
          <w:sz w:val="22"/>
          <w:szCs w:val="22"/>
        </w:rPr>
        <w:tab/>
        <w:t>f – o n –</w:t>
      </w:r>
    </w:p>
    <w:p w:rsidR="00343BA2" w:rsidRPr="004903FB" w:rsidRDefault="00343BA2" w:rsidP="00343BA2">
      <w:pPr>
        <w:rPr>
          <w:sz w:val="22"/>
          <w:szCs w:val="22"/>
        </w:rPr>
      </w:pPr>
      <w:r w:rsidRPr="004903FB">
        <w:rPr>
          <w:sz w:val="22"/>
          <w:szCs w:val="22"/>
        </w:rPr>
        <w:t>A set of 1000 words were chosen form this dictionary; these are selected from the Brown corpus of the most frequent words in English.</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1.3</w:t>
      </w:r>
      <w:r w:rsidR="00343BA2" w:rsidRPr="004903FB">
        <w:rPr>
          <w:b/>
          <w:sz w:val="22"/>
          <w:szCs w:val="22"/>
        </w:rPr>
        <w:tab/>
        <w:t>Learning curve</w:t>
      </w:r>
    </w:p>
    <w:p w:rsidR="00343BA2" w:rsidRPr="004903FB" w:rsidRDefault="00343BA2" w:rsidP="00343BA2">
      <w:pPr>
        <w:rPr>
          <w:sz w:val="22"/>
          <w:szCs w:val="22"/>
          <w:u w:val="single"/>
        </w:rPr>
      </w:pPr>
    </w:p>
    <w:p w:rsidR="00343BA2" w:rsidRPr="004903FB" w:rsidRDefault="00343BA2" w:rsidP="00602208">
      <w:pPr>
        <w:jc w:val="center"/>
        <w:rPr>
          <w:sz w:val="22"/>
          <w:szCs w:val="22"/>
        </w:rPr>
      </w:pPr>
      <w:r w:rsidRPr="004903FB">
        <w:rPr>
          <w:noProof/>
          <w:sz w:val="22"/>
          <w:szCs w:val="22"/>
          <w:lang w:val="en-IN" w:eastAsia="en-IN"/>
        </w:rPr>
        <w:drawing>
          <wp:inline distT="0" distB="0" distL="0" distR="0">
            <wp:extent cx="2743200" cy="1943100"/>
            <wp:effectExtent l="19050" t="0" r="0" b="0"/>
            <wp:docPr id="137" name="Picture 137" descr="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3"/>
                    <pic:cNvPicPr>
                      <a:picLocks noChangeAspect="1" noChangeArrowheads="1"/>
                    </pic:cNvPicPr>
                  </pic:nvPicPr>
                  <pic:blipFill>
                    <a:blip r:embed="rId166"/>
                    <a:srcRect/>
                    <a:stretch>
                      <a:fillRect/>
                    </a:stretch>
                  </pic:blipFill>
                  <pic:spPr bwMode="auto">
                    <a:xfrm>
                      <a:off x="0" y="0"/>
                      <a:ext cx="2743200" cy="1943100"/>
                    </a:xfrm>
                    <a:prstGeom prst="rect">
                      <a:avLst/>
                    </a:prstGeom>
                    <a:noFill/>
                    <a:ln w="9525">
                      <a:noFill/>
                      <a:miter lim="800000"/>
                      <a:headEnd/>
                      <a:tailEnd/>
                    </a:ln>
                  </pic:spPr>
                </pic:pic>
              </a:graphicData>
            </a:graphic>
          </wp:inline>
        </w:drawing>
      </w:r>
    </w:p>
    <w:p w:rsidR="00343BA2" w:rsidRPr="004903FB" w:rsidRDefault="00343BA2" w:rsidP="00343BA2">
      <w:pPr>
        <w:rPr>
          <w:sz w:val="22"/>
          <w:szCs w:val="22"/>
        </w:rPr>
      </w:pPr>
      <w:r w:rsidRPr="004903FB">
        <w:rPr>
          <w:sz w:val="22"/>
          <w:szCs w:val="22"/>
        </w:rPr>
        <w:tab/>
      </w:r>
      <w:r w:rsidRPr="004903FB">
        <w:rPr>
          <w:sz w:val="22"/>
          <w:szCs w:val="22"/>
        </w:rPr>
        <w:tab/>
      </w:r>
      <w:r w:rsidRPr="004903FB">
        <w:rPr>
          <w:sz w:val="22"/>
          <w:szCs w:val="22"/>
        </w:rPr>
        <w:tab/>
      </w:r>
      <w:r w:rsidRPr="00DB2B12">
        <w:rPr>
          <w:b/>
          <w:sz w:val="22"/>
          <w:szCs w:val="22"/>
        </w:rPr>
        <w:t xml:space="preserve">Figure </w:t>
      </w:r>
      <w:r w:rsidR="00DB2B12" w:rsidRPr="00DB2B12">
        <w:rPr>
          <w:b/>
          <w:sz w:val="22"/>
          <w:szCs w:val="22"/>
        </w:rPr>
        <w:t>6.2.6.1.</w:t>
      </w:r>
      <w:r w:rsidRPr="00DB2B12">
        <w:rPr>
          <w:b/>
          <w:sz w:val="22"/>
          <w:szCs w:val="22"/>
        </w:rPr>
        <w:t>3:</w:t>
      </w:r>
      <w:r w:rsidRPr="004903FB">
        <w:rPr>
          <w:sz w:val="22"/>
          <w:szCs w:val="22"/>
        </w:rPr>
        <w:t xml:space="preserve"> Performance curve</w:t>
      </w:r>
    </w:p>
    <w:p w:rsidR="00343BA2" w:rsidRPr="004903FB" w:rsidRDefault="00343BA2" w:rsidP="00343BA2">
      <w:pPr>
        <w:rPr>
          <w:sz w:val="22"/>
          <w:szCs w:val="22"/>
          <w:u w:val="single"/>
        </w:rPr>
      </w:pPr>
    </w:p>
    <w:p w:rsidR="00343BA2" w:rsidRPr="004903FB" w:rsidRDefault="00343BA2" w:rsidP="00343BA2">
      <w:pPr>
        <w:rPr>
          <w:sz w:val="22"/>
          <w:szCs w:val="22"/>
          <w:u w:val="single"/>
        </w:rPr>
      </w:pPr>
    </w:p>
    <w:p w:rsidR="00343BA2" w:rsidRDefault="00343BA2" w:rsidP="00343BA2">
      <w:pPr>
        <w:rPr>
          <w:sz w:val="22"/>
          <w:szCs w:val="22"/>
        </w:rPr>
      </w:pPr>
      <w:r w:rsidRPr="004903FB">
        <w:rPr>
          <w:sz w:val="22"/>
          <w:szCs w:val="22"/>
        </w:rPr>
        <w:t>Found in human skill learning</w:t>
      </w:r>
    </w:p>
    <w:p w:rsidR="00DB2B12" w:rsidRPr="004903FB" w:rsidRDefault="00DB2B12" w:rsidP="00343BA2">
      <w:pPr>
        <w:rPr>
          <w:sz w:val="22"/>
          <w:szCs w:val="22"/>
        </w:rPr>
      </w:pPr>
    </w:p>
    <w:p w:rsidR="00343BA2" w:rsidRPr="004903FB" w:rsidRDefault="00343BA2" w:rsidP="00343BA2">
      <w:pPr>
        <w:rPr>
          <w:sz w:val="22"/>
          <w:szCs w:val="22"/>
        </w:rPr>
      </w:pPr>
      <w:r w:rsidRPr="004903FB">
        <w:rPr>
          <w:sz w:val="22"/>
          <w:szCs w:val="22"/>
        </w:rPr>
        <w:t>Performance reaching about 95% correct after training the network with about 50,000  words.</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The presence of a hidden layer is found to be crucial to achieve this high level of performance. When a two-layer network (</w:t>
      </w:r>
      <w:proofErr w:type="spellStart"/>
      <w:r w:rsidRPr="004903FB">
        <w:rPr>
          <w:sz w:val="22"/>
          <w:szCs w:val="22"/>
        </w:rPr>
        <w:t>perceptron</w:t>
      </w:r>
      <w:proofErr w:type="spellEnd"/>
      <w:r w:rsidRPr="004903FB">
        <w:rPr>
          <w:sz w:val="22"/>
          <w:szCs w:val="22"/>
        </w:rPr>
        <w:t>) was used for the same problem, performance quickly rose to 82% and saturated at that level.</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602208">
      <w:pPr>
        <w:jc w:val="center"/>
        <w:rPr>
          <w:sz w:val="22"/>
          <w:szCs w:val="22"/>
        </w:rPr>
      </w:pPr>
      <w:r w:rsidRPr="004903FB">
        <w:rPr>
          <w:noProof/>
          <w:sz w:val="22"/>
          <w:szCs w:val="22"/>
          <w:lang w:val="en-IN" w:eastAsia="en-IN"/>
        </w:rPr>
        <w:drawing>
          <wp:inline distT="0" distB="0" distL="0" distR="0">
            <wp:extent cx="2801371" cy="1925541"/>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7"/>
                    <a:srcRect/>
                    <a:stretch>
                      <a:fillRect/>
                    </a:stretch>
                  </pic:blipFill>
                  <pic:spPr bwMode="auto">
                    <a:xfrm>
                      <a:off x="0" y="0"/>
                      <a:ext cx="2800964" cy="1925261"/>
                    </a:xfrm>
                    <a:prstGeom prst="rect">
                      <a:avLst/>
                    </a:prstGeom>
                    <a:noFill/>
                    <a:ln w="9525">
                      <a:noFill/>
                      <a:miter lim="800000"/>
                      <a:headEnd/>
                      <a:tailEnd/>
                    </a:ln>
                  </pic:spPr>
                </pic:pic>
              </a:graphicData>
            </a:graphic>
          </wp:inline>
        </w:drawing>
      </w:r>
    </w:p>
    <w:p w:rsidR="00343BA2" w:rsidRPr="004903FB" w:rsidRDefault="00343BA2" w:rsidP="00343BA2">
      <w:pPr>
        <w:rPr>
          <w:sz w:val="22"/>
          <w:szCs w:val="22"/>
        </w:rPr>
      </w:pPr>
      <w:r w:rsidRPr="004903FB">
        <w:rPr>
          <w:sz w:val="22"/>
          <w:szCs w:val="22"/>
        </w:rPr>
        <w:tab/>
      </w:r>
      <w:r w:rsidRPr="004903FB">
        <w:rPr>
          <w:sz w:val="22"/>
          <w:szCs w:val="22"/>
        </w:rPr>
        <w:tab/>
      </w:r>
      <w:r w:rsidRPr="004903FB">
        <w:rPr>
          <w:sz w:val="22"/>
          <w:szCs w:val="22"/>
        </w:rPr>
        <w:tab/>
      </w:r>
      <w:r w:rsidRPr="00DB2B12">
        <w:rPr>
          <w:b/>
          <w:sz w:val="22"/>
          <w:szCs w:val="22"/>
        </w:rPr>
        <w:t xml:space="preserve">Figure </w:t>
      </w:r>
      <w:r w:rsidR="00DB2B12" w:rsidRPr="00DB2B12">
        <w:rPr>
          <w:b/>
          <w:sz w:val="22"/>
          <w:szCs w:val="22"/>
        </w:rPr>
        <w:t>6.2.6.1.</w:t>
      </w:r>
      <w:r w:rsidRPr="00DB2B12">
        <w:rPr>
          <w:b/>
          <w:sz w:val="22"/>
          <w:szCs w:val="22"/>
        </w:rPr>
        <w:t>4:</w:t>
      </w:r>
      <w:r w:rsidRPr="004903FB">
        <w:rPr>
          <w:sz w:val="22"/>
          <w:szCs w:val="22"/>
        </w:rPr>
        <w:t xml:space="preserve"> Performance curve on alteration of the hidden neurons </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1.4</w:t>
      </w:r>
      <w:r w:rsidR="00343BA2" w:rsidRPr="004903FB">
        <w:rPr>
          <w:b/>
          <w:sz w:val="22"/>
          <w:szCs w:val="22"/>
        </w:rPr>
        <w:tab/>
        <w:t>Stages of learning</w:t>
      </w:r>
    </w:p>
    <w:p w:rsidR="00343BA2" w:rsidRPr="004903FB" w:rsidRDefault="00343BA2" w:rsidP="00343BA2">
      <w:pPr>
        <w:rPr>
          <w:sz w:val="22"/>
          <w:szCs w:val="22"/>
        </w:rPr>
      </w:pPr>
    </w:p>
    <w:p w:rsidR="00343BA2" w:rsidRPr="004903FB" w:rsidRDefault="00343BA2" w:rsidP="00343BA2">
      <w:pPr>
        <w:numPr>
          <w:ilvl w:val="0"/>
          <w:numId w:val="31"/>
        </w:numPr>
        <w:rPr>
          <w:sz w:val="22"/>
          <w:szCs w:val="22"/>
        </w:rPr>
      </w:pPr>
      <w:r w:rsidRPr="004903FB">
        <w:rPr>
          <w:sz w:val="22"/>
          <w:szCs w:val="22"/>
        </w:rPr>
        <w:t>One of the first features learnt by the network is distinction between vowels and consonants</w:t>
      </w:r>
    </w:p>
    <w:p w:rsidR="00343BA2" w:rsidRPr="004903FB" w:rsidRDefault="00343BA2" w:rsidP="00343BA2">
      <w:pPr>
        <w:numPr>
          <w:ilvl w:val="0"/>
          <w:numId w:val="31"/>
        </w:numPr>
        <w:rPr>
          <w:sz w:val="22"/>
          <w:szCs w:val="22"/>
        </w:rPr>
      </w:pPr>
      <w:r w:rsidRPr="004903FB">
        <w:rPr>
          <w:sz w:val="22"/>
          <w:szCs w:val="22"/>
        </w:rPr>
        <w:t>Next the network learnt to pause at word boundaries. Output resembled pseudo words with pauses between them.</w:t>
      </w:r>
    </w:p>
    <w:p w:rsidR="00343BA2" w:rsidRPr="004903FB" w:rsidRDefault="00343BA2" w:rsidP="00343BA2">
      <w:pPr>
        <w:numPr>
          <w:ilvl w:val="0"/>
          <w:numId w:val="31"/>
        </w:numPr>
        <w:rPr>
          <w:sz w:val="22"/>
          <w:szCs w:val="22"/>
        </w:rPr>
      </w:pPr>
      <w:r w:rsidRPr="004903FB">
        <w:rPr>
          <w:sz w:val="22"/>
          <w:szCs w:val="22"/>
        </w:rPr>
        <w:t>After 10 passes text was understandable</w:t>
      </w:r>
    </w:p>
    <w:p w:rsidR="00343BA2" w:rsidRPr="004903FB" w:rsidRDefault="00343BA2" w:rsidP="00343BA2">
      <w:pPr>
        <w:ind w:left="720"/>
        <w:rPr>
          <w:sz w:val="22"/>
          <w:szCs w:val="22"/>
        </w:rPr>
      </w:pPr>
    </w:p>
    <w:p w:rsidR="00343BA2" w:rsidRPr="004903FB" w:rsidRDefault="00343BA2" w:rsidP="00343BA2">
      <w:pPr>
        <w:ind w:left="360"/>
        <w:rPr>
          <w:sz w:val="22"/>
          <w:szCs w:val="22"/>
        </w:rPr>
      </w:pPr>
    </w:p>
    <w:p w:rsidR="00343BA2" w:rsidRPr="004903FB" w:rsidRDefault="00343BA2" w:rsidP="00343BA2">
      <w:pPr>
        <w:ind w:left="360"/>
        <w:rPr>
          <w:b/>
          <w:sz w:val="22"/>
          <w:szCs w:val="22"/>
        </w:rPr>
      </w:pPr>
      <w:r w:rsidRPr="004903FB">
        <w:rPr>
          <w:b/>
          <w:sz w:val="22"/>
          <w:szCs w:val="22"/>
        </w:rPr>
        <w:t>Error patterns</w:t>
      </w:r>
    </w:p>
    <w:p w:rsidR="00343BA2" w:rsidRPr="004903FB" w:rsidRDefault="00343BA2" w:rsidP="00343BA2">
      <w:pPr>
        <w:rPr>
          <w:sz w:val="22"/>
          <w:szCs w:val="22"/>
        </w:rPr>
      </w:pPr>
    </w:p>
    <w:p w:rsidR="00343BA2" w:rsidRPr="004903FB" w:rsidRDefault="00343BA2" w:rsidP="00343BA2">
      <w:pPr>
        <w:numPr>
          <w:ilvl w:val="1"/>
          <w:numId w:val="31"/>
        </w:numPr>
        <w:rPr>
          <w:sz w:val="22"/>
          <w:szCs w:val="22"/>
        </w:rPr>
      </w:pPr>
      <w:r w:rsidRPr="004903FB">
        <w:rPr>
          <w:sz w:val="22"/>
          <w:szCs w:val="22"/>
        </w:rPr>
        <w:t>Errors were meaningful</w:t>
      </w:r>
    </w:p>
    <w:p w:rsidR="00343BA2" w:rsidRPr="004903FB" w:rsidRDefault="00343BA2" w:rsidP="00343BA2">
      <w:pPr>
        <w:rPr>
          <w:sz w:val="22"/>
          <w:szCs w:val="22"/>
        </w:rPr>
      </w:pPr>
    </w:p>
    <w:p w:rsidR="00343BA2" w:rsidRPr="004903FB" w:rsidRDefault="00343BA2" w:rsidP="00343BA2">
      <w:pPr>
        <w:ind w:left="1080"/>
        <w:rPr>
          <w:sz w:val="22"/>
          <w:szCs w:val="22"/>
        </w:rPr>
      </w:pPr>
      <w:r w:rsidRPr="004903FB">
        <w:rPr>
          <w:sz w:val="22"/>
          <w:szCs w:val="22"/>
        </w:rPr>
        <w:t xml:space="preserve">        </w:t>
      </w:r>
      <w:proofErr w:type="spellStart"/>
      <w:r w:rsidRPr="004903FB">
        <w:rPr>
          <w:sz w:val="22"/>
          <w:szCs w:val="22"/>
        </w:rPr>
        <w:t>e.g</w:t>
      </w:r>
      <w:proofErr w:type="spellEnd"/>
      <w:r w:rsidRPr="004903FB">
        <w:rPr>
          <w:sz w:val="22"/>
          <w:szCs w:val="22"/>
        </w:rPr>
        <w:tab/>
        <w:t xml:space="preserve"> thesis</w:t>
      </w:r>
    </w:p>
    <w:p w:rsidR="00343BA2" w:rsidRPr="004903FB" w:rsidRDefault="00343BA2" w:rsidP="00343BA2">
      <w:pPr>
        <w:rPr>
          <w:sz w:val="22"/>
          <w:szCs w:val="22"/>
        </w:rPr>
      </w:pPr>
    </w:p>
    <w:p w:rsidR="00343BA2" w:rsidRPr="004903FB" w:rsidRDefault="00343BA2" w:rsidP="00343BA2">
      <w:pPr>
        <w:ind w:left="1080"/>
        <w:rPr>
          <w:sz w:val="22"/>
          <w:szCs w:val="22"/>
        </w:rPr>
      </w:pPr>
      <w:r w:rsidRPr="004903FB">
        <w:rPr>
          <w:sz w:val="22"/>
          <w:szCs w:val="22"/>
        </w:rPr>
        <w:t xml:space="preserve">                   these</w:t>
      </w:r>
    </w:p>
    <w:p w:rsidR="00343BA2" w:rsidRPr="004903FB" w:rsidRDefault="00343BA2" w:rsidP="00343BA2">
      <w:pPr>
        <w:rPr>
          <w:sz w:val="22"/>
          <w:szCs w:val="22"/>
        </w:rPr>
      </w:pPr>
    </w:p>
    <w:p w:rsidR="00343BA2" w:rsidRPr="004903FB" w:rsidRDefault="00343BA2" w:rsidP="00343BA2">
      <w:pPr>
        <w:numPr>
          <w:ilvl w:val="1"/>
          <w:numId w:val="31"/>
        </w:numPr>
        <w:rPr>
          <w:sz w:val="22"/>
          <w:szCs w:val="22"/>
        </w:rPr>
      </w:pPr>
      <w:r w:rsidRPr="004903FB">
        <w:rPr>
          <w:sz w:val="22"/>
          <w:szCs w:val="22"/>
        </w:rPr>
        <w:t>The network rarely confused between vowels &amp; consonants</w:t>
      </w:r>
    </w:p>
    <w:p w:rsidR="00343BA2" w:rsidRPr="004903FB" w:rsidRDefault="00343BA2" w:rsidP="00343BA2">
      <w:pPr>
        <w:rPr>
          <w:sz w:val="22"/>
          <w:szCs w:val="22"/>
        </w:rPr>
      </w:pPr>
    </w:p>
    <w:p w:rsidR="00343BA2" w:rsidRPr="004903FB" w:rsidRDefault="00343BA2" w:rsidP="00343BA2">
      <w:pPr>
        <w:numPr>
          <w:ilvl w:val="1"/>
          <w:numId w:val="31"/>
        </w:numPr>
        <w:rPr>
          <w:sz w:val="22"/>
          <w:szCs w:val="22"/>
        </w:rPr>
      </w:pPr>
      <w:r w:rsidRPr="004903FB">
        <w:rPr>
          <w:sz w:val="22"/>
          <w:szCs w:val="22"/>
        </w:rPr>
        <w:t>Some errors actually were due to errors in annotation.</w:t>
      </w:r>
    </w:p>
    <w:p w:rsidR="00343BA2" w:rsidRDefault="00343BA2" w:rsidP="00343BA2">
      <w:pPr>
        <w:rPr>
          <w:sz w:val="22"/>
          <w:szCs w:val="22"/>
        </w:rPr>
      </w:pPr>
    </w:p>
    <w:p w:rsidR="00602208" w:rsidRDefault="00602208" w:rsidP="00343BA2">
      <w:pPr>
        <w:rPr>
          <w:sz w:val="22"/>
          <w:szCs w:val="22"/>
        </w:rPr>
      </w:pPr>
    </w:p>
    <w:p w:rsidR="00602208" w:rsidRDefault="00602208" w:rsidP="00343BA2">
      <w:pPr>
        <w:rPr>
          <w:sz w:val="22"/>
          <w:szCs w:val="22"/>
        </w:rPr>
      </w:pPr>
    </w:p>
    <w:p w:rsidR="00602208" w:rsidRDefault="00602208" w:rsidP="00343BA2">
      <w:pPr>
        <w:rPr>
          <w:sz w:val="22"/>
          <w:szCs w:val="22"/>
        </w:rPr>
      </w:pPr>
    </w:p>
    <w:p w:rsidR="00602208" w:rsidRPr="004903FB" w:rsidRDefault="00602208" w:rsidP="00343BA2">
      <w:pPr>
        <w:rPr>
          <w:sz w:val="22"/>
          <w:szCs w:val="22"/>
        </w:rPr>
      </w:pPr>
    </w:p>
    <w:p w:rsidR="00343BA2" w:rsidRPr="004903FB" w:rsidRDefault="00343BA2" w:rsidP="00343BA2">
      <w:pPr>
        <w:rPr>
          <w:b/>
          <w:sz w:val="22"/>
          <w:szCs w:val="22"/>
        </w:rPr>
      </w:pPr>
    </w:p>
    <w:p w:rsidR="00343BA2" w:rsidRPr="004903FB" w:rsidRDefault="00466DA3" w:rsidP="00343BA2">
      <w:pPr>
        <w:rPr>
          <w:b/>
          <w:sz w:val="22"/>
          <w:szCs w:val="22"/>
        </w:rPr>
      </w:pPr>
      <w:r>
        <w:rPr>
          <w:b/>
          <w:sz w:val="22"/>
          <w:szCs w:val="22"/>
        </w:rPr>
        <w:lastRenderedPageBreak/>
        <w:t>6.2.6.</w:t>
      </w:r>
      <w:r w:rsidR="00343BA2" w:rsidRPr="004903FB">
        <w:rPr>
          <w:b/>
          <w:sz w:val="22"/>
          <w:szCs w:val="22"/>
        </w:rPr>
        <w:t>1.5</w:t>
      </w:r>
      <w:r w:rsidR="00343BA2" w:rsidRPr="004903FB">
        <w:rPr>
          <w:b/>
          <w:sz w:val="22"/>
          <w:szCs w:val="22"/>
        </w:rPr>
        <w:tab/>
        <w:t>Test Performance</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439 words from the regular speech. These words were not present in the training set.</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Performance was at78%. Thus the network demonstrated that it can generalize from one set of words to another.</w:t>
      </w:r>
    </w:p>
    <w:p w:rsidR="00343BA2" w:rsidRPr="004903FB" w:rsidRDefault="00343BA2" w:rsidP="00343BA2">
      <w:pPr>
        <w:rPr>
          <w:sz w:val="22"/>
          <w:szCs w:val="22"/>
        </w:rPr>
      </w:pPr>
    </w:p>
    <w:p w:rsidR="00343BA2" w:rsidRPr="004903FB" w:rsidRDefault="00343BA2" w:rsidP="00343BA2">
      <w:pPr>
        <w:rPr>
          <w:sz w:val="22"/>
          <w:szCs w:val="22"/>
        </w:rPr>
      </w:pPr>
    </w:p>
    <w:p w:rsidR="00343BA2" w:rsidRDefault="00343BA2" w:rsidP="00343BA2">
      <w:pPr>
        <w:rPr>
          <w:b/>
          <w:sz w:val="22"/>
          <w:szCs w:val="22"/>
        </w:rPr>
      </w:pPr>
      <w:r w:rsidRPr="004903FB">
        <w:rPr>
          <w:b/>
          <w:sz w:val="22"/>
          <w:szCs w:val="22"/>
        </w:rPr>
        <w:t>Damage testing</w:t>
      </w:r>
    </w:p>
    <w:p w:rsidR="00602208" w:rsidRPr="004903FB" w:rsidRDefault="00602208" w:rsidP="00343BA2">
      <w:pPr>
        <w:rPr>
          <w:b/>
          <w:sz w:val="22"/>
          <w:szCs w:val="22"/>
        </w:rPr>
      </w:pPr>
    </w:p>
    <w:p w:rsidR="00343BA2" w:rsidRPr="004903FB" w:rsidRDefault="00343BA2" w:rsidP="00343BA2">
      <w:pPr>
        <w:rPr>
          <w:sz w:val="22"/>
          <w:szCs w:val="22"/>
        </w:rPr>
      </w:pPr>
      <w:r w:rsidRPr="004903FB">
        <w:rPr>
          <w:sz w:val="22"/>
          <w:szCs w:val="22"/>
        </w:rPr>
        <w:t>In order to test the robustness of the network in face of damage, random noise, n, uniformly distributed between -0.5 and 0.5 was added to each weight in the trained network.</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position w:val="-12"/>
          <w:sz w:val="22"/>
          <w:szCs w:val="22"/>
        </w:rPr>
        <w:object w:dxaOrig="1320" w:dyaOrig="360">
          <v:shape id="_x0000_i1086" type="#_x0000_t75" style="width:65.9pt;height:18.35pt" o:ole="">
            <v:imagedata r:id="rId168" o:title=""/>
          </v:shape>
          <o:OLEObject Type="Embed" ProgID="Equation.DSMT4" ShapeID="_x0000_i1086" DrawAspect="Content" ObjectID="_1414611495" r:id="rId169"/>
        </w:object>
      </w:r>
    </w:p>
    <w:p w:rsidR="00343BA2" w:rsidRPr="004903FB" w:rsidRDefault="00343BA2" w:rsidP="00343BA2">
      <w:pPr>
        <w:rPr>
          <w:sz w:val="22"/>
          <w:szCs w:val="22"/>
        </w:rPr>
      </w:pPr>
    </w:p>
    <w:p w:rsidR="00343BA2" w:rsidRPr="004903FB" w:rsidRDefault="00343BA2" w:rsidP="00343BA2">
      <w:pPr>
        <w:rPr>
          <w:sz w:val="22"/>
          <w:szCs w:val="22"/>
        </w:rPr>
      </w:pPr>
      <w:r w:rsidRPr="004903FB">
        <w:rPr>
          <w:position w:val="-10"/>
          <w:sz w:val="22"/>
          <w:szCs w:val="22"/>
        </w:rPr>
        <w:object w:dxaOrig="1420" w:dyaOrig="320">
          <v:shape id="_x0000_i1087" type="#_x0000_t75" style="width:71.3pt;height:16.3pt" o:ole="">
            <v:imagedata r:id="rId170" o:title=""/>
          </v:shape>
          <o:OLEObject Type="Embed" ProgID="Equation.DSMT4" ShapeID="_x0000_i1087" DrawAspect="Content" ObjectID="_1414611496" r:id="rId171"/>
        </w:object>
      </w:r>
    </w:p>
    <w:p w:rsidR="00343BA2" w:rsidRPr="004903FB" w:rsidRDefault="00343BA2" w:rsidP="00343BA2">
      <w:pPr>
        <w:rPr>
          <w:sz w:val="22"/>
          <w:szCs w:val="22"/>
        </w:rPr>
      </w:pPr>
      <w:r w:rsidRPr="004903FB">
        <w:rPr>
          <w:sz w:val="22"/>
          <w:szCs w:val="22"/>
        </w:rPr>
        <w:t xml:space="preserve"> </w:t>
      </w:r>
    </w:p>
    <w:p w:rsidR="00343BA2" w:rsidRPr="004903FB" w:rsidRDefault="00343BA2" w:rsidP="00602208">
      <w:pPr>
        <w:jc w:val="center"/>
        <w:rPr>
          <w:sz w:val="22"/>
          <w:szCs w:val="22"/>
        </w:rPr>
      </w:pPr>
      <w:r w:rsidRPr="004903FB">
        <w:rPr>
          <w:noProof/>
          <w:sz w:val="22"/>
          <w:szCs w:val="22"/>
          <w:lang w:val="en-IN" w:eastAsia="en-IN"/>
        </w:rPr>
        <w:drawing>
          <wp:inline distT="0" distB="0" distL="0" distR="0">
            <wp:extent cx="2732073" cy="2101024"/>
            <wp:effectExtent l="1905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72"/>
                    <a:srcRect/>
                    <a:stretch>
                      <a:fillRect/>
                    </a:stretch>
                  </pic:blipFill>
                  <pic:spPr bwMode="auto">
                    <a:xfrm>
                      <a:off x="0" y="0"/>
                      <a:ext cx="2736269" cy="2104251"/>
                    </a:xfrm>
                    <a:prstGeom prst="rect">
                      <a:avLst/>
                    </a:prstGeom>
                    <a:noFill/>
                    <a:ln w="9525">
                      <a:noFill/>
                      <a:miter lim="800000"/>
                      <a:headEnd/>
                      <a:tailEnd/>
                    </a:ln>
                  </pic:spPr>
                </pic:pic>
              </a:graphicData>
            </a:graphic>
          </wp:inline>
        </w:drawing>
      </w:r>
    </w:p>
    <w:p w:rsidR="00343BA2" w:rsidRPr="004903FB" w:rsidRDefault="00343BA2" w:rsidP="00343BA2">
      <w:pPr>
        <w:rPr>
          <w:sz w:val="22"/>
          <w:szCs w:val="22"/>
        </w:rPr>
      </w:pPr>
      <w:r w:rsidRPr="004903FB">
        <w:rPr>
          <w:sz w:val="22"/>
          <w:szCs w:val="22"/>
        </w:rPr>
        <w:tab/>
      </w:r>
      <w:r w:rsidRPr="004903FB">
        <w:rPr>
          <w:sz w:val="22"/>
          <w:szCs w:val="22"/>
        </w:rPr>
        <w:tab/>
      </w:r>
      <w:r w:rsidRPr="004903FB">
        <w:rPr>
          <w:sz w:val="22"/>
          <w:szCs w:val="22"/>
        </w:rPr>
        <w:tab/>
      </w:r>
      <w:r w:rsidRPr="00602208">
        <w:rPr>
          <w:b/>
          <w:sz w:val="22"/>
          <w:szCs w:val="22"/>
        </w:rPr>
        <w:t xml:space="preserve">Figure </w:t>
      </w:r>
      <w:r w:rsidR="00602208">
        <w:rPr>
          <w:b/>
          <w:sz w:val="22"/>
          <w:szCs w:val="22"/>
        </w:rPr>
        <w:t>6.2.6.1.</w:t>
      </w:r>
      <w:r w:rsidRPr="00602208">
        <w:rPr>
          <w:b/>
          <w:sz w:val="22"/>
          <w:szCs w:val="22"/>
        </w:rPr>
        <w:t>5:</w:t>
      </w:r>
      <w:r w:rsidRPr="004903FB">
        <w:rPr>
          <w:sz w:val="22"/>
          <w:szCs w:val="22"/>
        </w:rPr>
        <w:t xml:space="preserve"> Performance on damage</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jc w:val="both"/>
        <w:rPr>
          <w:sz w:val="22"/>
          <w:szCs w:val="22"/>
        </w:rPr>
      </w:pPr>
      <w:r w:rsidRPr="004903FB">
        <w:rPr>
          <w:sz w:val="22"/>
          <w:szCs w:val="22"/>
        </w:rPr>
        <w:t xml:space="preserve">The network was retrained after damage. The damaged network showed 67% performance. Therefore to compare the learning rate of the damaged network with the original network, the original learning curve was considered from a performance level of 67%. Figure </w:t>
      </w:r>
      <w:r w:rsidR="00602208">
        <w:rPr>
          <w:sz w:val="22"/>
          <w:szCs w:val="22"/>
        </w:rPr>
        <w:t>6.2.6.1.</w:t>
      </w:r>
      <w:r w:rsidRPr="004903FB">
        <w:rPr>
          <w:sz w:val="22"/>
          <w:szCs w:val="22"/>
        </w:rPr>
        <w:t>6 below shows that although the damaged network begins with the same performance level as the original network, it relearns the task much faster than the original network.</w:t>
      </w:r>
    </w:p>
    <w:p w:rsidR="00343BA2" w:rsidRPr="004903FB" w:rsidRDefault="00343BA2" w:rsidP="00343BA2">
      <w:pPr>
        <w:jc w:val="both"/>
        <w:rPr>
          <w:sz w:val="22"/>
          <w:szCs w:val="22"/>
        </w:rPr>
      </w:pPr>
      <w:r w:rsidRPr="004903FB">
        <w:rPr>
          <w:noProof/>
          <w:sz w:val="22"/>
          <w:szCs w:val="22"/>
          <w:lang w:val="en-IN" w:eastAsia="en-IN"/>
        </w:rPr>
        <w:lastRenderedPageBreak/>
        <w:drawing>
          <wp:inline distT="0" distB="0" distL="0" distR="0">
            <wp:extent cx="3838575" cy="2552700"/>
            <wp:effectExtent l="1905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73"/>
                    <a:srcRect/>
                    <a:stretch>
                      <a:fillRect/>
                    </a:stretch>
                  </pic:blipFill>
                  <pic:spPr bwMode="auto">
                    <a:xfrm>
                      <a:off x="0" y="0"/>
                      <a:ext cx="3838575" cy="2552700"/>
                    </a:xfrm>
                    <a:prstGeom prst="rect">
                      <a:avLst/>
                    </a:prstGeom>
                    <a:noFill/>
                    <a:ln w="9525">
                      <a:noFill/>
                      <a:miter lim="800000"/>
                      <a:headEnd/>
                      <a:tailEnd/>
                    </a:ln>
                  </pic:spPr>
                </pic:pic>
              </a:graphicData>
            </a:graphic>
          </wp:inline>
        </w:drawing>
      </w:r>
      <w:r w:rsidRPr="004903FB">
        <w:rPr>
          <w:sz w:val="22"/>
          <w:szCs w:val="22"/>
        </w:rPr>
        <w:t xml:space="preserve">  </w:t>
      </w:r>
      <w:r w:rsidRPr="004903FB">
        <w:rPr>
          <w:sz w:val="22"/>
          <w:szCs w:val="22"/>
        </w:rPr>
        <w:tab/>
      </w:r>
    </w:p>
    <w:p w:rsidR="00343BA2" w:rsidRPr="004903FB" w:rsidRDefault="00343BA2" w:rsidP="00343BA2">
      <w:pPr>
        <w:rPr>
          <w:sz w:val="22"/>
          <w:szCs w:val="22"/>
        </w:rPr>
      </w:pPr>
      <w:r w:rsidRPr="004903FB">
        <w:rPr>
          <w:sz w:val="22"/>
          <w:szCs w:val="22"/>
        </w:rPr>
        <w:tab/>
      </w:r>
      <w:r w:rsidRPr="004903FB">
        <w:rPr>
          <w:sz w:val="22"/>
          <w:szCs w:val="22"/>
        </w:rPr>
        <w:tab/>
      </w:r>
      <w:r w:rsidRPr="004903FB">
        <w:rPr>
          <w:sz w:val="22"/>
          <w:szCs w:val="22"/>
        </w:rPr>
        <w:tab/>
      </w:r>
      <w:r w:rsidRPr="00602208">
        <w:rPr>
          <w:b/>
          <w:sz w:val="22"/>
          <w:szCs w:val="22"/>
        </w:rPr>
        <w:t xml:space="preserve">Figure </w:t>
      </w:r>
      <w:r w:rsidR="00602208" w:rsidRPr="00602208">
        <w:rPr>
          <w:b/>
          <w:sz w:val="22"/>
          <w:szCs w:val="22"/>
        </w:rPr>
        <w:t>6.2.6.1.</w:t>
      </w:r>
      <w:r w:rsidRPr="00602208">
        <w:rPr>
          <w:b/>
          <w:sz w:val="22"/>
          <w:szCs w:val="22"/>
        </w:rPr>
        <w:t>6:</w:t>
      </w:r>
      <w:r w:rsidRPr="004903FB">
        <w:rPr>
          <w:sz w:val="22"/>
          <w:szCs w:val="22"/>
        </w:rPr>
        <w:t xml:space="preserve"> Relearning after damage</w:t>
      </w:r>
    </w:p>
    <w:p w:rsidR="00343BA2" w:rsidRPr="004903FB" w:rsidRDefault="00343BA2" w:rsidP="00343BA2">
      <w:pPr>
        <w:jc w:val="both"/>
        <w:rPr>
          <w:sz w:val="22"/>
          <w:szCs w:val="22"/>
        </w:rPr>
      </w:pP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A careful analysis of the performance of the network specific letter-to-phoneme correspondences showed that different letter-to-phoneme correspondences were learnt at different rates. </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                      </w:t>
      </w:r>
      <w:r w:rsidRPr="004903FB">
        <w:rPr>
          <w:noProof/>
          <w:sz w:val="22"/>
          <w:szCs w:val="22"/>
          <w:lang w:val="en-IN" w:eastAsia="en-IN"/>
        </w:rPr>
        <w:drawing>
          <wp:inline distT="0" distB="0" distL="0" distR="0">
            <wp:extent cx="3484173" cy="2573058"/>
            <wp:effectExtent l="19050" t="0" r="1977"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74"/>
                    <a:srcRect/>
                    <a:stretch>
                      <a:fillRect/>
                    </a:stretch>
                  </pic:blipFill>
                  <pic:spPr bwMode="auto">
                    <a:xfrm>
                      <a:off x="0" y="0"/>
                      <a:ext cx="3486721" cy="2574940"/>
                    </a:xfrm>
                    <a:prstGeom prst="rect">
                      <a:avLst/>
                    </a:prstGeom>
                    <a:noFill/>
                    <a:ln w="9525">
                      <a:noFill/>
                      <a:miter lim="800000"/>
                      <a:headEnd/>
                      <a:tailEnd/>
                    </a:ln>
                  </pic:spPr>
                </pic:pic>
              </a:graphicData>
            </a:graphic>
          </wp:inline>
        </w:drawing>
      </w:r>
    </w:p>
    <w:p w:rsidR="00343BA2" w:rsidRPr="004903FB" w:rsidRDefault="00343BA2" w:rsidP="00343BA2">
      <w:pPr>
        <w:rPr>
          <w:sz w:val="22"/>
          <w:szCs w:val="22"/>
        </w:rPr>
      </w:pPr>
      <w:r w:rsidRPr="004903FB">
        <w:rPr>
          <w:sz w:val="22"/>
          <w:szCs w:val="22"/>
        </w:rPr>
        <w:tab/>
      </w:r>
      <w:r w:rsidRPr="004903FB">
        <w:rPr>
          <w:sz w:val="22"/>
          <w:szCs w:val="22"/>
        </w:rPr>
        <w:tab/>
      </w:r>
      <w:r w:rsidRPr="004903FB">
        <w:rPr>
          <w:sz w:val="22"/>
          <w:szCs w:val="22"/>
        </w:rPr>
        <w:tab/>
      </w:r>
      <w:r w:rsidRPr="00602208">
        <w:rPr>
          <w:b/>
          <w:sz w:val="22"/>
          <w:szCs w:val="22"/>
        </w:rPr>
        <w:t xml:space="preserve">Figure </w:t>
      </w:r>
      <w:r w:rsidR="00602208" w:rsidRPr="00602208">
        <w:rPr>
          <w:b/>
          <w:sz w:val="22"/>
          <w:szCs w:val="22"/>
        </w:rPr>
        <w:t>6.2.6.1.</w:t>
      </w:r>
      <w:r w:rsidRPr="00602208">
        <w:rPr>
          <w:b/>
          <w:sz w:val="22"/>
          <w:szCs w:val="22"/>
        </w:rPr>
        <w:t>7:</w:t>
      </w:r>
      <w:r w:rsidRPr="004903FB">
        <w:rPr>
          <w:sz w:val="22"/>
          <w:szCs w:val="22"/>
        </w:rPr>
        <w:t xml:space="preserve"> Rates of learning for different letter to </w:t>
      </w:r>
      <w:proofErr w:type="spellStart"/>
      <w:r w:rsidRPr="004903FB">
        <w:rPr>
          <w:sz w:val="22"/>
          <w:szCs w:val="22"/>
        </w:rPr>
        <w:t>phenome</w:t>
      </w:r>
      <w:proofErr w:type="spellEnd"/>
      <w:r w:rsidRPr="004903FB">
        <w:rPr>
          <w:sz w:val="22"/>
          <w:szCs w:val="22"/>
        </w:rPr>
        <w:t xml:space="preserve"> </w:t>
      </w:r>
      <w:r w:rsidRPr="004903FB">
        <w:rPr>
          <w:sz w:val="22"/>
          <w:szCs w:val="22"/>
        </w:rPr>
        <w:tab/>
      </w:r>
      <w:r w:rsidRPr="004903FB">
        <w:rPr>
          <w:sz w:val="22"/>
          <w:szCs w:val="22"/>
        </w:rPr>
        <w:tab/>
      </w:r>
      <w:r w:rsidRPr="004903FB">
        <w:rPr>
          <w:sz w:val="22"/>
          <w:szCs w:val="22"/>
        </w:rPr>
        <w:tab/>
      </w:r>
      <w:r w:rsidRPr="004903FB">
        <w:rPr>
          <w:sz w:val="22"/>
          <w:szCs w:val="22"/>
        </w:rPr>
        <w:tab/>
      </w:r>
      <w:r w:rsidRPr="004903FB">
        <w:rPr>
          <w:sz w:val="22"/>
          <w:szCs w:val="22"/>
        </w:rPr>
        <w:tab/>
      </w:r>
      <w:r w:rsidRPr="004903FB">
        <w:rPr>
          <w:sz w:val="22"/>
          <w:szCs w:val="22"/>
        </w:rPr>
        <w:tab/>
      </w:r>
      <w:r w:rsidRPr="004903FB">
        <w:rPr>
          <w:sz w:val="22"/>
          <w:szCs w:val="22"/>
        </w:rPr>
        <w:tab/>
      </w:r>
      <w:proofErr w:type="spellStart"/>
      <w:r w:rsidRPr="004903FB">
        <w:rPr>
          <w:sz w:val="22"/>
          <w:szCs w:val="22"/>
        </w:rPr>
        <w:t>represenatation</w:t>
      </w:r>
      <w:proofErr w:type="spellEnd"/>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Soft ‘c’ (as in ‘nice’) takes longer to learn than hard ‘c’ (as in ‘cat’). This is probably because hard c occurs about twice as often as soft c in the corpus.</w:t>
      </w:r>
    </w:p>
    <w:p w:rsidR="00343BA2" w:rsidRDefault="00343BA2" w:rsidP="00343BA2">
      <w:pPr>
        <w:rPr>
          <w:sz w:val="22"/>
          <w:szCs w:val="22"/>
        </w:rPr>
      </w:pPr>
    </w:p>
    <w:p w:rsidR="00602208" w:rsidRDefault="00602208" w:rsidP="00343BA2">
      <w:pPr>
        <w:rPr>
          <w:sz w:val="22"/>
          <w:szCs w:val="22"/>
        </w:rPr>
      </w:pPr>
    </w:p>
    <w:p w:rsidR="00602208" w:rsidRDefault="00602208" w:rsidP="00343BA2">
      <w:pPr>
        <w:rPr>
          <w:sz w:val="22"/>
          <w:szCs w:val="22"/>
        </w:rPr>
      </w:pPr>
    </w:p>
    <w:p w:rsidR="00602208" w:rsidRPr="004903FB" w:rsidRDefault="00602208" w:rsidP="00343BA2">
      <w:pPr>
        <w:rPr>
          <w:sz w:val="22"/>
          <w:szCs w:val="22"/>
        </w:rPr>
      </w:pPr>
    </w:p>
    <w:p w:rsidR="00343BA2" w:rsidRPr="004903FB" w:rsidRDefault="00343BA2" w:rsidP="00343BA2">
      <w:pPr>
        <w:rPr>
          <w:sz w:val="22"/>
          <w:szCs w:val="22"/>
        </w:rPr>
      </w:pPr>
      <w:r w:rsidRPr="004903FB">
        <w:rPr>
          <w:sz w:val="22"/>
          <w:szCs w:val="22"/>
        </w:rPr>
        <w:lastRenderedPageBreak/>
        <w:t>Interestingly children show a similar difficulty in learning.</w:t>
      </w:r>
    </w:p>
    <w:p w:rsidR="00343BA2" w:rsidRPr="004903FB" w:rsidRDefault="00343BA2" w:rsidP="00343BA2">
      <w:pPr>
        <w:rPr>
          <w:sz w:val="22"/>
          <w:szCs w:val="22"/>
        </w:rPr>
      </w:pPr>
    </w:p>
    <w:p w:rsidR="00343BA2" w:rsidRPr="00602208" w:rsidRDefault="00343BA2" w:rsidP="00343BA2">
      <w:pPr>
        <w:rPr>
          <w:b/>
          <w:sz w:val="22"/>
          <w:szCs w:val="22"/>
        </w:rPr>
      </w:pPr>
      <w:r w:rsidRPr="00602208">
        <w:rPr>
          <w:b/>
          <w:sz w:val="22"/>
          <w:szCs w:val="22"/>
        </w:rPr>
        <w:t xml:space="preserve">Ref: </w:t>
      </w:r>
      <w:proofErr w:type="spellStart"/>
      <w:r w:rsidRPr="00602208">
        <w:rPr>
          <w:b/>
          <w:sz w:val="22"/>
          <w:szCs w:val="22"/>
        </w:rPr>
        <w:t>Sejnowski</w:t>
      </w:r>
      <w:proofErr w:type="spellEnd"/>
      <w:r w:rsidRPr="00602208">
        <w:rPr>
          <w:b/>
          <w:sz w:val="22"/>
          <w:szCs w:val="22"/>
        </w:rPr>
        <w:t xml:space="preserve">, TJ Rosenberg, CR (1986). </w:t>
      </w:r>
      <w:proofErr w:type="spellStart"/>
      <w:r w:rsidRPr="00602208">
        <w:rPr>
          <w:b/>
          <w:sz w:val="22"/>
          <w:szCs w:val="22"/>
        </w:rPr>
        <w:t>NETtalk</w:t>
      </w:r>
      <w:proofErr w:type="spellEnd"/>
      <w:r w:rsidRPr="00602208">
        <w:rPr>
          <w:b/>
          <w:sz w:val="22"/>
          <w:szCs w:val="22"/>
        </w:rPr>
        <w:t>: A parallel network that learns to read aloud, Tech. Rep. No. JHU/EECS-86/Q1</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2</w:t>
      </w:r>
      <w:r w:rsidR="00343BA2" w:rsidRPr="004903FB">
        <w:rPr>
          <w:b/>
          <w:sz w:val="22"/>
          <w:szCs w:val="22"/>
        </w:rPr>
        <w:tab/>
        <w:t>Past tense learning (</w:t>
      </w:r>
      <w:proofErr w:type="spellStart"/>
      <w:r w:rsidR="00343BA2" w:rsidRPr="004903FB">
        <w:rPr>
          <w:rStyle w:val="Emphasis"/>
          <w:i w:val="0"/>
          <w:sz w:val="22"/>
          <w:szCs w:val="22"/>
        </w:rPr>
        <w:t>Rumelhart</w:t>
      </w:r>
      <w:proofErr w:type="spellEnd"/>
      <w:r w:rsidR="00343BA2" w:rsidRPr="004903FB">
        <w:rPr>
          <w:rStyle w:val="st"/>
          <w:sz w:val="22"/>
          <w:szCs w:val="22"/>
        </w:rPr>
        <w:t xml:space="preserve"> &amp; McClelland, 1986</w:t>
      </w:r>
      <w:r w:rsidR="00343BA2" w:rsidRPr="004903FB">
        <w:rPr>
          <w:b/>
          <w:sz w:val="22"/>
          <w:szCs w:val="22"/>
        </w:rPr>
        <w:t>)</w:t>
      </w:r>
    </w:p>
    <w:p w:rsidR="00343BA2" w:rsidRPr="004903FB" w:rsidRDefault="00343BA2" w:rsidP="00343BA2">
      <w:pPr>
        <w:rPr>
          <w:b/>
          <w:sz w:val="22"/>
          <w:szCs w:val="22"/>
        </w:rPr>
      </w:pPr>
    </w:p>
    <w:p w:rsidR="00343BA2" w:rsidRPr="004903FB" w:rsidRDefault="00343BA2" w:rsidP="00343BA2">
      <w:pPr>
        <w:rPr>
          <w:sz w:val="22"/>
          <w:szCs w:val="22"/>
        </w:rPr>
      </w:pPr>
      <w:r w:rsidRPr="004903FB">
        <w:rPr>
          <w:sz w:val="22"/>
          <w:szCs w:val="22"/>
        </w:rPr>
        <w:t>Three stages of past tense learning is seen in children.</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Stage 1:- Only a small number of words correctly used correctly in past tense</w:t>
      </w:r>
    </w:p>
    <w:p w:rsidR="00343BA2" w:rsidRPr="004903FB" w:rsidRDefault="00343BA2" w:rsidP="00343BA2">
      <w:pPr>
        <w:rPr>
          <w:sz w:val="22"/>
          <w:szCs w:val="22"/>
        </w:rPr>
      </w:pPr>
    </w:p>
    <w:p w:rsidR="00343BA2" w:rsidRPr="004903FB" w:rsidRDefault="00343BA2" w:rsidP="00343BA2">
      <w:pPr>
        <w:numPr>
          <w:ilvl w:val="0"/>
          <w:numId w:val="32"/>
        </w:numPr>
        <w:rPr>
          <w:sz w:val="22"/>
          <w:szCs w:val="22"/>
        </w:rPr>
      </w:pPr>
      <w:r w:rsidRPr="004903FB">
        <w:rPr>
          <w:sz w:val="22"/>
          <w:szCs w:val="22"/>
        </w:rPr>
        <w:t>High frequency words, majority are irregular</w:t>
      </w:r>
    </w:p>
    <w:p w:rsidR="00343BA2" w:rsidRPr="004903FB" w:rsidRDefault="00343BA2" w:rsidP="00343BA2">
      <w:pPr>
        <w:numPr>
          <w:ilvl w:val="0"/>
          <w:numId w:val="32"/>
        </w:numPr>
        <w:rPr>
          <w:sz w:val="22"/>
          <w:szCs w:val="22"/>
        </w:rPr>
      </w:pPr>
      <w:r w:rsidRPr="004903FB">
        <w:rPr>
          <w:sz w:val="22"/>
          <w:szCs w:val="22"/>
        </w:rPr>
        <w:t>Children tend to get the past tense quickly.</w:t>
      </w:r>
    </w:p>
    <w:p w:rsidR="00343BA2" w:rsidRPr="004903FB" w:rsidRDefault="00343BA2" w:rsidP="00343BA2">
      <w:pPr>
        <w:numPr>
          <w:ilvl w:val="0"/>
          <w:numId w:val="32"/>
        </w:numPr>
        <w:rPr>
          <w:sz w:val="22"/>
          <w:szCs w:val="22"/>
        </w:rPr>
      </w:pPr>
      <w:r w:rsidRPr="004903FB">
        <w:rPr>
          <w:sz w:val="22"/>
          <w:szCs w:val="22"/>
        </w:rPr>
        <w:t>Typical examples: Came, got, gave, looked, needed, took, went.</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Stage 2:-</w:t>
      </w:r>
    </w:p>
    <w:p w:rsidR="00343BA2" w:rsidRPr="004903FB" w:rsidRDefault="00343BA2" w:rsidP="00343BA2">
      <w:pPr>
        <w:rPr>
          <w:sz w:val="22"/>
          <w:szCs w:val="22"/>
        </w:rPr>
      </w:pPr>
    </w:p>
    <w:p w:rsidR="00343BA2" w:rsidRPr="004903FB" w:rsidRDefault="00343BA2" w:rsidP="00343BA2">
      <w:pPr>
        <w:numPr>
          <w:ilvl w:val="0"/>
          <w:numId w:val="33"/>
        </w:numPr>
        <w:rPr>
          <w:sz w:val="22"/>
          <w:szCs w:val="22"/>
        </w:rPr>
      </w:pPr>
      <w:r w:rsidRPr="004903FB">
        <w:rPr>
          <w:sz w:val="22"/>
          <w:szCs w:val="22"/>
        </w:rPr>
        <w:t>Children use much larger number of words</w:t>
      </w:r>
    </w:p>
    <w:p w:rsidR="00343BA2" w:rsidRPr="004903FB" w:rsidRDefault="00343BA2" w:rsidP="00343BA2">
      <w:pPr>
        <w:numPr>
          <w:ilvl w:val="0"/>
          <w:numId w:val="33"/>
        </w:numPr>
        <w:rPr>
          <w:sz w:val="22"/>
          <w:szCs w:val="22"/>
        </w:rPr>
      </w:pPr>
      <w:r w:rsidRPr="004903FB">
        <w:rPr>
          <w:sz w:val="22"/>
          <w:szCs w:val="22"/>
        </w:rPr>
        <w:t>Many verbs are used with correct past tense forms</w:t>
      </w:r>
    </w:p>
    <w:p w:rsidR="00343BA2" w:rsidRPr="004903FB" w:rsidRDefault="00343BA2" w:rsidP="00343BA2">
      <w:pPr>
        <w:ind w:left="360"/>
        <w:rPr>
          <w:sz w:val="22"/>
          <w:szCs w:val="22"/>
        </w:rPr>
      </w:pPr>
      <w:r w:rsidRPr="004903FB">
        <w:rPr>
          <w:sz w:val="22"/>
          <w:szCs w:val="22"/>
        </w:rPr>
        <w:tab/>
        <w:t>Majority are regular</w:t>
      </w:r>
    </w:p>
    <w:p w:rsidR="00343BA2" w:rsidRPr="004903FB" w:rsidRDefault="00343BA2" w:rsidP="00343BA2">
      <w:pPr>
        <w:rPr>
          <w:sz w:val="22"/>
          <w:szCs w:val="22"/>
        </w:rPr>
      </w:pPr>
      <w:r w:rsidRPr="004903FB">
        <w:rPr>
          <w:sz w:val="22"/>
          <w:szCs w:val="22"/>
        </w:rPr>
        <w:tab/>
      </w:r>
      <w:proofErr w:type="spellStart"/>
      <w:r w:rsidRPr="004903FB">
        <w:rPr>
          <w:sz w:val="22"/>
          <w:szCs w:val="22"/>
        </w:rPr>
        <w:t>Eg</w:t>
      </w:r>
      <w:proofErr w:type="spellEnd"/>
      <w:r w:rsidRPr="004903FB">
        <w:rPr>
          <w:sz w:val="22"/>
          <w:szCs w:val="22"/>
        </w:rPr>
        <w:t>. Wiped, pulled</w:t>
      </w:r>
    </w:p>
    <w:p w:rsidR="00343BA2" w:rsidRPr="004903FB" w:rsidRDefault="00343BA2" w:rsidP="00343BA2">
      <w:pPr>
        <w:rPr>
          <w:sz w:val="22"/>
          <w:szCs w:val="22"/>
        </w:rPr>
      </w:pPr>
      <w:r w:rsidRPr="004903FB">
        <w:rPr>
          <w:sz w:val="22"/>
          <w:szCs w:val="22"/>
        </w:rPr>
        <w:tab/>
      </w:r>
    </w:p>
    <w:p w:rsidR="00343BA2" w:rsidRPr="004903FB" w:rsidRDefault="00343BA2" w:rsidP="00343BA2">
      <w:pPr>
        <w:numPr>
          <w:ilvl w:val="0"/>
          <w:numId w:val="33"/>
        </w:numPr>
        <w:rPr>
          <w:sz w:val="22"/>
          <w:szCs w:val="22"/>
        </w:rPr>
      </w:pPr>
      <w:r w:rsidRPr="004903FB">
        <w:rPr>
          <w:sz w:val="22"/>
          <w:szCs w:val="22"/>
        </w:rPr>
        <w:t>Children now incorrectly apply regular past tense endings for words which they used in stage 1</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ab/>
      </w:r>
      <w:proofErr w:type="spellStart"/>
      <w:r w:rsidRPr="004903FB">
        <w:rPr>
          <w:sz w:val="22"/>
          <w:szCs w:val="22"/>
        </w:rPr>
        <w:t>Eg</w:t>
      </w:r>
      <w:proofErr w:type="spellEnd"/>
      <w:r w:rsidRPr="004903FB">
        <w:rPr>
          <w:sz w:val="22"/>
          <w:szCs w:val="22"/>
        </w:rPr>
        <w:t xml:space="preserve">: come </w:t>
      </w:r>
      <w:r w:rsidRPr="004903FB">
        <w:rPr>
          <w:position w:val="-6"/>
          <w:sz w:val="22"/>
          <w:szCs w:val="22"/>
        </w:rPr>
        <w:object w:dxaOrig="300" w:dyaOrig="240">
          <v:shape id="_x0000_i1088" type="#_x0000_t75" style="width:14.95pt;height:12.25pt" o:ole="">
            <v:imagedata r:id="rId175" o:title=""/>
          </v:shape>
          <o:OLEObject Type="Embed" ProgID="Equation.DSMT4" ShapeID="_x0000_i1088" DrawAspect="Content" ObjectID="_1414611497" r:id="rId176"/>
        </w:object>
      </w:r>
      <w:r w:rsidRPr="004903FB">
        <w:rPr>
          <w:sz w:val="22"/>
          <w:szCs w:val="22"/>
        </w:rPr>
        <w:t xml:space="preserve">  </w:t>
      </w:r>
      <w:proofErr w:type="spellStart"/>
      <w:r w:rsidRPr="004903FB">
        <w:rPr>
          <w:sz w:val="22"/>
          <w:szCs w:val="22"/>
        </w:rPr>
        <w:t>comed</w:t>
      </w:r>
      <w:proofErr w:type="spellEnd"/>
      <w:r w:rsidRPr="004903FB">
        <w:rPr>
          <w:sz w:val="22"/>
          <w:szCs w:val="22"/>
        </w:rPr>
        <w:t xml:space="preserve"> or </w:t>
      </w:r>
      <w:proofErr w:type="spellStart"/>
      <w:r w:rsidRPr="004903FB">
        <w:rPr>
          <w:sz w:val="22"/>
          <w:szCs w:val="22"/>
        </w:rPr>
        <w:t>camed</w:t>
      </w:r>
      <w:proofErr w:type="spellEnd"/>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Stage 3:- Regular or irregular forms exist.</w:t>
      </w:r>
    </w:p>
    <w:p w:rsidR="00343BA2" w:rsidRPr="004903FB" w:rsidRDefault="00343BA2" w:rsidP="00343BA2">
      <w:pPr>
        <w:rPr>
          <w:sz w:val="22"/>
          <w:szCs w:val="22"/>
        </w:rPr>
      </w:pPr>
    </w:p>
    <w:p w:rsidR="00343BA2" w:rsidRPr="004903FB" w:rsidRDefault="00343BA2" w:rsidP="00343BA2">
      <w:pPr>
        <w:numPr>
          <w:ilvl w:val="0"/>
          <w:numId w:val="33"/>
        </w:numPr>
        <w:rPr>
          <w:sz w:val="22"/>
          <w:szCs w:val="22"/>
        </w:rPr>
      </w:pPr>
      <w:r w:rsidRPr="004903FB">
        <w:rPr>
          <w:sz w:val="22"/>
          <w:szCs w:val="22"/>
        </w:rPr>
        <w:t>Children have required the use of correct irregular form of past tense</w:t>
      </w:r>
    </w:p>
    <w:p w:rsidR="00343BA2" w:rsidRPr="004903FB" w:rsidRDefault="00343BA2" w:rsidP="00343BA2">
      <w:pPr>
        <w:numPr>
          <w:ilvl w:val="0"/>
          <w:numId w:val="33"/>
        </w:numPr>
        <w:rPr>
          <w:sz w:val="22"/>
          <w:szCs w:val="22"/>
        </w:rPr>
      </w:pPr>
      <w:r w:rsidRPr="004903FB">
        <w:rPr>
          <w:sz w:val="22"/>
          <w:szCs w:val="22"/>
        </w:rPr>
        <w:t>But continue to apply the regular form to new words they learn.</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2.1</w:t>
      </w:r>
      <w:r w:rsidR="00343BA2" w:rsidRPr="004903FB">
        <w:rPr>
          <w:b/>
          <w:sz w:val="22"/>
          <w:szCs w:val="22"/>
        </w:rPr>
        <w:tab/>
        <w:t>Training</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Words</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10- high frequency verbs (8 irregular + 2 regular)</w:t>
      </w:r>
    </w:p>
    <w:p w:rsidR="00343BA2" w:rsidRPr="004903FB" w:rsidRDefault="00343BA2" w:rsidP="00343BA2">
      <w:pPr>
        <w:rPr>
          <w:sz w:val="22"/>
          <w:szCs w:val="22"/>
        </w:rPr>
      </w:pPr>
      <w:r w:rsidRPr="004903FB">
        <w:rPr>
          <w:sz w:val="22"/>
          <w:szCs w:val="22"/>
        </w:rPr>
        <w:tab/>
        <w:t>Came, get, give, look, take, go, have, live, feel</w:t>
      </w:r>
    </w:p>
    <w:p w:rsidR="00343BA2" w:rsidRPr="004903FB" w:rsidRDefault="00343BA2" w:rsidP="00343BA2">
      <w:pPr>
        <w:rPr>
          <w:sz w:val="22"/>
          <w:szCs w:val="22"/>
        </w:rPr>
      </w:pPr>
    </w:p>
    <w:p w:rsidR="00343BA2" w:rsidRPr="004903FB" w:rsidRDefault="00343BA2" w:rsidP="00343BA2">
      <w:pPr>
        <w:rPr>
          <w:sz w:val="22"/>
          <w:szCs w:val="22"/>
          <w:lang w:val="pt-BR"/>
        </w:rPr>
      </w:pPr>
      <w:r w:rsidRPr="004903FB">
        <w:rPr>
          <w:sz w:val="22"/>
          <w:szCs w:val="22"/>
          <w:lang w:val="pt-BR"/>
        </w:rPr>
        <w:t>410- medium frequency verbs,</w:t>
      </w:r>
    </w:p>
    <w:p w:rsidR="00343BA2" w:rsidRPr="004903FB" w:rsidRDefault="00343BA2" w:rsidP="00343BA2">
      <w:pPr>
        <w:rPr>
          <w:sz w:val="22"/>
          <w:szCs w:val="22"/>
          <w:lang w:val="pt-BR"/>
        </w:rPr>
      </w:pPr>
      <w:r w:rsidRPr="004903FB">
        <w:rPr>
          <w:sz w:val="22"/>
          <w:szCs w:val="22"/>
          <w:lang w:val="pt-BR"/>
        </w:rPr>
        <w:tab/>
        <w:t>334 regular, 76 irregular</w:t>
      </w:r>
    </w:p>
    <w:p w:rsidR="00343BA2" w:rsidRPr="004903FB" w:rsidRDefault="00343BA2" w:rsidP="00343BA2">
      <w:pPr>
        <w:rPr>
          <w:sz w:val="22"/>
          <w:szCs w:val="22"/>
          <w:lang w:val="pt-BR"/>
        </w:rPr>
      </w:pPr>
    </w:p>
    <w:p w:rsidR="00343BA2" w:rsidRPr="004903FB" w:rsidRDefault="00343BA2" w:rsidP="00343BA2">
      <w:pPr>
        <w:rPr>
          <w:sz w:val="22"/>
          <w:szCs w:val="22"/>
        </w:rPr>
      </w:pPr>
      <w:r w:rsidRPr="004903FB">
        <w:rPr>
          <w:sz w:val="22"/>
          <w:szCs w:val="22"/>
        </w:rPr>
        <w:t>86-low frequency words,</w:t>
      </w:r>
    </w:p>
    <w:p w:rsidR="00343BA2" w:rsidRDefault="00343BA2" w:rsidP="00343BA2">
      <w:pPr>
        <w:rPr>
          <w:sz w:val="22"/>
          <w:szCs w:val="22"/>
        </w:rPr>
      </w:pPr>
      <w:r w:rsidRPr="004903FB">
        <w:rPr>
          <w:sz w:val="22"/>
          <w:szCs w:val="22"/>
        </w:rPr>
        <w:tab/>
        <w:t>72 regular, 14 irregular</w:t>
      </w:r>
    </w:p>
    <w:p w:rsidR="00602208" w:rsidRDefault="00602208"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lastRenderedPageBreak/>
        <w:t>Stage 1:-</w:t>
      </w:r>
    </w:p>
    <w:p w:rsidR="00343BA2" w:rsidRPr="004903FB" w:rsidRDefault="00343BA2" w:rsidP="00343BA2">
      <w:pPr>
        <w:rPr>
          <w:sz w:val="22"/>
          <w:szCs w:val="22"/>
        </w:rPr>
      </w:pPr>
      <w:r w:rsidRPr="004903FB">
        <w:rPr>
          <w:sz w:val="22"/>
          <w:szCs w:val="22"/>
        </w:rPr>
        <w:tab/>
        <w:t>10 epochs of high frequency verbs</w:t>
      </w:r>
    </w:p>
    <w:p w:rsidR="00343BA2" w:rsidRPr="004903FB" w:rsidRDefault="00343BA2" w:rsidP="00343BA2">
      <w:pPr>
        <w:rPr>
          <w:sz w:val="22"/>
          <w:szCs w:val="22"/>
        </w:rPr>
      </w:pPr>
      <w:r w:rsidRPr="004903FB">
        <w:rPr>
          <w:sz w:val="22"/>
          <w:szCs w:val="22"/>
        </w:rPr>
        <w:tab/>
        <w:t>Enough to produce good performance</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Stage 2:-</w:t>
      </w:r>
    </w:p>
    <w:p w:rsidR="00343BA2" w:rsidRPr="004903FB" w:rsidRDefault="00343BA2" w:rsidP="00343BA2">
      <w:pPr>
        <w:rPr>
          <w:sz w:val="22"/>
          <w:szCs w:val="22"/>
        </w:rPr>
      </w:pPr>
      <w:r w:rsidRPr="004903FB">
        <w:rPr>
          <w:sz w:val="22"/>
          <w:szCs w:val="22"/>
        </w:rPr>
        <w:tab/>
        <w:t>410 medium frequency verbs were added to 10 verbs (trained for 190 more epochs after phase 2). In this stage errors suddenly start creeping in. Most of the errors are due to regularization of irregular verbs (see fig. 8 below).</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Stage 3:-</w:t>
      </w:r>
    </w:p>
    <w:p w:rsidR="00343BA2" w:rsidRPr="004903FB" w:rsidRDefault="00343BA2" w:rsidP="00343BA2">
      <w:pPr>
        <w:rPr>
          <w:sz w:val="22"/>
          <w:szCs w:val="22"/>
        </w:rPr>
      </w:pPr>
      <w:r w:rsidRPr="004903FB">
        <w:rPr>
          <w:sz w:val="22"/>
          <w:szCs w:val="22"/>
        </w:rPr>
        <w:tab/>
        <w:t xml:space="preserve">86 low frequency verbs are tested without training. Beyond state 2, the performance over regulars and irregulars is nearly the same, each touching 100%. </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ab/>
      </w:r>
    </w:p>
    <w:p w:rsidR="00343BA2" w:rsidRPr="004903FB" w:rsidRDefault="00343BA2" w:rsidP="00602208">
      <w:pPr>
        <w:jc w:val="center"/>
        <w:rPr>
          <w:sz w:val="22"/>
          <w:szCs w:val="22"/>
        </w:rPr>
      </w:pPr>
      <w:r w:rsidRPr="004903FB">
        <w:rPr>
          <w:noProof/>
          <w:sz w:val="22"/>
          <w:szCs w:val="22"/>
          <w:lang w:val="en-IN" w:eastAsia="en-IN"/>
        </w:rPr>
        <w:drawing>
          <wp:inline distT="0" distB="0" distL="0" distR="0">
            <wp:extent cx="4015438" cy="2441509"/>
            <wp:effectExtent l="19050" t="0" r="4112"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77"/>
                    <a:srcRect/>
                    <a:stretch>
                      <a:fillRect/>
                    </a:stretch>
                  </pic:blipFill>
                  <pic:spPr bwMode="auto">
                    <a:xfrm>
                      <a:off x="0" y="0"/>
                      <a:ext cx="4016869" cy="2442379"/>
                    </a:xfrm>
                    <a:prstGeom prst="rect">
                      <a:avLst/>
                    </a:prstGeom>
                    <a:noFill/>
                    <a:ln w="9525">
                      <a:noFill/>
                      <a:miter lim="800000"/>
                      <a:headEnd/>
                      <a:tailEnd/>
                    </a:ln>
                  </pic:spPr>
                </pic:pic>
              </a:graphicData>
            </a:graphic>
          </wp:inline>
        </w:drawing>
      </w:r>
    </w:p>
    <w:p w:rsidR="00343BA2" w:rsidRPr="004903FB" w:rsidRDefault="00343BA2" w:rsidP="00343BA2">
      <w:pPr>
        <w:rPr>
          <w:sz w:val="22"/>
          <w:szCs w:val="22"/>
        </w:rPr>
      </w:pPr>
      <w:r w:rsidRPr="004903FB">
        <w:rPr>
          <w:sz w:val="22"/>
          <w:szCs w:val="22"/>
        </w:rPr>
        <w:tab/>
      </w:r>
      <w:r w:rsidRPr="004903FB">
        <w:rPr>
          <w:sz w:val="22"/>
          <w:szCs w:val="22"/>
        </w:rPr>
        <w:tab/>
      </w:r>
      <w:r w:rsidRPr="004903FB">
        <w:rPr>
          <w:sz w:val="22"/>
          <w:szCs w:val="22"/>
        </w:rPr>
        <w:tab/>
      </w:r>
      <w:r w:rsidRPr="00602208">
        <w:rPr>
          <w:b/>
          <w:sz w:val="22"/>
          <w:szCs w:val="22"/>
        </w:rPr>
        <w:t xml:space="preserve">Figure </w:t>
      </w:r>
      <w:r w:rsidR="00602208" w:rsidRPr="00602208">
        <w:rPr>
          <w:b/>
          <w:sz w:val="22"/>
          <w:szCs w:val="22"/>
        </w:rPr>
        <w:t>6.2.6.2.1</w:t>
      </w:r>
      <w:r w:rsidRPr="00602208">
        <w:rPr>
          <w:b/>
          <w:sz w:val="22"/>
          <w:szCs w:val="22"/>
        </w:rPr>
        <w:t>:</w:t>
      </w:r>
      <w:r w:rsidRPr="004903FB">
        <w:rPr>
          <w:sz w:val="22"/>
          <w:szCs w:val="22"/>
        </w:rPr>
        <w:t xml:space="preserve"> Performance curve on past tense learning</w:t>
      </w:r>
    </w:p>
    <w:p w:rsidR="00343BA2" w:rsidRPr="004903FB" w:rsidRDefault="00343BA2" w:rsidP="00343BA2">
      <w:pPr>
        <w:rPr>
          <w:sz w:val="22"/>
          <w:szCs w:val="22"/>
        </w:rPr>
      </w:pPr>
    </w:p>
    <w:p w:rsidR="00343BA2" w:rsidRDefault="00343BA2" w:rsidP="00343BA2">
      <w:pPr>
        <w:rPr>
          <w:b/>
          <w:sz w:val="22"/>
          <w:szCs w:val="22"/>
        </w:rPr>
      </w:pPr>
      <w:r w:rsidRPr="00602208">
        <w:rPr>
          <w:b/>
          <w:sz w:val="22"/>
          <w:szCs w:val="22"/>
        </w:rPr>
        <w:t xml:space="preserve">Ref: </w:t>
      </w:r>
      <w:proofErr w:type="spellStart"/>
      <w:r w:rsidRPr="00602208">
        <w:rPr>
          <w:b/>
          <w:sz w:val="22"/>
          <w:szCs w:val="22"/>
        </w:rPr>
        <w:t>Rumelhart</w:t>
      </w:r>
      <w:proofErr w:type="spellEnd"/>
      <w:r w:rsidRPr="00602208">
        <w:rPr>
          <w:b/>
          <w:sz w:val="22"/>
          <w:szCs w:val="22"/>
        </w:rPr>
        <w:t xml:space="preserve"> and McClelland, On </w:t>
      </w:r>
      <w:r w:rsidRPr="00602208">
        <w:rPr>
          <w:b/>
          <w:bCs/>
          <w:sz w:val="22"/>
          <w:szCs w:val="22"/>
        </w:rPr>
        <w:t>learning</w:t>
      </w:r>
      <w:r w:rsidRPr="00602208">
        <w:rPr>
          <w:b/>
          <w:sz w:val="22"/>
          <w:szCs w:val="22"/>
        </w:rPr>
        <w:t xml:space="preserve"> the </w:t>
      </w:r>
      <w:r w:rsidRPr="00602208">
        <w:rPr>
          <w:b/>
          <w:bCs/>
          <w:sz w:val="22"/>
          <w:szCs w:val="22"/>
        </w:rPr>
        <w:t>past</w:t>
      </w:r>
      <w:r w:rsidRPr="00602208">
        <w:rPr>
          <w:b/>
          <w:sz w:val="22"/>
          <w:szCs w:val="22"/>
        </w:rPr>
        <w:t xml:space="preserve"> </w:t>
      </w:r>
      <w:r w:rsidRPr="00602208">
        <w:rPr>
          <w:b/>
          <w:bCs/>
          <w:sz w:val="22"/>
          <w:szCs w:val="22"/>
        </w:rPr>
        <w:t>tenses</w:t>
      </w:r>
      <w:r w:rsidRPr="00602208">
        <w:rPr>
          <w:b/>
          <w:sz w:val="22"/>
          <w:szCs w:val="22"/>
        </w:rPr>
        <w:t xml:space="preserve"> of English </w:t>
      </w:r>
      <w:r w:rsidRPr="00602208">
        <w:rPr>
          <w:b/>
          <w:bCs/>
          <w:sz w:val="22"/>
          <w:szCs w:val="22"/>
        </w:rPr>
        <w:t>verbs</w:t>
      </w:r>
      <w:r w:rsidRPr="00602208">
        <w:rPr>
          <w:b/>
          <w:sz w:val="22"/>
          <w:szCs w:val="22"/>
        </w:rPr>
        <w:t>, Parallel Distributed Processing, Vol. II, 1986</w:t>
      </w: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602208" w:rsidRDefault="00602208" w:rsidP="00343BA2">
      <w:pPr>
        <w:rPr>
          <w:b/>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3</w:t>
      </w:r>
      <w:r w:rsidR="00343BA2" w:rsidRPr="004903FB">
        <w:rPr>
          <w:b/>
          <w:sz w:val="22"/>
          <w:szCs w:val="22"/>
        </w:rPr>
        <w:tab/>
        <w:t xml:space="preserve">Autonomous Land Vehicle in a Neural Network (ALVINN) </w:t>
      </w:r>
    </w:p>
    <w:p w:rsidR="00343BA2" w:rsidRDefault="00343BA2" w:rsidP="00343BA2">
      <w:pPr>
        <w:rPr>
          <w:sz w:val="22"/>
          <w:szCs w:val="22"/>
          <w:u w:val="single"/>
        </w:rPr>
      </w:pPr>
    </w:p>
    <w:p w:rsidR="00343BA2" w:rsidRPr="004903FB" w:rsidRDefault="00466DA3" w:rsidP="00343BA2">
      <w:pPr>
        <w:rPr>
          <w:b/>
          <w:sz w:val="22"/>
          <w:szCs w:val="22"/>
        </w:rPr>
      </w:pPr>
      <w:r>
        <w:rPr>
          <w:b/>
          <w:sz w:val="22"/>
          <w:szCs w:val="22"/>
        </w:rPr>
        <w:t>6.2.6.</w:t>
      </w:r>
      <w:r w:rsidR="00343BA2" w:rsidRPr="004903FB">
        <w:rPr>
          <w:b/>
          <w:sz w:val="22"/>
          <w:szCs w:val="22"/>
        </w:rPr>
        <w:t>3.1</w:t>
      </w:r>
      <w:r w:rsidR="00343BA2" w:rsidRPr="004903FB">
        <w:rPr>
          <w:b/>
          <w:sz w:val="22"/>
          <w:szCs w:val="22"/>
        </w:rPr>
        <w:tab/>
        <w:t xml:space="preserve">Training:- </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ab/>
      </w:r>
      <w:r w:rsidRPr="004903FB">
        <w:rPr>
          <w:sz w:val="22"/>
          <w:szCs w:val="22"/>
        </w:rPr>
        <w:tab/>
      </w:r>
      <w:r w:rsidRPr="004903FB">
        <w:rPr>
          <w:sz w:val="22"/>
          <w:szCs w:val="22"/>
        </w:rPr>
        <w:tab/>
      </w:r>
      <w:r w:rsidRPr="004903FB">
        <w:rPr>
          <w:sz w:val="22"/>
          <w:szCs w:val="22"/>
        </w:rPr>
        <w:tab/>
      </w:r>
      <w:r w:rsidRPr="004903FB">
        <w:rPr>
          <w:noProof/>
          <w:sz w:val="22"/>
          <w:szCs w:val="22"/>
          <w:lang w:val="en-IN" w:eastAsia="en-IN"/>
        </w:rPr>
        <w:drawing>
          <wp:inline distT="0" distB="0" distL="0" distR="0">
            <wp:extent cx="1758880" cy="1783196"/>
            <wp:effectExtent l="19050" t="0" r="0" b="0"/>
            <wp:docPr id="146" name="Picture 146" descr="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9"/>
                    <pic:cNvPicPr>
                      <a:picLocks noChangeAspect="1" noChangeArrowheads="1"/>
                    </pic:cNvPicPr>
                  </pic:nvPicPr>
                  <pic:blipFill>
                    <a:blip r:embed="rId178"/>
                    <a:srcRect/>
                    <a:stretch>
                      <a:fillRect/>
                    </a:stretch>
                  </pic:blipFill>
                  <pic:spPr bwMode="auto">
                    <a:xfrm>
                      <a:off x="0" y="0"/>
                      <a:ext cx="1758277" cy="1782584"/>
                    </a:xfrm>
                    <a:prstGeom prst="rect">
                      <a:avLst/>
                    </a:prstGeom>
                    <a:noFill/>
                    <a:ln w="9525">
                      <a:noFill/>
                      <a:miter lim="800000"/>
                      <a:headEnd/>
                      <a:tailEnd/>
                    </a:ln>
                  </pic:spPr>
                </pic:pic>
              </a:graphicData>
            </a:graphic>
          </wp:inline>
        </w:drawing>
      </w:r>
      <w:r w:rsidRPr="004903FB">
        <w:rPr>
          <w:sz w:val="22"/>
          <w:szCs w:val="22"/>
        </w:rPr>
        <w:t xml:space="preserve"> </w:t>
      </w:r>
    </w:p>
    <w:p w:rsidR="00343BA2" w:rsidRPr="004903FB" w:rsidRDefault="00343BA2" w:rsidP="00343BA2">
      <w:pPr>
        <w:rPr>
          <w:sz w:val="22"/>
          <w:szCs w:val="22"/>
        </w:rPr>
      </w:pPr>
      <w:r w:rsidRPr="004903FB">
        <w:rPr>
          <w:sz w:val="22"/>
          <w:szCs w:val="22"/>
        </w:rPr>
        <w:tab/>
      </w:r>
      <w:r w:rsidRPr="004903FB">
        <w:rPr>
          <w:sz w:val="22"/>
          <w:szCs w:val="22"/>
        </w:rPr>
        <w:tab/>
      </w:r>
      <w:r w:rsidRPr="00602208">
        <w:rPr>
          <w:b/>
          <w:sz w:val="22"/>
          <w:szCs w:val="22"/>
        </w:rPr>
        <w:t xml:space="preserve">           Figure </w:t>
      </w:r>
      <w:r w:rsidR="00602208" w:rsidRPr="00602208">
        <w:rPr>
          <w:b/>
          <w:sz w:val="22"/>
          <w:szCs w:val="22"/>
        </w:rPr>
        <w:t>6.2.6.3.1</w:t>
      </w:r>
      <w:r w:rsidRPr="00602208">
        <w:rPr>
          <w:b/>
          <w:sz w:val="22"/>
          <w:szCs w:val="22"/>
        </w:rPr>
        <w:t>:</w:t>
      </w:r>
      <w:r w:rsidRPr="004903FB">
        <w:rPr>
          <w:sz w:val="22"/>
          <w:szCs w:val="22"/>
        </w:rPr>
        <w:t xml:space="preserve"> Network Architecture - ALVINN</w:t>
      </w:r>
    </w:p>
    <w:p w:rsidR="00343BA2" w:rsidRPr="004903FB" w:rsidRDefault="00343BA2" w:rsidP="00343BA2">
      <w:pPr>
        <w:jc w:val="center"/>
        <w:rPr>
          <w:sz w:val="22"/>
          <w:szCs w:val="22"/>
        </w:rPr>
      </w:pPr>
    </w:p>
    <w:p w:rsidR="00343BA2" w:rsidRPr="004903FB" w:rsidRDefault="00343BA2" w:rsidP="00343BA2">
      <w:pPr>
        <w:rPr>
          <w:sz w:val="22"/>
          <w:szCs w:val="22"/>
        </w:rPr>
      </w:pPr>
    </w:p>
    <w:p w:rsidR="00343BA2" w:rsidRPr="004903FB" w:rsidRDefault="00343BA2" w:rsidP="00343BA2">
      <w:pPr>
        <w:rPr>
          <w:sz w:val="22"/>
          <w:szCs w:val="22"/>
        </w:rPr>
      </w:pPr>
      <w:r w:rsidRPr="004903FB">
        <w:rPr>
          <w:position w:val="-24"/>
          <w:sz w:val="22"/>
          <w:szCs w:val="22"/>
        </w:rPr>
        <w:object w:dxaOrig="820" w:dyaOrig="620">
          <v:shape id="_x0000_i1089" type="#_x0000_t75" style="width:40.75pt;height:31.25pt" o:ole="">
            <v:imagedata r:id="rId179" o:title=""/>
          </v:shape>
          <o:OLEObject Type="Embed" ProgID="Equation.DSMT4" ShapeID="_x0000_i1089" DrawAspect="Content" ObjectID="_1414611498" r:id="rId180"/>
        </w:object>
      </w:r>
      <w:r w:rsidRPr="004903FB">
        <w:rPr>
          <w:sz w:val="22"/>
          <w:szCs w:val="22"/>
        </w:rPr>
        <w:t xml:space="preserve"> mile of training road which takes about 2 minutes to cover.</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50 real images</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Transformed 15 times to create 750 images.</w:t>
      </w:r>
    </w:p>
    <w:p w:rsidR="00343BA2" w:rsidRPr="004903FB" w:rsidRDefault="00343BA2" w:rsidP="00343BA2">
      <w:pPr>
        <w:rPr>
          <w:sz w:val="22"/>
          <w:szCs w:val="22"/>
        </w:rPr>
      </w:pPr>
    </w:p>
    <w:p w:rsidR="00343BA2" w:rsidRPr="004903FB" w:rsidRDefault="00343BA2" w:rsidP="00343BA2">
      <w:pPr>
        <w:rPr>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3.2</w:t>
      </w:r>
      <w:r w:rsidR="00343BA2" w:rsidRPr="004903FB">
        <w:rPr>
          <w:b/>
          <w:sz w:val="22"/>
          <w:szCs w:val="22"/>
        </w:rPr>
        <w:tab/>
      </w:r>
      <w:r w:rsidR="0007039C">
        <w:rPr>
          <w:b/>
          <w:sz w:val="22"/>
          <w:szCs w:val="22"/>
        </w:rPr>
        <w:t>Generalization:</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Generalized to new points of the road</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Different weather &amp; lightning conditions</w:t>
      </w:r>
    </w:p>
    <w:p w:rsidR="00343BA2" w:rsidRPr="004903FB" w:rsidRDefault="00343BA2" w:rsidP="00343BA2">
      <w:pPr>
        <w:rPr>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3.3</w:t>
      </w:r>
      <w:r w:rsidR="00343BA2" w:rsidRPr="004903FB">
        <w:rPr>
          <w:b/>
          <w:sz w:val="22"/>
          <w:szCs w:val="22"/>
        </w:rPr>
        <w:tab/>
        <w:t>Specialization</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 xml:space="preserve">Separate networks are trained on: </w:t>
      </w:r>
    </w:p>
    <w:p w:rsidR="00343BA2" w:rsidRPr="004903FB" w:rsidRDefault="00343BA2" w:rsidP="00343BA2">
      <w:pPr>
        <w:numPr>
          <w:ilvl w:val="0"/>
          <w:numId w:val="34"/>
        </w:numPr>
        <w:rPr>
          <w:sz w:val="22"/>
          <w:szCs w:val="22"/>
        </w:rPr>
      </w:pPr>
      <w:r w:rsidRPr="004903FB">
        <w:rPr>
          <w:sz w:val="22"/>
          <w:szCs w:val="22"/>
        </w:rPr>
        <w:t>Single-lane dirt &amp; paired roads</w:t>
      </w:r>
    </w:p>
    <w:p w:rsidR="00343BA2" w:rsidRPr="004903FB" w:rsidRDefault="00343BA2" w:rsidP="00343BA2">
      <w:pPr>
        <w:rPr>
          <w:sz w:val="22"/>
          <w:szCs w:val="22"/>
        </w:rPr>
      </w:pPr>
    </w:p>
    <w:p w:rsidR="00343BA2" w:rsidRPr="004903FB" w:rsidRDefault="00343BA2" w:rsidP="00343BA2">
      <w:pPr>
        <w:numPr>
          <w:ilvl w:val="0"/>
          <w:numId w:val="34"/>
        </w:numPr>
        <w:rPr>
          <w:sz w:val="22"/>
          <w:szCs w:val="22"/>
        </w:rPr>
      </w:pPr>
      <w:r w:rsidRPr="004903FB">
        <w:rPr>
          <w:sz w:val="22"/>
          <w:szCs w:val="22"/>
        </w:rPr>
        <w:t>Two-lane suburban roads/city, streets</w:t>
      </w:r>
    </w:p>
    <w:p w:rsidR="00343BA2" w:rsidRPr="004903FB" w:rsidRDefault="00343BA2" w:rsidP="00343BA2">
      <w:pPr>
        <w:pStyle w:val="ListParagraph"/>
        <w:rPr>
          <w:sz w:val="22"/>
          <w:szCs w:val="22"/>
        </w:rPr>
      </w:pPr>
    </w:p>
    <w:p w:rsidR="00343BA2" w:rsidRPr="004903FB" w:rsidRDefault="00343BA2" w:rsidP="00343BA2">
      <w:pPr>
        <w:numPr>
          <w:ilvl w:val="0"/>
          <w:numId w:val="34"/>
        </w:numPr>
        <w:rPr>
          <w:sz w:val="22"/>
          <w:szCs w:val="22"/>
        </w:rPr>
      </w:pPr>
      <w:r w:rsidRPr="004903FB">
        <w:rPr>
          <w:sz w:val="22"/>
          <w:szCs w:val="22"/>
        </w:rPr>
        <w:t>multilane divided (90 mph) highways</w:t>
      </w:r>
    </w:p>
    <w:p w:rsidR="00343BA2" w:rsidRPr="004903FB" w:rsidRDefault="00343BA2" w:rsidP="00343BA2">
      <w:pPr>
        <w:rPr>
          <w:sz w:val="22"/>
          <w:szCs w:val="22"/>
        </w:rPr>
      </w:pPr>
    </w:p>
    <w:p w:rsidR="00343BA2" w:rsidRPr="004903FB" w:rsidRDefault="00343BA2" w:rsidP="00343BA2">
      <w:pPr>
        <w:rPr>
          <w:b/>
          <w:sz w:val="22"/>
          <w:szCs w:val="22"/>
        </w:rPr>
      </w:pPr>
    </w:p>
    <w:p w:rsidR="00343BA2" w:rsidRPr="004903FB" w:rsidRDefault="00343BA2" w:rsidP="00343BA2">
      <w:pPr>
        <w:rPr>
          <w:b/>
          <w:sz w:val="22"/>
          <w:szCs w:val="22"/>
        </w:rPr>
      </w:pPr>
    </w:p>
    <w:p w:rsidR="00343BA2" w:rsidRPr="004903FB" w:rsidRDefault="00343BA2" w:rsidP="00343BA2">
      <w:pPr>
        <w:rPr>
          <w:b/>
          <w:sz w:val="22"/>
          <w:szCs w:val="22"/>
        </w:rPr>
      </w:pPr>
    </w:p>
    <w:p w:rsidR="00343BA2" w:rsidRPr="004903FB" w:rsidRDefault="00466DA3" w:rsidP="00343BA2">
      <w:pPr>
        <w:rPr>
          <w:b/>
          <w:sz w:val="22"/>
          <w:szCs w:val="22"/>
        </w:rPr>
      </w:pPr>
      <w:r>
        <w:rPr>
          <w:b/>
          <w:sz w:val="22"/>
          <w:szCs w:val="22"/>
        </w:rPr>
        <w:t>6.2.6.</w:t>
      </w:r>
      <w:r w:rsidR="00343BA2" w:rsidRPr="004903FB">
        <w:rPr>
          <w:b/>
          <w:sz w:val="22"/>
          <w:szCs w:val="22"/>
        </w:rPr>
        <w:t>3.4</w:t>
      </w:r>
      <w:r w:rsidR="00343BA2" w:rsidRPr="004903FB">
        <w:rPr>
          <w:b/>
          <w:sz w:val="22"/>
          <w:szCs w:val="22"/>
        </w:rPr>
        <w:tab/>
        <w:t>Hidden layer Analysis</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Hidden layer</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lastRenderedPageBreak/>
        <w:t>Unlined paved roads → “edge detectors” trapezoidal shaped road regions</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Lined highways → detectors for line markings</w:t>
      </w:r>
    </w:p>
    <w:p w:rsidR="00343BA2" w:rsidRPr="004903FB" w:rsidRDefault="00343BA2" w:rsidP="00343BA2">
      <w:pPr>
        <w:rPr>
          <w:sz w:val="22"/>
          <w:szCs w:val="22"/>
        </w:rPr>
      </w:pPr>
    </w:p>
    <w:p w:rsidR="00343BA2" w:rsidRPr="004903FB" w:rsidRDefault="00343BA2" w:rsidP="00343BA2">
      <w:pPr>
        <w:rPr>
          <w:sz w:val="22"/>
          <w:szCs w:val="22"/>
        </w:rPr>
      </w:pPr>
      <w:r w:rsidRPr="004903FB">
        <w:rPr>
          <w:sz w:val="22"/>
          <w:szCs w:val="22"/>
        </w:rPr>
        <w:t>Dirt roads → ‘rut’ detectors.</w:t>
      </w:r>
    </w:p>
    <w:p w:rsidR="00343BA2" w:rsidRPr="004903FB" w:rsidRDefault="00343BA2" w:rsidP="00343BA2">
      <w:pPr>
        <w:rPr>
          <w:sz w:val="22"/>
          <w:szCs w:val="22"/>
        </w:rPr>
      </w:pPr>
    </w:p>
    <w:p w:rsidR="00343BA2" w:rsidRPr="004903FB" w:rsidRDefault="00343BA2" w:rsidP="00343BA2">
      <w:pPr>
        <w:rPr>
          <w:sz w:val="22"/>
          <w:szCs w:val="22"/>
        </w:rPr>
      </w:pPr>
    </w:p>
    <w:p w:rsidR="00343BA2" w:rsidRPr="00602208" w:rsidRDefault="00343BA2" w:rsidP="00343BA2">
      <w:pPr>
        <w:rPr>
          <w:b/>
          <w:sz w:val="22"/>
          <w:szCs w:val="22"/>
        </w:rPr>
      </w:pPr>
      <w:r w:rsidRPr="00602208">
        <w:rPr>
          <w:b/>
          <w:sz w:val="22"/>
          <w:szCs w:val="22"/>
        </w:rPr>
        <w:t>Reference:</w:t>
      </w:r>
    </w:p>
    <w:p w:rsidR="00343BA2" w:rsidRPr="00602208" w:rsidRDefault="00343BA2" w:rsidP="00343BA2">
      <w:pPr>
        <w:rPr>
          <w:b/>
          <w:sz w:val="22"/>
          <w:szCs w:val="22"/>
        </w:rPr>
      </w:pPr>
      <w:r w:rsidRPr="00602208">
        <w:rPr>
          <w:b/>
          <w:sz w:val="22"/>
          <w:szCs w:val="22"/>
        </w:rPr>
        <w:t xml:space="preserve">Dean </w:t>
      </w:r>
      <w:proofErr w:type="spellStart"/>
      <w:r w:rsidRPr="00602208">
        <w:rPr>
          <w:b/>
          <w:sz w:val="22"/>
          <w:szCs w:val="22"/>
        </w:rPr>
        <w:t>Pomerleau</w:t>
      </w:r>
      <w:proofErr w:type="spellEnd"/>
      <w:r w:rsidRPr="00602208">
        <w:rPr>
          <w:b/>
          <w:sz w:val="22"/>
          <w:szCs w:val="22"/>
        </w:rPr>
        <w:t xml:space="preserve">, "ALVINN: An Autonomous Land Vehicle In a Neural Network," </w:t>
      </w:r>
      <w:r w:rsidRPr="00602208">
        <w:rPr>
          <w:b/>
          <w:i/>
          <w:iCs/>
          <w:sz w:val="22"/>
          <w:szCs w:val="22"/>
        </w:rPr>
        <w:t>Advances in Neural Information Processing Systems 1</w:t>
      </w:r>
      <w:r w:rsidRPr="00602208">
        <w:rPr>
          <w:b/>
          <w:sz w:val="22"/>
          <w:szCs w:val="22"/>
        </w:rPr>
        <w:t>, 1989.</w:t>
      </w:r>
    </w:p>
    <w:p w:rsidR="00343BA2" w:rsidRPr="004903FB" w:rsidRDefault="00343BA2" w:rsidP="00343BA2">
      <w:pPr>
        <w:jc w:val="right"/>
        <w:rPr>
          <w:sz w:val="22"/>
          <w:szCs w:val="22"/>
        </w:rPr>
      </w:pPr>
    </w:p>
    <w:p w:rsidR="00343BA2" w:rsidRPr="004903FB" w:rsidRDefault="00343BA2" w:rsidP="00343BA2">
      <w:pPr>
        <w:rPr>
          <w:sz w:val="22"/>
          <w:szCs w:val="22"/>
        </w:rPr>
      </w:pPr>
    </w:p>
    <w:sectPr w:rsidR="00343BA2" w:rsidRPr="004903FB" w:rsidSect="009925F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
    <w:nsid w:val="00000003"/>
    <w:multiLevelType w:val="multilevel"/>
    <w:tmpl w:val="00000003"/>
    <w:name w:val="WW8Num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nsid w:val="00000004"/>
    <w:multiLevelType w:val="singleLevel"/>
    <w:tmpl w:val="00000004"/>
    <w:name w:val="WW8Num6"/>
    <w:lvl w:ilvl="0">
      <w:start w:val="1"/>
      <w:numFmt w:val="decimal"/>
      <w:lvlText w:val="%1."/>
      <w:lvlJc w:val="left"/>
      <w:pPr>
        <w:tabs>
          <w:tab w:val="num" w:pos="360"/>
        </w:tabs>
        <w:ind w:left="360" w:hanging="360"/>
      </w:pPr>
    </w:lvl>
  </w:abstractNum>
  <w:abstractNum w:abstractNumId="4">
    <w:nsid w:val="00000005"/>
    <w:multiLevelType w:val="singleLevel"/>
    <w:tmpl w:val="00000005"/>
    <w:name w:val="WW8Num7"/>
    <w:lvl w:ilvl="0">
      <w:start w:val="1"/>
      <w:numFmt w:val="lowerLetter"/>
      <w:lvlText w:val="%1)"/>
      <w:lvlJc w:val="left"/>
      <w:pPr>
        <w:tabs>
          <w:tab w:val="num" w:pos="360"/>
        </w:tabs>
        <w:ind w:left="360" w:hanging="360"/>
      </w:pPr>
    </w:lvl>
  </w:abstractNum>
  <w:abstractNum w:abstractNumId="5">
    <w:nsid w:val="00000006"/>
    <w:multiLevelType w:val="singleLevel"/>
    <w:tmpl w:val="00000006"/>
    <w:name w:val="WW8Num8"/>
    <w:lvl w:ilvl="0">
      <w:start w:val="1"/>
      <w:numFmt w:val="lowerRoman"/>
      <w:lvlText w:val="%1)"/>
      <w:lvlJc w:val="left"/>
      <w:pPr>
        <w:tabs>
          <w:tab w:val="num" w:pos="1080"/>
        </w:tabs>
        <w:ind w:left="1080" w:hanging="720"/>
      </w:pPr>
    </w:lvl>
  </w:abstractNum>
  <w:abstractNum w:abstractNumId="6">
    <w:nsid w:val="00000007"/>
    <w:multiLevelType w:val="singleLevel"/>
    <w:tmpl w:val="00000007"/>
    <w:name w:val="WW8Num9"/>
    <w:lvl w:ilvl="0">
      <w:start w:val="1"/>
      <w:numFmt w:val="lowerLetter"/>
      <w:lvlText w:val="%1)"/>
      <w:lvlJc w:val="left"/>
      <w:pPr>
        <w:tabs>
          <w:tab w:val="num" w:pos="720"/>
        </w:tabs>
        <w:ind w:left="720" w:hanging="360"/>
      </w:pPr>
    </w:lvl>
  </w:abstractNum>
  <w:abstractNum w:abstractNumId="7">
    <w:nsid w:val="06297809"/>
    <w:multiLevelType w:val="singleLevel"/>
    <w:tmpl w:val="04090011"/>
    <w:lvl w:ilvl="0">
      <w:start w:val="1"/>
      <w:numFmt w:val="decimal"/>
      <w:lvlText w:val="%1)"/>
      <w:lvlJc w:val="left"/>
      <w:pPr>
        <w:tabs>
          <w:tab w:val="num" w:pos="360"/>
        </w:tabs>
        <w:ind w:left="360" w:hanging="360"/>
      </w:pPr>
      <w:rPr>
        <w:rFonts w:hint="default"/>
      </w:rPr>
    </w:lvl>
  </w:abstractNum>
  <w:abstractNum w:abstractNumId="8">
    <w:nsid w:val="06AB71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5B86340"/>
    <w:multiLevelType w:val="hybridMultilevel"/>
    <w:tmpl w:val="CBCE5792"/>
    <w:lvl w:ilvl="0" w:tplc="DA964E50">
      <w:start w:val="7"/>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172D7F"/>
    <w:multiLevelType w:val="hybridMultilevel"/>
    <w:tmpl w:val="3574099E"/>
    <w:lvl w:ilvl="0" w:tplc="2DBCEBE2">
      <w:start w:val="1"/>
      <w:numFmt w:val="bullet"/>
      <w:lvlText w:val=""/>
      <w:lvlJc w:val="left"/>
      <w:pPr>
        <w:tabs>
          <w:tab w:val="num" w:pos="720"/>
        </w:tabs>
        <w:ind w:left="720" w:hanging="360"/>
      </w:pPr>
      <w:rPr>
        <w:rFonts w:ascii="Wingdings" w:hAnsi="Wingdings" w:hint="default"/>
      </w:rPr>
    </w:lvl>
    <w:lvl w:ilvl="1" w:tplc="D194ADE8" w:tentative="1">
      <w:start w:val="1"/>
      <w:numFmt w:val="bullet"/>
      <w:lvlText w:val=""/>
      <w:lvlJc w:val="left"/>
      <w:pPr>
        <w:tabs>
          <w:tab w:val="num" w:pos="1440"/>
        </w:tabs>
        <w:ind w:left="1440" w:hanging="360"/>
      </w:pPr>
      <w:rPr>
        <w:rFonts w:ascii="Wingdings" w:hAnsi="Wingdings" w:hint="default"/>
      </w:rPr>
    </w:lvl>
    <w:lvl w:ilvl="2" w:tplc="3C98E588" w:tentative="1">
      <w:start w:val="1"/>
      <w:numFmt w:val="bullet"/>
      <w:lvlText w:val=""/>
      <w:lvlJc w:val="left"/>
      <w:pPr>
        <w:tabs>
          <w:tab w:val="num" w:pos="2160"/>
        </w:tabs>
        <w:ind w:left="2160" w:hanging="360"/>
      </w:pPr>
      <w:rPr>
        <w:rFonts w:ascii="Wingdings" w:hAnsi="Wingdings" w:hint="default"/>
      </w:rPr>
    </w:lvl>
    <w:lvl w:ilvl="3" w:tplc="451CC546" w:tentative="1">
      <w:start w:val="1"/>
      <w:numFmt w:val="bullet"/>
      <w:lvlText w:val=""/>
      <w:lvlJc w:val="left"/>
      <w:pPr>
        <w:tabs>
          <w:tab w:val="num" w:pos="2880"/>
        </w:tabs>
        <w:ind w:left="2880" w:hanging="360"/>
      </w:pPr>
      <w:rPr>
        <w:rFonts w:ascii="Wingdings" w:hAnsi="Wingdings" w:hint="default"/>
      </w:rPr>
    </w:lvl>
    <w:lvl w:ilvl="4" w:tplc="AE4E7C66" w:tentative="1">
      <w:start w:val="1"/>
      <w:numFmt w:val="bullet"/>
      <w:lvlText w:val=""/>
      <w:lvlJc w:val="left"/>
      <w:pPr>
        <w:tabs>
          <w:tab w:val="num" w:pos="3600"/>
        </w:tabs>
        <w:ind w:left="3600" w:hanging="360"/>
      </w:pPr>
      <w:rPr>
        <w:rFonts w:ascii="Wingdings" w:hAnsi="Wingdings" w:hint="default"/>
      </w:rPr>
    </w:lvl>
    <w:lvl w:ilvl="5" w:tplc="F112CF60" w:tentative="1">
      <w:start w:val="1"/>
      <w:numFmt w:val="bullet"/>
      <w:lvlText w:val=""/>
      <w:lvlJc w:val="left"/>
      <w:pPr>
        <w:tabs>
          <w:tab w:val="num" w:pos="4320"/>
        </w:tabs>
        <w:ind w:left="4320" w:hanging="360"/>
      </w:pPr>
      <w:rPr>
        <w:rFonts w:ascii="Wingdings" w:hAnsi="Wingdings" w:hint="default"/>
      </w:rPr>
    </w:lvl>
    <w:lvl w:ilvl="6" w:tplc="0DFA807A" w:tentative="1">
      <w:start w:val="1"/>
      <w:numFmt w:val="bullet"/>
      <w:lvlText w:val=""/>
      <w:lvlJc w:val="left"/>
      <w:pPr>
        <w:tabs>
          <w:tab w:val="num" w:pos="5040"/>
        </w:tabs>
        <w:ind w:left="5040" w:hanging="360"/>
      </w:pPr>
      <w:rPr>
        <w:rFonts w:ascii="Wingdings" w:hAnsi="Wingdings" w:hint="default"/>
      </w:rPr>
    </w:lvl>
    <w:lvl w:ilvl="7" w:tplc="62B06F44" w:tentative="1">
      <w:start w:val="1"/>
      <w:numFmt w:val="bullet"/>
      <w:lvlText w:val=""/>
      <w:lvlJc w:val="left"/>
      <w:pPr>
        <w:tabs>
          <w:tab w:val="num" w:pos="5760"/>
        </w:tabs>
        <w:ind w:left="5760" w:hanging="360"/>
      </w:pPr>
      <w:rPr>
        <w:rFonts w:ascii="Wingdings" w:hAnsi="Wingdings" w:hint="default"/>
      </w:rPr>
    </w:lvl>
    <w:lvl w:ilvl="8" w:tplc="07CC66A4" w:tentative="1">
      <w:start w:val="1"/>
      <w:numFmt w:val="bullet"/>
      <w:lvlText w:val=""/>
      <w:lvlJc w:val="left"/>
      <w:pPr>
        <w:tabs>
          <w:tab w:val="num" w:pos="6480"/>
        </w:tabs>
        <w:ind w:left="6480" w:hanging="360"/>
      </w:pPr>
      <w:rPr>
        <w:rFonts w:ascii="Wingdings" w:hAnsi="Wingdings" w:hint="default"/>
      </w:rPr>
    </w:lvl>
  </w:abstractNum>
  <w:abstractNum w:abstractNumId="11">
    <w:nsid w:val="20034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2">
    <w:nsid w:val="25252B4C"/>
    <w:multiLevelType w:val="hybridMultilevel"/>
    <w:tmpl w:val="292CF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CC1098"/>
    <w:multiLevelType w:val="hybridMultilevel"/>
    <w:tmpl w:val="0804DDF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E95441"/>
    <w:multiLevelType w:val="hybridMultilevel"/>
    <w:tmpl w:val="A7227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1956B2"/>
    <w:multiLevelType w:val="singleLevel"/>
    <w:tmpl w:val="538EC318"/>
    <w:lvl w:ilvl="0">
      <w:start w:val="1"/>
      <w:numFmt w:val="lowerLetter"/>
      <w:lvlText w:val="%1)"/>
      <w:lvlJc w:val="left"/>
      <w:pPr>
        <w:tabs>
          <w:tab w:val="num" w:pos="1080"/>
        </w:tabs>
        <w:ind w:left="1080" w:hanging="360"/>
      </w:pPr>
      <w:rPr>
        <w:rFonts w:hint="default"/>
      </w:rPr>
    </w:lvl>
  </w:abstractNum>
  <w:abstractNum w:abstractNumId="16">
    <w:nsid w:val="3153678D"/>
    <w:multiLevelType w:val="hybridMultilevel"/>
    <w:tmpl w:val="9342B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3448C1"/>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5365879"/>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50C37F39"/>
    <w:multiLevelType w:val="hybridMultilevel"/>
    <w:tmpl w:val="2708B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DE43AA"/>
    <w:multiLevelType w:val="hybridMultilevel"/>
    <w:tmpl w:val="AEA0B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B362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674817"/>
    <w:multiLevelType w:val="hybridMultilevel"/>
    <w:tmpl w:val="AD342520"/>
    <w:lvl w:ilvl="0" w:tplc="9D8A5C48">
      <w:start w:val="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532A0"/>
    <w:multiLevelType w:val="singleLevel"/>
    <w:tmpl w:val="04090011"/>
    <w:lvl w:ilvl="0">
      <w:start w:val="1"/>
      <w:numFmt w:val="decimal"/>
      <w:lvlText w:val="%1)"/>
      <w:lvlJc w:val="left"/>
      <w:pPr>
        <w:tabs>
          <w:tab w:val="num" w:pos="360"/>
        </w:tabs>
        <w:ind w:left="360" w:hanging="360"/>
      </w:pPr>
      <w:rPr>
        <w:rFonts w:hint="default"/>
      </w:rPr>
    </w:lvl>
  </w:abstractNum>
  <w:abstractNum w:abstractNumId="24">
    <w:nsid w:val="63FB6F25"/>
    <w:multiLevelType w:val="singleLevel"/>
    <w:tmpl w:val="73D8A4CE"/>
    <w:lvl w:ilvl="0">
      <w:start w:val="1"/>
      <w:numFmt w:val="decimal"/>
      <w:lvlText w:val="%1."/>
      <w:lvlJc w:val="left"/>
      <w:pPr>
        <w:tabs>
          <w:tab w:val="num" w:pos="1080"/>
        </w:tabs>
        <w:ind w:left="1080" w:hanging="360"/>
      </w:pPr>
      <w:rPr>
        <w:rFonts w:hint="default"/>
      </w:rPr>
    </w:lvl>
  </w:abstractNum>
  <w:abstractNum w:abstractNumId="25">
    <w:nsid w:val="66D36E33"/>
    <w:multiLevelType w:val="singleLevel"/>
    <w:tmpl w:val="04090011"/>
    <w:lvl w:ilvl="0">
      <w:start w:val="1"/>
      <w:numFmt w:val="decimal"/>
      <w:lvlText w:val="%1)"/>
      <w:lvlJc w:val="left"/>
      <w:pPr>
        <w:tabs>
          <w:tab w:val="num" w:pos="360"/>
        </w:tabs>
        <w:ind w:left="360" w:hanging="360"/>
      </w:pPr>
      <w:rPr>
        <w:rFonts w:hint="default"/>
      </w:rPr>
    </w:lvl>
  </w:abstractNum>
  <w:abstractNum w:abstractNumId="26">
    <w:nsid w:val="67DC3675"/>
    <w:multiLevelType w:val="singleLevel"/>
    <w:tmpl w:val="04090017"/>
    <w:lvl w:ilvl="0">
      <w:start w:val="1"/>
      <w:numFmt w:val="lowerLetter"/>
      <w:lvlText w:val="%1)"/>
      <w:lvlJc w:val="left"/>
      <w:pPr>
        <w:tabs>
          <w:tab w:val="num" w:pos="360"/>
        </w:tabs>
        <w:ind w:left="360" w:hanging="360"/>
      </w:pPr>
      <w:rPr>
        <w:rFonts w:hint="default"/>
      </w:rPr>
    </w:lvl>
  </w:abstractNum>
  <w:abstractNum w:abstractNumId="27">
    <w:nsid w:val="6DDE2570"/>
    <w:multiLevelType w:val="singleLevel"/>
    <w:tmpl w:val="F8547594"/>
    <w:lvl w:ilvl="0">
      <w:start w:val="1"/>
      <w:numFmt w:val="lowerLetter"/>
      <w:lvlText w:val="%1)"/>
      <w:lvlJc w:val="left"/>
      <w:pPr>
        <w:tabs>
          <w:tab w:val="num" w:pos="720"/>
        </w:tabs>
        <w:ind w:left="720" w:hanging="360"/>
      </w:pPr>
      <w:rPr>
        <w:rFonts w:hint="default"/>
      </w:rPr>
    </w:lvl>
  </w:abstractNum>
  <w:abstractNum w:abstractNumId="28">
    <w:nsid w:val="7152396B"/>
    <w:multiLevelType w:val="multilevel"/>
    <w:tmpl w:val="A6DE18A0"/>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440"/>
        </w:tabs>
        <w:ind w:left="1440" w:hanging="72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29">
    <w:nsid w:val="72E64105"/>
    <w:multiLevelType w:val="hybridMultilevel"/>
    <w:tmpl w:val="4D228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A261BF"/>
    <w:multiLevelType w:val="hybridMultilevel"/>
    <w:tmpl w:val="F77CD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B83277"/>
    <w:multiLevelType w:val="singleLevel"/>
    <w:tmpl w:val="5692A7CE"/>
    <w:lvl w:ilvl="0">
      <w:start w:val="1"/>
      <w:numFmt w:val="lowerRoman"/>
      <w:lvlText w:val="%1)"/>
      <w:lvlJc w:val="left"/>
      <w:pPr>
        <w:tabs>
          <w:tab w:val="num" w:pos="720"/>
        </w:tabs>
        <w:ind w:left="720" w:hanging="720"/>
      </w:pPr>
      <w:rPr>
        <w:rFonts w:hint="default"/>
      </w:rPr>
    </w:lvl>
  </w:abstractNum>
  <w:abstractNum w:abstractNumId="32">
    <w:nsid w:val="7BA832CE"/>
    <w:multiLevelType w:val="hybridMultilevel"/>
    <w:tmpl w:val="70528C9A"/>
    <w:lvl w:ilvl="0" w:tplc="8E7E0DEA">
      <w:start w:val="1"/>
      <w:numFmt w:val="bullet"/>
      <w:lvlText w:val=""/>
      <w:lvlJc w:val="left"/>
      <w:pPr>
        <w:tabs>
          <w:tab w:val="num" w:pos="720"/>
        </w:tabs>
        <w:ind w:left="720" w:hanging="360"/>
      </w:pPr>
      <w:rPr>
        <w:rFonts w:ascii="Wingdings" w:hAnsi="Wingdings" w:hint="default"/>
      </w:rPr>
    </w:lvl>
    <w:lvl w:ilvl="1" w:tplc="0964BA10" w:tentative="1">
      <w:start w:val="1"/>
      <w:numFmt w:val="bullet"/>
      <w:lvlText w:val=""/>
      <w:lvlJc w:val="left"/>
      <w:pPr>
        <w:tabs>
          <w:tab w:val="num" w:pos="1440"/>
        </w:tabs>
        <w:ind w:left="1440" w:hanging="360"/>
      </w:pPr>
      <w:rPr>
        <w:rFonts w:ascii="Wingdings" w:hAnsi="Wingdings" w:hint="default"/>
      </w:rPr>
    </w:lvl>
    <w:lvl w:ilvl="2" w:tplc="7188ED96" w:tentative="1">
      <w:start w:val="1"/>
      <w:numFmt w:val="bullet"/>
      <w:lvlText w:val=""/>
      <w:lvlJc w:val="left"/>
      <w:pPr>
        <w:tabs>
          <w:tab w:val="num" w:pos="2160"/>
        </w:tabs>
        <w:ind w:left="2160" w:hanging="360"/>
      </w:pPr>
      <w:rPr>
        <w:rFonts w:ascii="Wingdings" w:hAnsi="Wingdings" w:hint="default"/>
      </w:rPr>
    </w:lvl>
    <w:lvl w:ilvl="3" w:tplc="3B1628AE" w:tentative="1">
      <w:start w:val="1"/>
      <w:numFmt w:val="bullet"/>
      <w:lvlText w:val=""/>
      <w:lvlJc w:val="left"/>
      <w:pPr>
        <w:tabs>
          <w:tab w:val="num" w:pos="2880"/>
        </w:tabs>
        <w:ind w:left="2880" w:hanging="360"/>
      </w:pPr>
      <w:rPr>
        <w:rFonts w:ascii="Wingdings" w:hAnsi="Wingdings" w:hint="default"/>
      </w:rPr>
    </w:lvl>
    <w:lvl w:ilvl="4" w:tplc="FDB48478" w:tentative="1">
      <w:start w:val="1"/>
      <w:numFmt w:val="bullet"/>
      <w:lvlText w:val=""/>
      <w:lvlJc w:val="left"/>
      <w:pPr>
        <w:tabs>
          <w:tab w:val="num" w:pos="3600"/>
        </w:tabs>
        <w:ind w:left="3600" w:hanging="360"/>
      </w:pPr>
      <w:rPr>
        <w:rFonts w:ascii="Wingdings" w:hAnsi="Wingdings" w:hint="default"/>
      </w:rPr>
    </w:lvl>
    <w:lvl w:ilvl="5" w:tplc="6ED68986" w:tentative="1">
      <w:start w:val="1"/>
      <w:numFmt w:val="bullet"/>
      <w:lvlText w:val=""/>
      <w:lvlJc w:val="left"/>
      <w:pPr>
        <w:tabs>
          <w:tab w:val="num" w:pos="4320"/>
        </w:tabs>
        <w:ind w:left="4320" w:hanging="360"/>
      </w:pPr>
      <w:rPr>
        <w:rFonts w:ascii="Wingdings" w:hAnsi="Wingdings" w:hint="default"/>
      </w:rPr>
    </w:lvl>
    <w:lvl w:ilvl="6" w:tplc="410CE57E" w:tentative="1">
      <w:start w:val="1"/>
      <w:numFmt w:val="bullet"/>
      <w:lvlText w:val=""/>
      <w:lvlJc w:val="left"/>
      <w:pPr>
        <w:tabs>
          <w:tab w:val="num" w:pos="5040"/>
        </w:tabs>
        <w:ind w:left="5040" w:hanging="360"/>
      </w:pPr>
      <w:rPr>
        <w:rFonts w:ascii="Wingdings" w:hAnsi="Wingdings" w:hint="default"/>
      </w:rPr>
    </w:lvl>
    <w:lvl w:ilvl="7" w:tplc="A1F0DD18" w:tentative="1">
      <w:start w:val="1"/>
      <w:numFmt w:val="bullet"/>
      <w:lvlText w:val=""/>
      <w:lvlJc w:val="left"/>
      <w:pPr>
        <w:tabs>
          <w:tab w:val="num" w:pos="5760"/>
        </w:tabs>
        <w:ind w:left="5760" w:hanging="360"/>
      </w:pPr>
      <w:rPr>
        <w:rFonts w:ascii="Wingdings" w:hAnsi="Wingdings" w:hint="default"/>
      </w:rPr>
    </w:lvl>
    <w:lvl w:ilvl="8" w:tplc="6E041448" w:tentative="1">
      <w:start w:val="1"/>
      <w:numFmt w:val="bullet"/>
      <w:lvlText w:val=""/>
      <w:lvlJc w:val="left"/>
      <w:pPr>
        <w:tabs>
          <w:tab w:val="num" w:pos="6480"/>
        </w:tabs>
        <w:ind w:left="6480" w:hanging="360"/>
      </w:pPr>
      <w:rPr>
        <w:rFonts w:ascii="Wingdings" w:hAnsi="Wingdings" w:hint="default"/>
      </w:rPr>
    </w:lvl>
  </w:abstractNum>
  <w:abstractNum w:abstractNumId="33">
    <w:nsid w:val="7E2A6885"/>
    <w:multiLevelType w:val="singleLevel"/>
    <w:tmpl w:val="F85449F8"/>
    <w:lvl w:ilvl="0">
      <w:numFmt w:val="bullet"/>
      <w:lvlText w:val="-"/>
      <w:lvlJc w:val="left"/>
      <w:pPr>
        <w:tabs>
          <w:tab w:val="num" w:pos="360"/>
        </w:tabs>
        <w:ind w:left="360" w:hanging="360"/>
      </w:pPr>
      <w:rPr>
        <w:rFonts w:hint="default"/>
        <w:sz w:val="28"/>
      </w:rPr>
    </w:lvl>
  </w:abstractNum>
  <w:abstractNum w:abstractNumId="34">
    <w:nsid w:val="7E5B42D7"/>
    <w:multiLevelType w:val="hybridMultilevel"/>
    <w:tmpl w:val="747ADEB6"/>
    <w:lvl w:ilvl="0" w:tplc="EE0ABD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21"/>
  </w:num>
  <w:num w:numId="3">
    <w:abstractNumId w:val="8"/>
  </w:num>
  <w:num w:numId="4">
    <w:abstractNumId w:val="31"/>
  </w:num>
  <w:num w:numId="5">
    <w:abstractNumId w:val="7"/>
  </w:num>
  <w:num w:numId="6">
    <w:abstractNumId w:val="17"/>
  </w:num>
  <w:num w:numId="7">
    <w:abstractNumId w:val="24"/>
  </w:num>
  <w:num w:numId="8">
    <w:abstractNumId w:val="23"/>
  </w:num>
  <w:num w:numId="9">
    <w:abstractNumId w:val="27"/>
  </w:num>
  <w:num w:numId="10">
    <w:abstractNumId w:val="15"/>
  </w:num>
  <w:num w:numId="11">
    <w:abstractNumId w:val="32"/>
  </w:num>
  <w:num w:numId="12">
    <w:abstractNumId w:val="10"/>
  </w:num>
  <w:num w:numId="13">
    <w:abstractNumId w:val="30"/>
  </w:num>
  <w:num w:numId="14">
    <w:abstractNumId w:val="14"/>
  </w:num>
  <w:num w:numId="15">
    <w:abstractNumId w:val="29"/>
  </w:num>
  <w:num w:numId="16">
    <w:abstractNumId w:val="25"/>
  </w:num>
  <w:num w:numId="17">
    <w:abstractNumId w:val="28"/>
  </w:num>
  <w:num w:numId="18">
    <w:abstractNumId w:val="11"/>
  </w:num>
  <w:num w:numId="19">
    <w:abstractNumId w:val="26"/>
  </w:num>
  <w:num w:numId="20">
    <w:abstractNumId w:val="18"/>
  </w:num>
  <w:num w:numId="21">
    <w:abstractNumId w:val="0"/>
  </w:num>
  <w:num w:numId="22">
    <w:abstractNumId w:val="1"/>
  </w:num>
  <w:num w:numId="23">
    <w:abstractNumId w:val="2"/>
  </w:num>
  <w:num w:numId="24">
    <w:abstractNumId w:val="3"/>
  </w:num>
  <w:num w:numId="25">
    <w:abstractNumId w:val="4"/>
  </w:num>
  <w:num w:numId="26">
    <w:abstractNumId w:val="5"/>
  </w:num>
  <w:num w:numId="27">
    <w:abstractNumId w:val="6"/>
  </w:num>
  <w:num w:numId="28">
    <w:abstractNumId w:val="9"/>
  </w:num>
  <w:num w:numId="29">
    <w:abstractNumId w:val="34"/>
  </w:num>
  <w:num w:numId="30">
    <w:abstractNumId w:val="19"/>
  </w:num>
  <w:num w:numId="31">
    <w:abstractNumId w:val="13"/>
  </w:num>
  <w:num w:numId="32">
    <w:abstractNumId w:val="16"/>
  </w:num>
  <w:num w:numId="33">
    <w:abstractNumId w:val="12"/>
  </w:num>
  <w:num w:numId="34">
    <w:abstractNumId w:val="22"/>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isplayHorizontalDrawingGridEvery w:val="0"/>
  <w:displayVerticalDrawingGridEvery w:val="0"/>
  <w:doNotUseMarginsForDrawingGridOrigin/>
  <w:noPunctuationKerning/>
  <w:characterSpacingControl w:val="doNotCompress"/>
  <w:compat/>
  <w:rsids>
    <w:rsidRoot w:val="000052D3"/>
    <w:rsid w:val="00003CF5"/>
    <w:rsid w:val="000052D3"/>
    <w:rsid w:val="0007039C"/>
    <w:rsid w:val="00077D92"/>
    <w:rsid w:val="000B15F5"/>
    <w:rsid w:val="000E61BB"/>
    <w:rsid w:val="000F2F17"/>
    <w:rsid w:val="001255C7"/>
    <w:rsid w:val="0013775F"/>
    <w:rsid w:val="00141293"/>
    <w:rsid w:val="00156437"/>
    <w:rsid w:val="001D0307"/>
    <w:rsid w:val="001D2DC1"/>
    <w:rsid w:val="001E1F0E"/>
    <w:rsid w:val="0020635E"/>
    <w:rsid w:val="00215B35"/>
    <w:rsid w:val="00223BE8"/>
    <w:rsid w:val="0026173D"/>
    <w:rsid w:val="00261A9D"/>
    <w:rsid w:val="00310E3E"/>
    <w:rsid w:val="00343BA2"/>
    <w:rsid w:val="003500D5"/>
    <w:rsid w:val="003D1441"/>
    <w:rsid w:val="00466DA3"/>
    <w:rsid w:val="004903FB"/>
    <w:rsid w:val="0058010E"/>
    <w:rsid w:val="00595371"/>
    <w:rsid w:val="005A3A63"/>
    <w:rsid w:val="00600F17"/>
    <w:rsid w:val="00602208"/>
    <w:rsid w:val="0060656E"/>
    <w:rsid w:val="00672E73"/>
    <w:rsid w:val="00690307"/>
    <w:rsid w:val="00690A65"/>
    <w:rsid w:val="006A59CB"/>
    <w:rsid w:val="006B76EC"/>
    <w:rsid w:val="006E54EF"/>
    <w:rsid w:val="006F38D0"/>
    <w:rsid w:val="007621F8"/>
    <w:rsid w:val="0078040B"/>
    <w:rsid w:val="007B6275"/>
    <w:rsid w:val="007E7E90"/>
    <w:rsid w:val="007F039C"/>
    <w:rsid w:val="00887A2B"/>
    <w:rsid w:val="0089374E"/>
    <w:rsid w:val="00946561"/>
    <w:rsid w:val="00975A39"/>
    <w:rsid w:val="009925FF"/>
    <w:rsid w:val="00A52A54"/>
    <w:rsid w:val="00AA3432"/>
    <w:rsid w:val="00B17C73"/>
    <w:rsid w:val="00B84F02"/>
    <w:rsid w:val="00C423E3"/>
    <w:rsid w:val="00C936C4"/>
    <w:rsid w:val="00D229F2"/>
    <w:rsid w:val="00D66576"/>
    <w:rsid w:val="00DB2B12"/>
    <w:rsid w:val="00DB3271"/>
    <w:rsid w:val="00E3649C"/>
    <w:rsid w:val="00EB4A8F"/>
    <w:rsid w:val="00F2279A"/>
    <w:rsid w:val="00F67C8C"/>
    <w:rsid w:val="00F90902"/>
    <w:rsid w:val="00FC568B"/>
    <w:rsid w:val="00FE69EF"/>
    <w:rsid w:val="00FF5B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5FF"/>
    <w:rPr>
      <w:lang w:val="en-US" w:eastAsia="en-US"/>
    </w:rPr>
  </w:style>
  <w:style w:type="paragraph" w:styleId="Heading1">
    <w:name w:val="heading 1"/>
    <w:basedOn w:val="Normal"/>
    <w:next w:val="Normal"/>
    <w:qFormat/>
    <w:rsid w:val="009925FF"/>
    <w:pPr>
      <w:keepNext/>
      <w:outlineLvl w:val="0"/>
    </w:pPr>
    <w:rPr>
      <w:sz w:val="28"/>
    </w:rPr>
  </w:style>
  <w:style w:type="paragraph" w:styleId="Heading2">
    <w:name w:val="heading 2"/>
    <w:basedOn w:val="Normal"/>
    <w:next w:val="Normal"/>
    <w:qFormat/>
    <w:rsid w:val="009925FF"/>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C8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
    <w:name w:val="st"/>
    <w:basedOn w:val="DefaultParagraphFont"/>
    <w:rsid w:val="00343BA2"/>
  </w:style>
  <w:style w:type="character" w:styleId="Emphasis">
    <w:name w:val="Emphasis"/>
    <w:basedOn w:val="DefaultParagraphFont"/>
    <w:uiPriority w:val="20"/>
    <w:qFormat/>
    <w:rsid w:val="00343BA2"/>
    <w:rPr>
      <w:i/>
      <w:iCs/>
    </w:rPr>
  </w:style>
  <w:style w:type="paragraph" w:styleId="ListParagraph">
    <w:name w:val="List Paragraph"/>
    <w:basedOn w:val="Normal"/>
    <w:uiPriority w:val="34"/>
    <w:qFormat/>
    <w:rsid w:val="00343BA2"/>
    <w:pPr>
      <w:ind w:left="720"/>
    </w:pPr>
    <w:rPr>
      <w:sz w:val="24"/>
      <w:szCs w:val="24"/>
    </w:rPr>
  </w:style>
  <w:style w:type="paragraph" w:styleId="BalloonText">
    <w:name w:val="Balloon Text"/>
    <w:basedOn w:val="Normal"/>
    <w:link w:val="BalloonTextChar"/>
    <w:uiPriority w:val="99"/>
    <w:semiHidden/>
    <w:unhideWhenUsed/>
    <w:rsid w:val="004903FB"/>
    <w:rPr>
      <w:rFonts w:ascii="Tahoma" w:hAnsi="Tahoma" w:cs="Tahoma"/>
      <w:sz w:val="16"/>
      <w:szCs w:val="16"/>
    </w:rPr>
  </w:style>
  <w:style w:type="character" w:customStyle="1" w:styleId="BalloonTextChar">
    <w:name w:val="Balloon Text Char"/>
    <w:basedOn w:val="DefaultParagraphFont"/>
    <w:link w:val="BalloonText"/>
    <w:uiPriority w:val="99"/>
    <w:semiHidden/>
    <w:rsid w:val="004903F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479032457">
      <w:bodyDiv w:val="1"/>
      <w:marLeft w:val="0"/>
      <w:marRight w:val="0"/>
      <w:marTop w:val="0"/>
      <w:marBottom w:val="0"/>
      <w:divBdr>
        <w:top w:val="none" w:sz="0" w:space="0" w:color="auto"/>
        <w:left w:val="none" w:sz="0" w:space="0" w:color="auto"/>
        <w:bottom w:val="none" w:sz="0" w:space="0" w:color="auto"/>
        <w:right w:val="none" w:sz="0" w:space="0" w:color="auto"/>
      </w:divBdr>
      <w:divsChild>
        <w:div w:id="206647719">
          <w:marLeft w:val="720"/>
          <w:marRight w:val="0"/>
          <w:marTop w:val="154"/>
          <w:marBottom w:val="0"/>
          <w:divBdr>
            <w:top w:val="none" w:sz="0" w:space="0" w:color="auto"/>
            <w:left w:val="none" w:sz="0" w:space="0" w:color="auto"/>
            <w:bottom w:val="none" w:sz="0" w:space="0" w:color="auto"/>
            <w:right w:val="none" w:sz="0" w:space="0" w:color="auto"/>
          </w:divBdr>
        </w:div>
        <w:div w:id="850989451">
          <w:marLeft w:val="720"/>
          <w:marRight w:val="0"/>
          <w:marTop w:val="154"/>
          <w:marBottom w:val="0"/>
          <w:divBdr>
            <w:top w:val="none" w:sz="0" w:space="0" w:color="auto"/>
            <w:left w:val="none" w:sz="0" w:space="0" w:color="auto"/>
            <w:bottom w:val="none" w:sz="0" w:space="0" w:color="auto"/>
            <w:right w:val="none" w:sz="0" w:space="0" w:color="auto"/>
          </w:divBdr>
        </w:div>
        <w:div w:id="1255433631">
          <w:marLeft w:val="720"/>
          <w:marRight w:val="0"/>
          <w:marTop w:val="154"/>
          <w:marBottom w:val="0"/>
          <w:divBdr>
            <w:top w:val="none" w:sz="0" w:space="0" w:color="auto"/>
            <w:left w:val="none" w:sz="0" w:space="0" w:color="auto"/>
            <w:bottom w:val="none" w:sz="0" w:space="0" w:color="auto"/>
            <w:right w:val="none" w:sz="0" w:space="0" w:color="auto"/>
          </w:divBdr>
        </w:div>
        <w:div w:id="1989894281">
          <w:marLeft w:val="720"/>
          <w:marRight w:val="0"/>
          <w:marTop w:val="154"/>
          <w:marBottom w:val="0"/>
          <w:divBdr>
            <w:top w:val="none" w:sz="0" w:space="0" w:color="auto"/>
            <w:left w:val="none" w:sz="0" w:space="0" w:color="auto"/>
            <w:bottom w:val="none" w:sz="0" w:space="0" w:color="auto"/>
            <w:right w:val="none" w:sz="0" w:space="0" w:color="auto"/>
          </w:divBdr>
        </w:div>
      </w:divsChild>
    </w:div>
    <w:div w:id="1563523193">
      <w:bodyDiv w:val="1"/>
      <w:marLeft w:val="0"/>
      <w:marRight w:val="0"/>
      <w:marTop w:val="0"/>
      <w:marBottom w:val="0"/>
      <w:divBdr>
        <w:top w:val="none" w:sz="0" w:space="0" w:color="auto"/>
        <w:left w:val="none" w:sz="0" w:space="0" w:color="auto"/>
        <w:bottom w:val="none" w:sz="0" w:space="0" w:color="auto"/>
        <w:right w:val="none" w:sz="0" w:space="0" w:color="auto"/>
      </w:divBdr>
      <w:divsChild>
        <w:div w:id="25064752">
          <w:marLeft w:val="720"/>
          <w:marRight w:val="0"/>
          <w:marTop w:val="154"/>
          <w:marBottom w:val="0"/>
          <w:divBdr>
            <w:top w:val="none" w:sz="0" w:space="0" w:color="auto"/>
            <w:left w:val="none" w:sz="0" w:space="0" w:color="auto"/>
            <w:bottom w:val="none" w:sz="0" w:space="0" w:color="auto"/>
            <w:right w:val="none" w:sz="0" w:space="0" w:color="auto"/>
          </w:divBdr>
        </w:div>
        <w:div w:id="43799193">
          <w:marLeft w:val="720"/>
          <w:marRight w:val="0"/>
          <w:marTop w:val="96"/>
          <w:marBottom w:val="0"/>
          <w:divBdr>
            <w:top w:val="none" w:sz="0" w:space="0" w:color="auto"/>
            <w:left w:val="none" w:sz="0" w:space="0" w:color="auto"/>
            <w:bottom w:val="none" w:sz="0" w:space="0" w:color="auto"/>
            <w:right w:val="none" w:sz="0" w:space="0" w:color="auto"/>
          </w:divBdr>
        </w:div>
        <w:div w:id="89157498">
          <w:marLeft w:val="720"/>
          <w:marRight w:val="0"/>
          <w:marTop w:val="96"/>
          <w:marBottom w:val="0"/>
          <w:divBdr>
            <w:top w:val="none" w:sz="0" w:space="0" w:color="auto"/>
            <w:left w:val="none" w:sz="0" w:space="0" w:color="auto"/>
            <w:bottom w:val="none" w:sz="0" w:space="0" w:color="auto"/>
            <w:right w:val="none" w:sz="0" w:space="0" w:color="auto"/>
          </w:divBdr>
        </w:div>
        <w:div w:id="545600893">
          <w:marLeft w:val="720"/>
          <w:marRight w:val="0"/>
          <w:marTop w:val="96"/>
          <w:marBottom w:val="0"/>
          <w:divBdr>
            <w:top w:val="none" w:sz="0" w:space="0" w:color="auto"/>
            <w:left w:val="none" w:sz="0" w:space="0" w:color="auto"/>
            <w:bottom w:val="none" w:sz="0" w:space="0" w:color="auto"/>
            <w:right w:val="none" w:sz="0" w:space="0" w:color="auto"/>
          </w:divBdr>
        </w:div>
        <w:div w:id="550003024">
          <w:marLeft w:val="720"/>
          <w:marRight w:val="0"/>
          <w:marTop w:val="96"/>
          <w:marBottom w:val="0"/>
          <w:divBdr>
            <w:top w:val="none" w:sz="0" w:space="0" w:color="auto"/>
            <w:left w:val="none" w:sz="0" w:space="0" w:color="auto"/>
            <w:bottom w:val="none" w:sz="0" w:space="0" w:color="auto"/>
            <w:right w:val="none" w:sz="0" w:space="0" w:color="auto"/>
          </w:divBdr>
        </w:div>
        <w:div w:id="1186141420">
          <w:marLeft w:val="720"/>
          <w:marRight w:val="0"/>
          <w:marTop w:val="96"/>
          <w:marBottom w:val="0"/>
          <w:divBdr>
            <w:top w:val="none" w:sz="0" w:space="0" w:color="auto"/>
            <w:left w:val="none" w:sz="0" w:space="0" w:color="auto"/>
            <w:bottom w:val="none" w:sz="0" w:space="0" w:color="auto"/>
            <w:right w:val="none" w:sz="0" w:space="0" w:color="auto"/>
          </w:divBdr>
        </w:div>
        <w:div w:id="1261185888">
          <w:marLeft w:val="720"/>
          <w:marRight w:val="0"/>
          <w:marTop w:val="96"/>
          <w:marBottom w:val="0"/>
          <w:divBdr>
            <w:top w:val="none" w:sz="0" w:space="0" w:color="auto"/>
            <w:left w:val="none" w:sz="0" w:space="0" w:color="auto"/>
            <w:bottom w:val="none" w:sz="0" w:space="0" w:color="auto"/>
            <w:right w:val="none" w:sz="0" w:space="0" w:color="auto"/>
          </w:divBdr>
        </w:div>
        <w:div w:id="132916454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8.wmf"/><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oleObject" Target="embeddings/oleObject39.bin"/><Relationship Id="rId89" Type="http://schemas.openxmlformats.org/officeDocument/2006/relationships/image" Target="media/image44.wmf"/><Relationship Id="rId112" Type="http://schemas.openxmlformats.org/officeDocument/2006/relationships/oleObject" Target="embeddings/oleObject53.bin"/><Relationship Id="rId133" Type="http://schemas.openxmlformats.org/officeDocument/2006/relationships/oleObject" Target="embeddings/oleObject64.bin"/><Relationship Id="rId138" Type="http://schemas.openxmlformats.org/officeDocument/2006/relationships/image" Target="media/image68.wmf"/><Relationship Id="rId154" Type="http://schemas.openxmlformats.org/officeDocument/2006/relationships/image" Target="media/image77.wmf"/><Relationship Id="rId159" Type="http://schemas.openxmlformats.org/officeDocument/2006/relationships/oleObject" Target="embeddings/oleObject76.bin"/><Relationship Id="rId175" Type="http://schemas.openxmlformats.org/officeDocument/2006/relationships/image" Target="media/image91.wmf"/><Relationship Id="rId170" Type="http://schemas.openxmlformats.org/officeDocument/2006/relationships/image" Target="media/image87.wmf"/><Relationship Id="rId16" Type="http://schemas.openxmlformats.org/officeDocument/2006/relationships/oleObject" Target="embeddings/oleObject6.bin"/><Relationship Id="rId107" Type="http://schemas.openxmlformats.org/officeDocument/2006/relationships/image" Target="media/image53.wmf"/><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image" Target="media/image27.wmf"/><Relationship Id="rId74" Type="http://schemas.openxmlformats.org/officeDocument/2006/relationships/image" Target="media/image35.png"/><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oleObject" Target="embeddings/oleObject59.bin"/><Relationship Id="rId128" Type="http://schemas.openxmlformats.org/officeDocument/2006/relationships/image" Target="media/image63.wmf"/><Relationship Id="rId144" Type="http://schemas.openxmlformats.org/officeDocument/2006/relationships/image" Target="media/image71.png"/><Relationship Id="rId149" Type="http://schemas.openxmlformats.org/officeDocument/2006/relationships/image" Target="media/image74.wmf"/><Relationship Id="rId5" Type="http://schemas.openxmlformats.org/officeDocument/2006/relationships/image" Target="media/image1.wmf"/><Relationship Id="rId90" Type="http://schemas.openxmlformats.org/officeDocument/2006/relationships/oleObject" Target="embeddings/oleObject42.bin"/><Relationship Id="rId95" Type="http://schemas.openxmlformats.org/officeDocument/2006/relationships/image" Target="media/image47.wmf"/><Relationship Id="rId160" Type="http://schemas.openxmlformats.org/officeDocument/2006/relationships/image" Target="media/image80.wmf"/><Relationship Id="rId165" Type="http://schemas.openxmlformats.org/officeDocument/2006/relationships/oleObject" Target="embeddings/oleObject78.bin"/><Relationship Id="rId181" Type="http://schemas.openxmlformats.org/officeDocument/2006/relationships/fontTable" Target="fontTable.xml"/><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23.bin"/><Relationship Id="rId64" Type="http://schemas.openxmlformats.org/officeDocument/2006/relationships/image" Target="media/image30.wmf"/><Relationship Id="rId69" Type="http://schemas.openxmlformats.org/officeDocument/2006/relationships/image" Target="media/image32.wmf"/><Relationship Id="rId113" Type="http://schemas.openxmlformats.org/officeDocument/2006/relationships/image" Target="media/image56.wmf"/><Relationship Id="rId118" Type="http://schemas.openxmlformats.org/officeDocument/2006/relationships/oleObject" Target="embeddings/oleObject56.bin"/><Relationship Id="rId134" Type="http://schemas.openxmlformats.org/officeDocument/2006/relationships/image" Target="media/image66.wmf"/><Relationship Id="rId139" Type="http://schemas.openxmlformats.org/officeDocument/2006/relationships/oleObject" Target="embeddings/oleObject67.bin"/><Relationship Id="rId80" Type="http://schemas.openxmlformats.org/officeDocument/2006/relationships/image" Target="media/image39.wmf"/><Relationship Id="rId85" Type="http://schemas.openxmlformats.org/officeDocument/2006/relationships/image" Target="media/image42.wmf"/><Relationship Id="rId150" Type="http://schemas.openxmlformats.org/officeDocument/2006/relationships/oleObject" Target="embeddings/oleObject72.bin"/><Relationship Id="rId155" Type="http://schemas.openxmlformats.org/officeDocument/2006/relationships/oleObject" Target="embeddings/oleObject74.bin"/><Relationship Id="rId171" Type="http://schemas.openxmlformats.org/officeDocument/2006/relationships/oleObject" Target="embeddings/oleObject80.bin"/><Relationship Id="rId176" Type="http://schemas.openxmlformats.org/officeDocument/2006/relationships/oleObject" Target="embeddings/oleObject81.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oleObject" Target="embeddings/oleObject28.bin"/><Relationship Id="rId103" Type="http://schemas.openxmlformats.org/officeDocument/2006/relationships/image" Target="media/image51.wmf"/><Relationship Id="rId108" Type="http://schemas.openxmlformats.org/officeDocument/2006/relationships/oleObject" Target="embeddings/oleObject51.bin"/><Relationship Id="rId124" Type="http://schemas.openxmlformats.org/officeDocument/2006/relationships/image" Target="media/image61.wmf"/><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oleObject" Target="embeddings/oleObject34.bin"/><Relationship Id="rId75" Type="http://schemas.openxmlformats.org/officeDocument/2006/relationships/image" Target="media/image36.png"/><Relationship Id="rId91" Type="http://schemas.openxmlformats.org/officeDocument/2006/relationships/image" Target="media/image45.wmf"/><Relationship Id="rId96" Type="http://schemas.openxmlformats.org/officeDocument/2006/relationships/oleObject" Target="embeddings/oleObject45.bin"/><Relationship Id="rId140" Type="http://schemas.openxmlformats.org/officeDocument/2006/relationships/image" Target="media/image69.wmf"/><Relationship Id="rId145" Type="http://schemas.openxmlformats.org/officeDocument/2006/relationships/image" Target="media/image72.wmf"/><Relationship Id="rId161" Type="http://schemas.openxmlformats.org/officeDocument/2006/relationships/oleObject" Target="embeddings/oleObject77.bin"/><Relationship Id="rId166" Type="http://schemas.openxmlformats.org/officeDocument/2006/relationships/image" Target="media/image84.jpeg"/><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oleObject" Target="embeddings/oleObject13.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oleObject" Target="embeddings/oleObject57.bin"/><Relationship Id="rId44"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38.bin"/><Relationship Id="rId86" Type="http://schemas.openxmlformats.org/officeDocument/2006/relationships/oleObject" Target="embeddings/oleObject40.bin"/><Relationship Id="rId130" Type="http://schemas.openxmlformats.org/officeDocument/2006/relationships/image" Target="media/image64.wmf"/><Relationship Id="rId135" Type="http://schemas.openxmlformats.org/officeDocument/2006/relationships/oleObject" Target="embeddings/oleObject65.bin"/><Relationship Id="rId151" Type="http://schemas.openxmlformats.org/officeDocument/2006/relationships/image" Target="media/image75.wmf"/><Relationship Id="rId156" Type="http://schemas.openxmlformats.org/officeDocument/2006/relationships/image" Target="media/image78.wmf"/><Relationship Id="rId177" Type="http://schemas.openxmlformats.org/officeDocument/2006/relationships/image" Target="media/image92.emf"/><Relationship Id="rId4" Type="http://schemas.openxmlformats.org/officeDocument/2006/relationships/webSettings" Target="webSettings.xml"/><Relationship Id="rId9" Type="http://schemas.openxmlformats.org/officeDocument/2006/relationships/image" Target="media/image3.wmf"/><Relationship Id="rId172" Type="http://schemas.openxmlformats.org/officeDocument/2006/relationships/image" Target="media/image88.png"/><Relationship Id="rId180" Type="http://schemas.openxmlformats.org/officeDocument/2006/relationships/oleObject" Target="embeddings/oleObject82.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image" Target="media/image54.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image" Target="media/image48.wmf"/><Relationship Id="rId104" Type="http://schemas.openxmlformats.org/officeDocument/2006/relationships/oleObject" Target="embeddings/oleObject49.bin"/><Relationship Id="rId120" Type="http://schemas.openxmlformats.org/officeDocument/2006/relationships/image" Target="media/image59.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oleObject" Target="embeddings/oleObject70.bin"/><Relationship Id="rId167" Type="http://schemas.openxmlformats.org/officeDocument/2006/relationships/image" Target="media/image85.png"/><Relationship Id="rId7" Type="http://schemas.openxmlformats.org/officeDocument/2006/relationships/oleObject" Target="embeddings/oleObject2.bin"/><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81.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3.wmf"/><Relationship Id="rId110" Type="http://schemas.openxmlformats.org/officeDocument/2006/relationships/oleObject" Target="embeddings/oleObject52.bin"/><Relationship Id="rId115" Type="http://schemas.openxmlformats.org/officeDocument/2006/relationships/image" Target="media/image57.wmf"/><Relationship Id="rId131" Type="http://schemas.openxmlformats.org/officeDocument/2006/relationships/oleObject" Target="embeddings/oleObject63.bin"/><Relationship Id="rId136" Type="http://schemas.openxmlformats.org/officeDocument/2006/relationships/image" Target="media/image67.wmf"/><Relationship Id="rId157" Type="http://schemas.openxmlformats.org/officeDocument/2006/relationships/oleObject" Target="embeddings/oleObject75.bin"/><Relationship Id="rId178" Type="http://schemas.openxmlformats.org/officeDocument/2006/relationships/image" Target="media/image93.jpeg"/><Relationship Id="rId61" Type="http://schemas.openxmlformats.org/officeDocument/2006/relationships/oleObject" Target="embeddings/oleObject29.bin"/><Relationship Id="rId82" Type="http://schemas.openxmlformats.org/officeDocument/2006/relationships/image" Target="media/image40.png"/><Relationship Id="rId152" Type="http://schemas.openxmlformats.org/officeDocument/2006/relationships/oleObject" Target="embeddings/oleObject73.bin"/><Relationship Id="rId173" Type="http://schemas.openxmlformats.org/officeDocument/2006/relationships/image" Target="media/image89.png"/><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7.bin"/><Relationship Id="rId105" Type="http://schemas.openxmlformats.org/officeDocument/2006/relationships/image" Target="media/image52.wmf"/><Relationship Id="rId126" Type="http://schemas.openxmlformats.org/officeDocument/2006/relationships/image" Target="media/image62.wmf"/><Relationship Id="rId147" Type="http://schemas.openxmlformats.org/officeDocument/2006/relationships/image" Target="media/image73.wmf"/><Relationship Id="rId168" Type="http://schemas.openxmlformats.org/officeDocument/2006/relationships/image" Target="media/image86.wmf"/><Relationship Id="rId8" Type="http://schemas.openxmlformats.org/officeDocument/2006/relationships/image" Target="media/image2.png"/><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6.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70.wmf"/><Relationship Id="rId163" Type="http://schemas.openxmlformats.org/officeDocument/2006/relationships/image" Target="media/image82.png"/><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oleObject" Target="embeddings/oleObject32.bin"/><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9.wmf"/><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41.wmf"/><Relationship Id="rId88" Type="http://schemas.openxmlformats.org/officeDocument/2006/relationships/oleObject" Target="embeddings/oleObject41.bin"/><Relationship Id="rId111" Type="http://schemas.openxmlformats.org/officeDocument/2006/relationships/image" Target="media/image55.wmf"/><Relationship Id="rId132" Type="http://schemas.openxmlformats.org/officeDocument/2006/relationships/image" Target="media/image65.wmf"/><Relationship Id="rId153" Type="http://schemas.openxmlformats.org/officeDocument/2006/relationships/image" Target="media/image76.png"/><Relationship Id="rId174" Type="http://schemas.openxmlformats.org/officeDocument/2006/relationships/image" Target="media/image90.png"/><Relationship Id="rId179" Type="http://schemas.openxmlformats.org/officeDocument/2006/relationships/image" Target="media/image94.wmf"/><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27.bin"/><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image" Target="media/image34.png"/><Relationship Id="rId78" Type="http://schemas.openxmlformats.org/officeDocument/2006/relationships/image" Target="media/image38.wmf"/><Relationship Id="rId94" Type="http://schemas.openxmlformats.org/officeDocument/2006/relationships/oleObject" Target="embeddings/oleObject44.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0.wmf"/><Relationship Id="rId143" Type="http://schemas.openxmlformats.org/officeDocument/2006/relationships/oleObject" Target="embeddings/oleObject69.bin"/><Relationship Id="rId148" Type="http://schemas.openxmlformats.org/officeDocument/2006/relationships/oleObject" Target="embeddings/oleObject71.bin"/><Relationship Id="rId164" Type="http://schemas.openxmlformats.org/officeDocument/2006/relationships/image" Target="media/image83.wmf"/><Relationship Id="rId169" Type="http://schemas.openxmlformats.org/officeDocument/2006/relationships/oleObject" Target="embeddings/oleObject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31</Pages>
  <Words>5088</Words>
  <Characters>29006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Perceptrons</vt:lpstr>
    </vt:vector>
  </TitlesOfParts>
  <Company>Sai</Company>
  <LinksUpToDate>false</LinksUpToDate>
  <CharactersWithSpaces>34026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Perceptrons</dc:title>
  <dc:creator>Srinivas, Indira &amp; Dyuti</dc:creator>
  <cp:lastModifiedBy>Pragathi</cp:lastModifiedBy>
  <cp:revision>6</cp:revision>
  <dcterms:created xsi:type="dcterms:W3CDTF">2012-11-16T06:14:00Z</dcterms:created>
  <dcterms:modified xsi:type="dcterms:W3CDTF">2012-11-16T14:01:00Z</dcterms:modified>
</cp:coreProperties>
</file>